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1A" w:rsidRPr="00FF401A" w:rsidRDefault="00FF401A" w:rsidP="00FF401A">
      <w:pPr>
        <w:contextualSpacing/>
        <w:jc w:val="center"/>
        <w:rPr>
          <w:color w:val="000000" w:themeColor="text1"/>
          <w:szCs w:val="28"/>
        </w:rPr>
      </w:pPr>
      <w:r w:rsidRPr="00FF401A">
        <w:rPr>
          <w:color w:val="000000" w:themeColor="text1"/>
          <w:sz w:val="30"/>
          <w:szCs w:val="30"/>
        </w:rPr>
        <w:t>Министерство образования и науки Российской Федерации</w:t>
      </w:r>
    </w:p>
    <w:p w:rsidR="00FF401A" w:rsidRPr="00FF401A" w:rsidRDefault="00FF401A" w:rsidP="00FF401A">
      <w:pPr>
        <w:contextualSpacing/>
        <w:jc w:val="center"/>
        <w:rPr>
          <w:color w:val="000000" w:themeColor="text1"/>
          <w:szCs w:val="28"/>
        </w:rPr>
      </w:pPr>
      <w:r w:rsidRPr="00FF401A">
        <w:rPr>
          <w:color w:val="000000" w:themeColor="text1"/>
          <w:szCs w:val="28"/>
        </w:rPr>
        <w:t>Федеральное государственное бюджетное образовательное учреждение</w:t>
      </w:r>
    </w:p>
    <w:p w:rsidR="00FF401A" w:rsidRPr="00FF401A" w:rsidRDefault="00FF401A" w:rsidP="00FF401A">
      <w:pPr>
        <w:contextualSpacing/>
        <w:jc w:val="center"/>
        <w:rPr>
          <w:color w:val="000000" w:themeColor="text1"/>
          <w:sz w:val="30"/>
          <w:szCs w:val="30"/>
        </w:rPr>
      </w:pPr>
      <w:r w:rsidRPr="00FF401A">
        <w:rPr>
          <w:color w:val="000000" w:themeColor="text1"/>
          <w:szCs w:val="28"/>
        </w:rPr>
        <w:t>высшего профессионального образования</w:t>
      </w:r>
    </w:p>
    <w:p w:rsidR="00FF401A" w:rsidRPr="00FF401A" w:rsidRDefault="00FF401A" w:rsidP="00FF401A">
      <w:pPr>
        <w:pStyle w:val="2"/>
        <w:numPr>
          <w:ilvl w:val="1"/>
          <w:numId w:val="0"/>
        </w:numPr>
        <w:tabs>
          <w:tab w:val="num" w:pos="576"/>
        </w:tabs>
        <w:spacing w:before="0"/>
        <w:ind w:left="576" w:hanging="576"/>
        <w:contextualSpacing/>
        <w:jc w:val="center"/>
        <w:rPr>
          <w:rFonts w:ascii="Times New Roman" w:hAnsi="Times New Roman"/>
          <w:b w:val="0"/>
          <w:i/>
          <w:color w:val="000000" w:themeColor="text1"/>
          <w:sz w:val="30"/>
          <w:szCs w:val="30"/>
        </w:rPr>
      </w:pPr>
      <w:r w:rsidRPr="00FF401A">
        <w:rPr>
          <w:rFonts w:ascii="Times New Roman" w:hAnsi="Times New Roman"/>
          <w:b w:val="0"/>
          <w:color w:val="000000" w:themeColor="text1"/>
          <w:sz w:val="30"/>
          <w:szCs w:val="30"/>
        </w:rPr>
        <w:t xml:space="preserve">«Южно-Уральский государственный университет» </w:t>
      </w:r>
    </w:p>
    <w:p w:rsidR="00FF401A" w:rsidRPr="00FF401A" w:rsidRDefault="00FF401A" w:rsidP="00FF401A">
      <w:pPr>
        <w:pStyle w:val="2"/>
        <w:numPr>
          <w:ilvl w:val="1"/>
          <w:numId w:val="0"/>
        </w:numPr>
        <w:tabs>
          <w:tab w:val="num" w:pos="576"/>
        </w:tabs>
        <w:spacing w:before="0"/>
        <w:ind w:left="576" w:hanging="576"/>
        <w:contextualSpacing/>
        <w:jc w:val="center"/>
        <w:rPr>
          <w:i/>
          <w:color w:val="000000" w:themeColor="text1"/>
          <w:sz w:val="30"/>
          <w:szCs w:val="30"/>
        </w:rPr>
      </w:pPr>
      <w:r w:rsidRPr="00FF401A">
        <w:rPr>
          <w:rFonts w:ascii="Times New Roman" w:hAnsi="Times New Roman"/>
          <w:b w:val="0"/>
          <w:color w:val="000000" w:themeColor="text1"/>
          <w:sz w:val="30"/>
          <w:szCs w:val="30"/>
        </w:rPr>
        <w:t>(национальный исследовательский университет)</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Факультет математики, механики и компьютерных наук</w:t>
      </w:r>
    </w:p>
    <w:p w:rsidR="00FF401A" w:rsidRPr="00FF401A" w:rsidRDefault="00FF401A" w:rsidP="00FF401A">
      <w:pPr>
        <w:contextualSpacing/>
        <w:jc w:val="center"/>
        <w:rPr>
          <w:color w:val="000000" w:themeColor="text1"/>
          <w:sz w:val="30"/>
          <w:szCs w:val="30"/>
        </w:rPr>
      </w:pPr>
      <w:r w:rsidRPr="00FF401A">
        <w:rPr>
          <w:color w:val="000000" w:themeColor="text1"/>
          <w:sz w:val="30"/>
          <w:szCs w:val="30"/>
        </w:rPr>
        <w:t>Кафедра прикладной математики</w:t>
      </w:r>
    </w:p>
    <w:p w:rsidR="00FF401A" w:rsidRPr="00FF401A" w:rsidRDefault="00FF401A" w:rsidP="00FF401A">
      <w:pPr>
        <w:contextualSpacing/>
        <w:jc w:val="center"/>
        <w:rPr>
          <w:color w:val="000000" w:themeColor="text1"/>
          <w:sz w:val="30"/>
          <w:szCs w:val="30"/>
        </w:rPr>
      </w:pPr>
    </w:p>
    <w:p w:rsidR="00FF401A" w:rsidRDefault="00FF401A" w:rsidP="00FF401A">
      <w:pPr>
        <w:contextualSpacing/>
        <w:jc w:val="center"/>
        <w:rPr>
          <w:sz w:val="30"/>
          <w:szCs w:val="30"/>
        </w:rPr>
      </w:pPr>
    </w:p>
    <w:p w:rsidR="00FF401A" w:rsidRPr="00B95E2C" w:rsidRDefault="00FF401A" w:rsidP="00FF401A">
      <w:pPr>
        <w:contextualSpacing/>
        <w:jc w:val="center"/>
        <w:rPr>
          <w:sz w:val="30"/>
          <w:szCs w:val="30"/>
        </w:rPr>
      </w:pPr>
    </w:p>
    <w:tbl>
      <w:tblPr>
        <w:tblpPr w:leftFromText="180" w:rightFromText="180" w:vertAnchor="text" w:horzAnchor="margin" w:tblpY="279"/>
        <w:tblW w:w="10195" w:type="dxa"/>
        <w:tblLayout w:type="fixed"/>
        <w:tblLook w:val="0000"/>
      </w:tblPr>
      <w:tblGrid>
        <w:gridCol w:w="5778"/>
        <w:gridCol w:w="4417"/>
      </w:tblGrid>
      <w:tr w:rsidR="00FF401A" w:rsidTr="00F76EA0">
        <w:tc>
          <w:tcPr>
            <w:tcW w:w="5778" w:type="dxa"/>
          </w:tcPr>
          <w:p w:rsidR="00FF401A" w:rsidRDefault="00FF401A" w:rsidP="00FF401A">
            <w:pPr>
              <w:spacing w:after="0"/>
              <w:ind w:firstLine="0"/>
              <w:rPr>
                <w:szCs w:val="28"/>
              </w:rPr>
            </w:pPr>
            <w:r>
              <w:rPr>
                <w:szCs w:val="28"/>
              </w:rPr>
              <w:t>РАБОТА ПРОВЕРЕНА</w:t>
            </w:r>
          </w:p>
          <w:p w:rsidR="00FF401A" w:rsidRDefault="00FF401A" w:rsidP="00FF401A">
            <w:pPr>
              <w:spacing w:after="0"/>
              <w:ind w:firstLine="0"/>
              <w:rPr>
                <w:szCs w:val="28"/>
              </w:rPr>
            </w:pPr>
            <w:r>
              <w:rPr>
                <w:szCs w:val="28"/>
              </w:rPr>
              <w:t xml:space="preserve">Рецензент, </w:t>
            </w:r>
            <w:r w:rsidRPr="00313799">
              <w:rPr>
                <w:szCs w:val="28"/>
              </w:rPr>
              <w:t xml:space="preserve"> </w:t>
            </w:r>
            <w:r>
              <w:rPr>
                <w:szCs w:val="28"/>
              </w:rPr>
              <w:t xml:space="preserve">заведующий кафедрой </w:t>
            </w:r>
            <w:proofErr w:type="spellStart"/>
            <w:r>
              <w:rPr>
                <w:szCs w:val="28"/>
              </w:rPr>
              <w:t>МиФА</w:t>
            </w:r>
            <w:proofErr w:type="spellEnd"/>
            <w:r>
              <w:rPr>
                <w:szCs w:val="28"/>
              </w:rPr>
              <w:t>,</w:t>
            </w:r>
          </w:p>
          <w:p w:rsidR="00FF401A" w:rsidRDefault="00FF401A" w:rsidP="00FF401A">
            <w:pPr>
              <w:spacing w:after="0"/>
              <w:ind w:firstLine="0"/>
              <w:rPr>
                <w:szCs w:val="28"/>
              </w:rPr>
            </w:pPr>
            <w:proofErr w:type="spellStart"/>
            <w:r>
              <w:rPr>
                <w:szCs w:val="28"/>
              </w:rPr>
              <w:t>д.ф.-м</w:t>
            </w:r>
            <w:proofErr w:type="gramStart"/>
            <w:r>
              <w:rPr>
                <w:szCs w:val="28"/>
              </w:rPr>
              <w:t>.н</w:t>
            </w:r>
            <w:proofErr w:type="spellEnd"/>
            <w:proofErr w:type="gramEnd"/>
            <w:r>
              <w:rPr>
                <w:szCs w:val="28"/>
              </w:rPr>
              <w:t>, доцент</w:t>
            </w:r>
          </w:p>
          <w:p w:rsidR="00FF401A" w:rsidRDefault="00FF401A" w:rsidP="00FF401A">
            <w:pPr>
              <w:spacing w:after="0"/>
              <w:ind w:firstLine="0"/>
              <w:rPr>
                <w:szCs w:val="28"/>
              </w:rPr>
            </w:pPr>
            <w:r>
              <w:rPr>
                <w:szCs w:val="28"/>
              </w:rPr>
              <w:t xml:space="preserve">______________В.Л. </w:t>
            </w:r>
            <w:proofErr w:type="spellStart"/>
            <w:r>
              <w:rPr>
                <w:szCs w:val="28"/>
              </w:rPr>
              <w:t>Дильман</w:t>
            </w:r>
            <w:proofErr w:type="spellEnd"/>
          </w:p>
          <w:p w:rsidR="00FF401A" w:rsidRDefault="00FF401A" w:rsidP="00FF401A">
            <w:pPr>
              <w:spacing w:after="0"/>
              <w:ind w:firstLine="0"/>
              <w:rPr>
                <w:szCs w:val="28"/>
              </w:rPr>
            </w:pPr>
            <w:r>
              <w:rPr>
                <w:szCs w:val="28"/>
              </w:rPr>
              <w:t>«____»_____________2016</w:t>
            </w:r>
            <w:r>
              <w:rPr>
                <w:szCs w:val="28"/>
                <w:lang w:val="en-US"/>
              </w:rPr>
              <w:t xml:space="preserve"> </w:t>
            </w:r>
            <w:r>
              <w:rPr>
                <w:szCs w:val="28"/>
              </w:rPr>
              <w:t>г.</w:t>
            </w:r>
          </w:p>
          <w:p w:rsidR="00FF401A" w:rsidRDefault="00FF401A" w:rsidP="00FF401A">
            <w:pPr>
              <w:spacing w:after="0"/>
              <w:rPr>
                <w:szCs w:val="28"/>
              </w:rPr>
            </w:pPr>
          </w:p>
          <w:p w:rsidR="00FF401A" w:rsidRDefault="00FF401A" w:rsidP="00FF401A">
            <w:pPr>
              <w:spacing w:after="0"/>
              <w:rPr>
                <w:szCs w:val="28"/>
              </w:rPr>
            </w:pPr>
          </w:p>
          <w:p w:rsidR="00FF401A" w:rsidRDefault="00FF401A" w:rsidP="00FF401A">
            <w:pPr>
              <w:spacing w:after="0"/>
              <w:rPr>
                <w:szCs w:val="28"/>
              </w:rPr>
            </w:pPr>
          </w:p>
          <w:p w:rsidR="00FF401A" w:rsidRDefault="00FF401A" w:rsidP="00FF401A">
            <w:pPr>
              <w:rPr>
                <w:szCs w:val="28"/>
              </w:rPr>
            </w:pPr>
          </w:p>
        </w:tc>
        <w:tc>
          <w:tcPr>
            <w:tcW w:w="4417" w:type="dxa"/>
          </w:tcPr>
          <w:p w:rsidR="00FF401A" w:rsidRDefault="00FF401A" w:rsidP="00FF401A">
            <w:pPr>
              <w:ind w:firstLine="34"/>
              <w:rPr>
                <w:szCs w:val="28"/>
              </w:rPr>
            </w:pPr>
            <w:r>
              <w:rPr>
                <w:szCs w:val="28"/>
              </w:rPr>
              <w:t>ДОПУСТИТЬ К ЗАЩИТЕ</w:t>
            </w:r>
          </w:p>
          <w:p w:rsidR="00FF401A" w:rsidRDefault="00FF401A" w:rsidP="00FF401A">
            <w:pPr>
              <w:ind w:firstLine="34"/>
              <w:rPr>
                <w:szCs w:val="28"/>
              </w:rPr>
            </w:pPr>
            <w:r>
              <w:rPr>
                <w:szCs w:val="28"/>
              </w:rPr>
              <w:t xml:space="preserve">Заведующий кафедрой ПРИМА, </w:t>
            </w:r>
            <w:proofErr w:type="spellStart"/>
            <w:r>
              <w:rPr>
                <w:szCs w:val="28"/>
              </w:rPr>
              <w:t>д.ф.-м.н</w:t>
            </w:r>
            <w:proofErr w:type="spellEnd"/>
            <w:r>
              <w:rPr>
                <w:szCs w:val="28"/>
              </w:rPr>
              <w:t>.,</w:t>
            </w:r>
            <w:r w:rsidRPr="001D78C4">
              <w:rPr>
                <w:szCs w:val="28"/>
              </w:rPr>
              <w:t xml:space="preserve"> </w:t>
            </w:r>
            <w:r>
              <w:rPr>
                <w:szCs w:val="28"/>
              </w:rPr>
              <w:t>доцент</w:t>
            </w:r>
          </w:p>
          <w:p w:rsidR="00FF401A" w:rsidRDefault="00FF401A" w:rsidP="00FF401A">
            <w:pPr>
              <w:ind w:firstLine="34"/>
              <w:rPr>
                <w:szCs w:val="28"/>
              </w:rPr>
            </w:pPr>
            <w:r>
              <w:rPr>
                <w:szCs w:val="28"/>
              </w:rPr>
              <w:t>_______________Л.А. Прокудина</w:t>
            </w:r>
          </w:p>
          <w:p w:rsidR="00FF401A" w:rsidRDefault="00FF401A" w:rsidP="00FF401A">
            <w:pPr>
              <w:ind w:firstLine="34"/>
            </w:pPr>
            <w:r>
              <w:rPr>
                <w:szCs w:val="28"/>
              </w:rPr>
              <w:t>«____»_____________2016</w:t>
            </w:r>
            <w:r>
              <w:rPr>
                <w:szCs w:val="28"/>
                <w:lang w:val="en-US"/>
              </w:rPr>
              <w:t xml:space="preserve"> </w:t>
            </w:r>
            <w:r>
              <w:rPr>
                <w:szCs w:val="28"/>
              </w:rPr>
              <w:t>г.</w:t>
            </w:r>
          </w:p>
        </w:tc>
      </w:tr>
    </w:tbl>
    <w:p w:rsidR="003724B2" w:rsidRPr="00DC0556" w:rsidRDefault="003724B2" w:rsidP="003724B2">
      <w:pPr>
        <w:spacing w:after="0"/>
        <w:jc w:val="right"/>
        <w:rPr>
          <w:rFonts w:eastAsia="Times New Roman" w:cs="Times New Roman"/>
          <w:szCs w:val="28"/>
          <w:lang w:eastAsia="ru-RU"/>
        </w:rPr>
      </w:pPr>
    </w:p>
    <w:p w:rsidR="003724B2" w:rsidRPr="003724B2" w:rsidRDefault="003724B2" w:rsidP="003724B2">
      <w:pPr>
        <w:spacing w:after="0"/>
        <w:jc w:val="center"/>
        <w:rPr>
          <w:rFonts w:eastAsia="Times New Roman" w:cs="Times New Roman"/>
          <w:sz w:val="30"/>
          <w:szCs w:val="30"/>
          <w:lang w:eastAsia="ru-RU"/>
        </w:rPr>
      </w:pPr>
      <w:r w:rsidRPr="003724B2">
        <w:rPr>
          <w:rFonts w:eastAsia="Times New Roman" w:cs="Times New Roman"/>
          <w:sz w:val="30"/>
          <w:szCs w:val="30"/>
          <w:lang w:eastAsia="ru-RU"/>
        </w:rPr>
        <w:t>Детектирование ключевых точек на лице человека с использованием сверточных нейронных сетей</w:t>
      </w:r>
    </w:p>
    <w:p w:rsidR="00FF401A" w:rsidRDefault="00FF401A" w:rsidP="00FF401A">
      <w:pPr>
        <w:ind w:firstLine="0"/>
        <w:jc w:val="center"/>
      </w:pPr>
    </w:p>
    <w:p w:rsidR="00FF401A" w:rsidRDefault="00FF401A" w:rsidP="00FF401A">
      <w:pPr>
        <w:pStyle w:val="Default"/>
        <w:jc w:val="center"/>
        <w:rPr>
          <w:sz w:val="28"/>
          <w:szCs w:val="28"/>
        </w:rPr>
      </w:pPr>
      <w:r>
        <w:rPr>
          <w:sz w:val="28"/>
          <w:szCs w:val="28"/>
        </w:rPr>
        <w:t xml:space="preserve">ПОЯСНИТЕЛЬНАЯ ЗАПИСКА </w:t>
      </w:r>
    </w:p>
    <w:p w:rsidR="00FF401A" w:rsidRDefault="00FF401A" w:rsidP="00FF401A">
      <w:pPr>
        <w:pStyle w:val="Default"/>
        <w:jc w:val="center"/>
        <w:rPr>
          <w:szCs w:val="28"/>
        </w:rPr>
      </w:pPr>
      <w:r>
        <w:rPr>
          <w:sz w:val="28"/>
          <w:szCs w:val="28"/>
        </w:rPr>
        <w:t xml:space="preserve">К ВЫПУСКНОЙ КВАЛИФИКАЦИОННОЙ РАБОТЕ </w:t>
      </w:r>
    </w:p>
    <w:p w:rsidR="00FF401A" w:rsidRDefault="003724B2" w:rsidP="00FF401A">
      <w:pPr>
        <w:pStyle w:val="32"/>
        <w:keepNext w:val="0"/>
        <w:keepLines w:val="0"/>
        <w:spacing w:before="0" w:after="0"/>
        <w:rPr>
          <w:rFonts w:ascii="Times New Roman" w:hAnsi="Times New Roman"/>
          <w:b w:val="0"/>
          <w:szCs w:val="28"/>
        </w:rPr>
      </w:pPr>
      <w:proofErr w:type="spellStart"/>
      <w:r>
        <w:rPr>
          <w:rFonts w:ascii="Times New Roman" w:hAnsi="Times New Roman"/>
          <w:b w:val="0"/>
          <w:szCs w:val="28"/>
        </w:rPr>
        <w:t>ЮУрГУ</w:t>
      </w:r>
      <w:proofErr w:type="spellEnd"/>
      <w:r>
        <w:rPr>
          <w:rFonts w:ascii="Times New Roman" w:hAnsi="Times New Roman"/>
          <w:b w:val="0"/>
          <w:szCs w:val="28"/>
        </w:rPr>
        <w:t>– 231300</w:t>
      </w:r>
      <w:r w:rsidR="00FF401A">
        <w:rPr>
          <w:rFonts w:ascii="Times New Roman" w:hAnsi="Times New Roman"/>
          <w:b w:val="0"/>
          <w:bCs/>
          <w:szCs w:val="28"/>
        </w:rPr>
        <w:t>.</w:t>
      </w:r>
      <w:r w:rsidR="00FF401A">
        <w:rPr>
          <w:rFonts w:ascii="Times New Roman" w:hAnsi="Times New Roman"/>
          <w:b w:val="0"/>
          <w:szCs w:val="28"/>
        </w:rPr>
        <w:t>2016.</w:t>
      </w:r>
      <w:r>
        <w:rPr>
          <w:rFonts w:ascii="Times New Roman" w:hAnsi="Times New Roman"/>
          <w:b w:val="0"/>
          <w:szCs w:val="28"/>
        </w:rPr>
        <w:t>881</w:t>
      </w:r>
      <w:r w:rsidR="00FF401A">
        <w:rPr>
          <w:rFonts w:ascii="Times New Roman" w:hAnsi="Times New Roman"/>
          <w:b w:val="0"/>
          <w:szCs w:val="28"/>
        </w:rPr>
        <w:t xml:space="preserve">.ПЗ ВКР </w:t>
      </w:r>
    </w:p>
    <w:p w:rsidR="00FF401A" w:rsidRDefault="00FF401A" w:rsidP="00FF401A">
      <w:pPr>
        <w:pStyle w:val="32"/>
        <w:keepNext w:val="0"/>
        <w:keepLines w:val="0"/>
        <w:spacing w:before="0" w:after="0"/>
        <w:jc w:val="both"/>
        <w:rPr>
          <w:sz w:val="24"/>
        </w:rPr>
      </w:pPr>
    </w:p>
    <w:p w:rsidR="00FF401A" w:rsidRPr="008233A6" w:rsidRDefault="00FF401A" w:rsidP="00FF401A">
      <w:pPr>
        <w:pStyle w:val="32"/>
        <w:keepNext w:val="0"/>
        <w:keepLines w:val="0"/>
        <w:spacing w:before="0" w:after="0"/>
        <w:rPr>
          <w:sz w:val="24"/>
        </w:rPr>
      </w:pPr>
    </w:p>
    <w:tbl>
      <w:tblPr>
        <w:tblW w:w="5000" w:type="pct"/>
        <w:tblLook w:val="0000"/>
      </w:tblPr>
      <w:tblGrid>
        <w:gridCol w:w="5886"/>
        <w:gridCol w:w="4252"/>
      </w:tblGrid>
      <w:tr w:rsidR="00FF401A" w:rsidTr="00F76EA0">
        <w:tc>
          <w:tcPr>
            <w:tcW w:w="2903" w:type="pct"/>
          </w:tcPr>
          <w:p w:rsidR="00FF401A" w:rsidRDefault="00FF401A" w:rsidP="00FF401A">
            <w:pPr>
              <w:spacing w:after="0"/>
              <w:rPr>
                <w:szCs w:val="28"/>
              </w:rPr>
            </w:pPr>
          </w:p>
        </w:tc>
        <w:tc>
          <w:tcPr>
            <w:tcW w:w="2097" w:type="pct"/>
          </w:tcPr>
          <w:p w:rsidR="003724B2" w:rsidRDefault="00FF401A" w:rsidP="003724B2">
            <w:pPr>
              <w:spacing w:after="0"/>
              <w:ind w:firstLine="34"/>
              <w:rPr>
                <w:szCs w:val="28"/>
              </w:rPr>
            </w:pPr>
            <w:r>
              <w:rPr>
                <w:szCs w:val="28"/>
              </w:rPr>
              <w:t>Руководитель работы,</w:t>
            </w:r>
            <w:proofErr w:type="gramStart"/>
            <w:r>
              <w:rPr>
                <w:szCs w:val="28"/>
              </w:rPr>
              <w:t xml:space="preserve"> </w:t>
            </w:r>
            <w:r w:rsidR="003724B2">
              <w:rPr>
                <w:szCs w:val="28"/>
              </w:rPr>
              <w:t>,</w:t>
            </w:r>
            <w:proofErr w:type="gramEnd"/>
            <w:r w:rsidR="003724B2">
              <w:rPr>
                <w:szCs w:val="28"/>
              </w:rPr>
              <w:t xml:space="preserve"> </w:t>
            </w:r>
            <w:proofErr w:type="spellStart"/>
            <w:r w:rsidR="003724B2" w:rsidRPr="008233A6">
              <w:rPr>
                <w:szCs w:val="28"/>
              </w:rPr>
              <w:t>к.ф-м.н</w:t>
            </w:r>
            <w:proofErr w:type="spellEnd"/>
            <w:r w:rsidR="003724B2" w:rsidRPr="008233A6">
              <w:rPr>
                <w:szCs w:val="28"/>
              </w:rPr>
              <w:t>, доцент кафедры ПРИМА</w:t>
            </w:r>
          </w:p>
          <w:p w:rsidR="003724B2" w:rsidRDefault="003724B2" w:rsidP="003724B2">
            <w:pPr>
              <w:spacing w:after="0"/>
              <w:ind w:firstLine="34"/>
              <w:rPr>
                <w:szCs w:val="28"/>
              </w:rPr>
            </w:pPr>
            <w:r>
              <w:rPr>
                <w:szCs w:val="28"/>
              </w:rPr>
              <w:t>_____________/</w:t>
            </w:r>
            <w:proofErr w:type="spellStart"/>
            <w:r>
              <w:rPr>
                <w:szCs w:val="28"/>
              </w:rPr>
              <w:t>С.У.Турлакова</w:t>
            </w:r>
            <w:proofErr w:type="spellEnd"/>
          </w:p>
          <w:p w:rsidR="00FF401A" w:rsidRDefault="00FF401A" w:rsidP="00FF401A">
            <w:pPr>
              <w:spacing w:after="0"/>
              <w:ind w:firstLine="34"/>
            </w:pPr>
          </w:p>
        </w:tc>
      </w:tr>
      <w:tr w:rsidR="00FF401A" w:rsidTr="00F76EA0">
        <w:tc>
          <w:tcPr>
            <w:tcW w:w="2903" w:type="pct"/>
          </w:tcPr>
          <w:p w:rsidR="00FF401A" w:rsidRDefault="00FF401A" w:rsidP="00FF401A">
            <w:pPr>
              <w:snapToGrid w:val="0"/>
              <w:spacing w:after="0"/>
              <w:rPr>
                <w:b/>
                <w:sz w:val="24"/>
              </w:rPr>
            </w:pPr>
          </w:p>
        </w:tc>
        <w:tc>
          <w:tcPr>
            <w:tcW w:w="2097" w:type="pct"/>
          </w:tcPr>
          <w:p w:rsidR="00FF401A" w:rsidRDefault="00FF401A" w:rsidP="00FF401A">
            <w:pPr>
              <w:spacing w:after="0"/>
              <w:ind w:firstLine="34"/>
              <w:rPr>
                <w:szCs w:val="28"/>
              </w:rPr>
            </w:pPr>
            <w:r>
              <w:rPr>
                <w:szCs w:val="28"/>
              </w:rPr>
              <w:t>Автор работы</w:t>
            </w:r>
          </w:p>
          <w:p w:rsidR="00FF401A" w:rsidRDefault="00FF401A" w:rsidP="00FF401A">
            <w:pPr>
              <w:spacing w:after="0"/>
              <w:ind w:firstLine="34"/>
              <w:rPr>
                <w:szCs w:val="28"/>
              </w:rPr>
            </w:pPr>
            <w:r>
              <w:rPr>
                <w:szCs w:val="28"/>
              </w:rPr>
              <w:t>Студент группы ММиКН-47</w:t>
            </w:r>
            <w:r w:rsidR="003724B2">
              <w:rPr>
                <w:szCs w:val="28"/>
              </w:rPr>
              <w:t>3</w:t>
            </w:r>
          </w:p>
          <w:p w:rsidR="00FF401A" w:rsidRDefault="00FF401A" w:rsidP="00FF401A">
            <w:pPr>
              <w:spacing w:after="0"/>
              <w:ind w:firstLine="34"/>
              <w:rPr>
                <w:szCs w:val="28"/>
              </w:rPr>
            </w:pPr>
            <w:r>
              <w:rPr>
                <w:szCs w:val="28"/>
              </w:rPr>
              <w:t>_____________/</w:t>
            </w:r>
            <w:r w:rsidR="003724B2">
              <w:rPr>
                <w:szCs w:val="28"/>
              </w:rPr>
              <w:t>А.О. Литвинов</w:t>
            </w:r>
          </w:p>
          <w:p w:rsidR="00FF401A" w:rsidRDefault="00FF401A" w:rsidP="00FF401A">
            <w:pPr>
              <w:spacing w:after="0"/>
              <w:ind w:firstLine="34"/>
            </w:pPr>
            <w:r>
              <w:rPr>
                <w:szCs w:val="28"/>
              </w:rPr>
              <w:t>«____»_____________2016 г.</w:t>
            </w:r>
          </w:p>
        </w:tc>
      </w:tr>
      <w:tr w:rsidR="00FF401A" w:rsidTr="00F76EA0">
        <w:tc>
          <w:tcPr>
            <w:tcW w:w="2903" w:type="pct"/>
          </w:tcPr>
          <w:p w:rsidR="00FF401A" w:rsidRDefault="00FF401A" w:rsidP="00FF401A">
            <w:pPr>
              <w:snapToGrid w:val="0"/>
              <w:spacing w:after="0"/>
              <w:rPr>
                <w:b/>
                <w:sz w:val="24"/>
              </w:rPr>
            </w:pPr>
          </w:p>
          <w:p w:rsidR="00FF401A" w:rsidRDefault="00FF401A" w:rsidP="00FF401A">
            <w:pPr>
              <w:snapToGrid w:val="0"/>
              <w:spacing w:after="0"/>
              <w:rPr>
                <w:b/>
                <w:sz w:val="24"/>
              </w:rPr>
            </w:pPr>
          </w:p>
          <w:p w:rsidR="00FF401A" w:rsidRDefault="00FF401A" w:rsidP="00FF401A">
            <w:pPr>
              <w:snapToGrid w:val="0"/>
              <w:spacing w:after="0"/>
              <w:rPr>
                <w:b/>
                <w:sz w:val="24"/>
              </w:rPr>
            </w:pPr>
          </w:p>
        </w:tc>
        <w:tc>
          <w:tcPr>
            <w:tcW w:w="2097" w:type="pct"/>
          </w:tcPr>
          <w:p w:rsidR="00FF401A" w:rsidRDefault="00FF401A" w:rsidP="00FF401A">
            <w:pPr>
              <w:spacing w:after="0"/>
              <w:ind w:firstLine="34"/>
              <w:rPr>
                <w:szCs w:val="28"/>
              </w:rPr>
            </w:pPr>
            <w:proofErr w:type="spellStart"/>
            <w:r>
              <w:rPr>
                <w:szCs w:val="28"/>
              </w:rPr>
              <w:t>Нормоконтролер</w:t>
            </w:r>
            <w:proofErr w:type="spellEnd"/>
            <w:r>
              <w:rPr>
                <w:szCs w:val="28"/>
              </w:rPr>
              <w:t xml:space="preserve">, </w:t>
            </w:r>
            <w:proofErr w:type="spellStart"/>
            <w:r w:rsidRPr="008233A6">
              <w:rPr>
                <w:szCs w:val="28"/>
              </w:rPr>
              <w:t>к</w:t>
            </w:r>
            <w:proofErr w:type="gramStart"/>
            <w:r w:rsidRPr="008233A6">
              <w:rPr>
                <w:szCs w:val="28"/>
              </w:rPr>
              <w:t>.ф</w:t>
            </w:r>
            <w:proofErr w:type="gramEnd"/>
            <w:r w:rsidRPr="008233A6">
              <w:rPr>
                <w:szCs w:val="28"/>
              </w:rPr>
              <w:t>-м.н</w:t>
            </w:r>
            <w:proofErr w:type="spellEnd"/>
            <w:r w:rsidRPr="008233A6">
              <w:rPr>
                <w:szCs w:val="28"/>
              </w:rPr>
              <w:t>, доцент кафедры ПРИМА</w:t>
            </w:r>
          </w:p>
          <w:p w:rsidR="00FF401A" w:rsidRDefault="00FF401A" w:rsidP="00FF401A">
            <w:pPr>
              <w:spacing w:after="0"/>
              <w:ind w:firstLine="34"/>
              <w:rPr>
                <w:szCs w:val="28"/>
              </w:rPr>
            </w:pPr>
            <w:r>
              <w:rPr>
                <w:szCs w:val="28"/>
              </w:rPr>
              <w:t>_____________/</w:t>
            </w:r>
            <w:proofErr w:type="spellStart"/>
            <w:r>
              <w:rPr>
                <w:szCs w:val="28"/>
              </w:rPr>
              <w:t>С.У.Турлакова</w:t>
            </w:r>
            <w:proofErr w:type="spellEnd"/>
          </w:p>
          <w:p w:rsidR="00FF401A" w:rsidRDefault="00FF401A" w:rsidP="00FF401A">
            <w:pPr>
              <w:spacing w:after="0"/>
              <w:ind w:firstLine="34"/>
            </w:pPr>
            <w:r>
              <w:rPr>
                <w:szCs w:val="28"/>
              </w:rPr>
              <w:t>«____»_____________2016 г.</w:t>
            </w:r>
          </w:p>
        </w:tc>
      </w:tr>
    </w:tbl>
    <w:p w:rsidR="003724B2" w:rsidRDefault="003724B2">
      <w:pPr>
        <w:spacing w:line="276" w:lineRule="auto"/>
        <w:ind w:firstLine="0"/>
        <w:jc w:val="left"/>
        <w:rPr>
          <w:rFonts w:cs="Times New Roman"/>
          <w:szCs w:val="28"/>
        </w:rPr>
      </w:pPr>
      <w:r>
        <w:rPr>
          <w:rFonts w:cs="Times New Roman"/>
          <w:szCs w:val="28"/>
        </w:rPr>
        <w:br w:type="page"/>
      </w:r>
    </w:p>
    <w:p w:rsidR="003724B2" w:rsidRDefault="003724B2" w:rsidP="00FF401A">
      <w:pPr>
        <w:autoSpaceDE w:val="0"/>
        <w:autoSpaceDN w:val="0"/>
        <w:adjustRightInd w:val="0"/>
        <w:spacing w:after="0"/>
        <w:ind w:firstLine="0"/>
        <w:contextualSpacing/>
        <w:jc w:val="center"/>
        <w:rPr>
          <w:rFonts w:cs="Times New Roman"/>
          <w:szCs w:val="28"/>
        </w:rPr>
      </w:pPr>
    </w:p>
    <w:p w:rsidR="00D561B6" w:rsidRPr="00DC0556" w:rsidRDefault="00D561B6" w:rsidP="00FF401A">
      <w:pPr>
        <w:autoSpaceDE w:val="0"/>
        <w:autoSpaceDN w:val="0"/>
        <w:adjustRightInd w:val="0"/>
        <w:spacing w:after="0"/>
        <w:ind w:firstLine="0"/>
        <w:contextualSpacing/>
        <w:jc w:val="center"/>
        <w:rPr>
          <w:rFonts w:cs="Times New Roman"/>
          <w:szCs w:val="28"/>
        </w:rPr>
      </w:pPr>
      <w:r w:rsidRPr="00DC0556">
        <w:rPr>
          <w:rFonts w:cs="Times New Roman"/>
          <w:szCs w:val="28"/>
        </w:rPr>
        <w:t>Министерство образования и науки Российской Федерации</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Федеральное государственное бюджетное образовательное учреждение</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высшего профессионального образования</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«Южно-Уральский государственный университет»</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(национальный исследовательский университет)</w:t>
      </w:r>
    </w:p>
    <w:p w:rsidR="00D561B6" w:rsidRPr="00DC0556" w:rsidRDefault="00D561B6" w:rsidP="00FF401A">
      <w:pPr>
        <w:autoSpaceDE w:val="0"/>
        <w:autoSpaceDN w:val="0"/>
        <w:adjustRightInd w:val="0"/>
        <w:spacing w:after="0"/>
        <w:contextualSpacing/>
        <w:jc w:val="center"/>
        <w:rPr>
          <w:rFonts w:cs="Times New Roman"/>
          <w:szCs w:val="28"/>
        </w:rPr>
      </w:pPr>
      <w:r w:rsidRPr="00DC0556">
        <w:rPr>
          <w:rFonts w:cs="Times New Roman"/>
          <w:szCs w:val="28"/>
        </w:rPr>
        <w:t>Факультет «Математики, механики и компьютерных наук»</w:t>
      </w:r>
    </w:p>
    <w:p w:rsidR="00D561B6" w:rsidRPr="00DC0556" w:rsidRDefault="00D561B6" w:rsidP="00FF401A">
      <w:pPr>
        <w:autoSpaceDE w:val="0"/>
        <w:autoSpaceDN w:val="0"/>
        <w:adjustRightInd w:val="0"/>
        <w:jc w:val="center"/>
        <w:rPr>
          <w:rFonts w:cs="Times New Roman"/>
          <w:szCs w:val="28"/>
        </w:rPr>
      </w:pPr>
      <w:r w:rsidRPr="00DC0556">
        <w:rPr>
          <w:rFonts w:cs="Times New Roman"/>
          <w:szCs w:val="28"/>
        </w:rPr>
        <w:t>Кафедра «Вычислительная механика сплошных сред»</w:t>
      </w:r>
    </w:p>
    <w:p w:rsidR="00D561B6" w:rsidRPr="00DC0556" w:rsidRDefault="00D561B6" w:rsidP="00F255B6">
      <w:pPr>
        <w:spacing w:after="0"/>
        <w:jc w:val="right"/>
        <w:rPr>
          <w:rFonts w:cs="Times New Roman"/>
          <w:szCs w:val="28"/>
        </w:rPr>
      </w:pPr>
    </w:p>
    <w:tbl>
      <w:tblPr>
        <w:tblStyle w:val="12"/>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29"/>
        <w:gridCol w:w="4536"/>
      </w:tblGrid>
      <w:tr w:rsidR="00633830" w:rsidRPr="00DC0556" w:rsidTr="00350FA2">
        <w:tc>
          <w:tcPr>
            <w:tcW w:w="5529" w:type="dxa"/>
          </w:tcPr>
          <w:p w:rsidR="00633830" w:rsidRPr="00DC0556" w:rsidRDefault="00633830" w:rsidP="00F255B6">
            <w:pPr>
              <w:autoSpaceDE w:val="0"/>
              <w:autoSpaceDN w:val="0"/>
              <w:adjustRightInd w:val="0"/>
              <w:rPr>
                <w:szCs w:val="28"/>
                <w:lang w:eastAsia="ru-RU"/>
              </w:rPr>
            </w:pPr>
          </w:p>
        </w:tc>
        <w:tc>
          <w:tcPr>
            <w:tcW w:w="4536" w:type="dxa"/>
            <w:tcBorders>
              <w:left w:val="nil"/>
            </w:tcBorders>
          </w:tcPr>
          <w:p w:rsidR="00633830" w:rsidRPr="00DC0556" w:rsidRDefault="00633830" w:rsidP="00F255B6">
            <w:pPr>
              <w:autoSpaceDE w:val="0"/>
              <w:autoSpaceDN w:val="0"/>
              <w:adjustRightInd w:val="0"/>
              <w:rPr>
                <w:szCs w:val="28"/>
                <w:lang w:eastAsia="ru-RU"/>
              </w:rPr>
            </w:pPr>
            <w:r w:rsidRPr="00DC0556">
              <w:rPr>
                <w:szCs w:val="28"/>
                <w:lang w:eastAsia="ru-RU"/>
              </w:rPr>
              <w:t>УТВЕРЖДАЮ</w:t>
            </w:r>
            <w:r w:rsidRPr="00DC0556">
              <w:rPr>
                <w:szCs w:val="28"/>
                <w:lang w:eastAsia="ru-RU"/>
              </w:rPr>
              <w:br/>
              <w:t>Заведующий кафедрой,</w:t>
            </w:r>
          </w:p>
          <w:p w:rsidR="00633830" w:rsidRPr="00DC0556" w:rsidRDefault="00633830" w:rsidP="00F255B6">
            <w:pPr>
              <w:autoSpaceDE w:val="0"/>
              <w:autoSpaceDN w:val="0"/>
              <w:adjustRightInd w:val="0"/>
              <w:rPr>
                <w:szCs w:val="28"/>
                <w:lang w:eastAsia="ru-RU"/>
              </w:rPr>
            </w:pPr>
            <w:r w:rsidRPr="00DC0556">
              <w:rPr>
                <w:szCs w:val="28"/>
                <w:lang w:eastAsia="ru-RU"/>
              </w:rPr>
              <w:t xml:space="preserve"> д. ф.-м. н., профессор</w:t>
            </w:r>
          </w:p>
          <w:p w:rsidR="00633830" w:rsidRPr="00DC0556" w:rsidRDefault="00633830" w:rsidP="00923E8E">
            <w:pPr>
              <w:autoSpaceDE w:val="0"/>
              <w:autoSpaceDN w:val="0"/>
              <w:adjustRightInd w:val="0"/>
              <w:ind w:firstLine="0"/>
              <w:rPr>
                <w:szCs w:val="28"/>
                <w:lang w:eastAsia="ru-RU"/>
              </w:rPr>
            </w:pPr>
            <w:r w:rsidRPr="00DC0556">
              <w:rPr>
                <w:szCs w:val="28"/>
                <w:lang w:eastAsia="ru-RU"/>
              </w:rPr>
              <w:t>_________________/Ю.М. Ковалев</w:t>
            </w:r>
          </w:p>
          <w:p w:rsidR="00633830" w:rsidRPr="00DC0556" w:rsidRDefault="00633830" w:rsidP="00923E8E">
            <w:pPr>
              <w:ind w:firstLine="0"/>
              <w:rPr>
                <w:szCs w:val="28"/>
                <w:lang w:eastAsia="ru-RU"/>
              </w:rPr>
            </w:pPr>
            <w:r w:rsidRPr="00DC0556">
              <w:rPr>
                <w:szCs w:val="28"/>
                <w:lang w:eastAsia="ru-RU"/>
              </w:rPr>
              <w:t>_________________________201</w:t>
            </w:r>
            <w:r w:rsidR="007C218F" w:rsidRPr="00DC0556">
              <w:rPr>
                <w:szCs w:val="28"/>
                <w:lang w:eastAsia="ru-RU"/>
              </w:rPr>
              <w:t>6</w:t>
            </w:r>
            <w:r w:rsidRPr="00DC0556">
              <w:rPr>
                <w:szCs w:val="28"/>
                <w:lang w:eastAsia="ru-RU"/>
              </w:rPr>
              <w:t xml:space="preserve"> г.</w:t>
            </w:r>
          </w:p>
          <w:p w:rsidR="00633830" w:rsidRPr="00DC0556" w:rsidRDefault="00633830" w:rsidP="00F255B6">
            <w:pPr>
              <w:autoSpaceDE w:val="0"/>
              <w:autoSpaceDN w:val="0"/>
              <w:adjustRightInd w:val="0"/>
              <w:rPr>
                <w:szCs w:val="28"/>
                <w:lang w:eastAsia="ru-RU"/>
              </w:rPr>
            </w:pPr>
          </w:p>
        </w:tc>
      </w:tr>
    </w:tbl>
    <w:p w:rsidR="00633830" w:rsidRPr="00DC0556" w:rsidRDefault="00633830" w:rsidP="00F255B6">
      <w:pPr>
        <w:spacing w:after="0"/>
        <w:rPr>
          <w:rFonts w:eastAsia="Times New Roman" w:cs="Times New Roman"/>
          <w:szCs w:val="28"/>
          <w:lang w:val="en-US" w:eastAsia="ru-RU"/>
        </w:rPr>
      </w:pPr>
    </w:p>
    <w:p w:rsidR="00D561B6" w:rsidRPr="00DC0556" w:rsidRDefault="00D561B6" w:rsidP="00F255B6">
      <w:pPr>
        <w:spacing w:after="0"/>
        <w:jc w:val="center"/>
        <w:rPr>
          <w:rFonts w:cs="Times New Roman"/>
          <w:szCs w:val="28"/>
          <w:lang w:val="en-US"/>
        </w:rPr>
      </w:pPr>
      <w:r w:rsidRPr="00DC0556">
        <w:rPr>
          <w:rFonts w:cs="Times New Roman"/>
          <w:b/>
          <w:szCs w:val="28"/>
        </w:rPr>
        <w:t>ЗАДАНИЕ</w:t>
      </w:r>
      <w:r w:rsidR="003B529D" w:rsidRPr="00DC0556">
        <w:rPr>
          <w:rFonts w:cs="Times New Roman"/>
          <w:szCs w:val="28"/>
        </w:rPr>
        <w:br/>
        <w:t>студенту группы ММиКН-4</w:t>
      </w:r>
      <w:r w:rsidR="00A52BBD" w:rsidRPr="00DC0556">
        <w:rPr>
          <w:rFonts w:cs="Times New Roman"/>
          <w:szCs w:val="28"/>
          <w:lang w:val="en-US"/>
        </w:rPr>
        <w:t>73</w:t>
      </w:r>
    </w:p>
    <w:p w:rsidR="00D561B6" w:rsidRPr="00DC0556" w:rsidRDefault="007752A4" w:rsidP="00F255B6">
      <w:pPr>
        <w:spacing w:after="0"/>
        <w:jc w:val="center"/>
        <w:rPr>
          <w:rFonts w:cs="Times New Roman"/>
          <w:szCs w:val="28"/>
        </w:rPr>
      </w:pPr>
      <w:r w:rsidRPr="00DC0556">
        <w:rPr>
          <w:rFonts w:cs="Times New Roman"/>
          <w:szCs w:val="28"/>
        </w:rPr>
        <w:t>Литвинову Андрею Олеговичу</w:t>
      </w:r>
    </w:p>
    <w:p w:rsidR="00D561B6" w:rsidRPr="00DC0556" w:rsidRDefault="00D561B6" w:rsidP="00F255B6">
      <w:pPr>
        <w:spacing w:after="0"/>
        <w:jc w:val="center"/>
        <w:rPr>
          <w:rFonts w:cs="Times New Roman"/>
          <w:szCs w:val="28"/>
        </w:rPr>
      </w:pPr>
      <w:r w:rsidRPr="00DC0556">
        <w:rPr>
          <w:rFonts w:cs="Times New Roman"/>
          <w:szCs w:val="28"/>
        </w:rPr>
        <w:t xml:space="preserve">на выполнение выпускной квалификационной работы </w:t>
      </w:r>
    </w:p>
    <w:p w:rsidR="00D561B6" w:rsidRPr="00DC0556" w:rsidRDefault="00D561B6" w:rsidP="00F255B6">
      <w:pPr>
        <w:spacing w:after="0"/>
        <w:jc w:val="center"/>
        <w:rPr>
          <w:rFonts w:cs="Times New Roman"/>
          <w:szCs w:val="28"/>
        </w:rPr>
      </w:pPr>
      <w:r w:rsidRPr="00DC0556">
        <w:rPr>
          <w:rFonts w:cs="Times New Roman"/>
          <w:szCs w:val="28"/>
        </w:rPr>
        <w:t>по направлению 011000.62.–Механика. Прикладная математика.</w:t>
      </w:r>
    </w:p>
    <w:p w:rsidR="00D561B6" w:rsidRPr="00DC0556" w:rsidRDefault="00D561B6" w:rsidP="00F255B6">
      <w:pPr>
        <w:spacing w:after="0"/>
        <w:rPr>
          <w:rFonts w:cs="Times New Roman"/>
          <w:szCs w:val="28"/>
        </w:rPr>
      </w:pPr>
    </w:p>
    <w:p w:rsidR="00D561B6" w:rsidRPr="00DC0556" w:rsidRDefault="00D561B6" w:rsidP="00F255B6">
      <w:pPr>
        <w:pStyle w:val="a6"/>
        <w:numPr>
          <w:ilvl w:val="0"/>
          <w:numId w:val="6"/>
        </w:numPr>
        <w:spacing w:after="0"/>
        <w:rPr>
          <w:rFonts w:eastAsia="Times New Roman" w:cs="Times New Roman"/>
          <w:b/>
          <w:bCs/>
          <w:szCs w:val="28"/>
          <w:lang w:eastAsia="ru-RU"/>
        </w:rPr>
      </w:pPr>
      <w:r w:rsidRPr="00DC0556">
        <w:rPr>
          <w:rFonts w:eastAsia="Times New Roman" w:cs="Times New Roman"/>
          <w:b/>
          <w:szCs w:val="28"/>
          <w:lang w:eastAsia="ru-RU"/>
        </w:rPr>
        <w:t xml:space="preserve">Тема выпускной квалификационной работы </w:t>
      </w:r>
      <w:r w:rsidR="007752A4" w:rsidRPr="00DC0556">
        <w:rPr>
          <w:rFonts w:eastAsia="Times New Roman" w:cs="Times New Roman"/>
          <w:szCs w:val="28"/>
          <w:lang w:eastAsia="ru-RU"/>
        </w:rPr>
        <w:t>Детектирование ключевых точек на лице человека с использованием сверточных нейронных сетей</w:t>
      </w:r>
    </w:p>
    <w:p w:rsidR="00D561B6" w:rsidRPr="00DC0556" w:rsidRDefault="00D561B6" w:rsidP="00F255B6">
      <w:pPr>
        <w:spacing w:after="0"/>
        <w:ind w:firstLine="360"/>
        <w:rPr>
          <w:rFonts w:eastAsia="Times New Roman" w:cs="Times New Roman"/>
          <w:b/>
          <w:bCs/>
          <w:szCs w:val="28"/>
          <w:lang w:eastAsia="ru-RU"/>
        </w:rPr>
      </w:pPr>
      <w:r w:rsidRPr="00DC0556">
        <w:rPr>
          <w:rFonts w:eastAsia="Times New Roman" w:cs="Times New Roman"/>
          <w:b/>
          <w:bCs/>
          <w:szCs w:val="28"/>
          <w:lang w:eastAsia="ru-RU"/>
        </w:rPr>
        <w:t>(</w:t>
      </w:r>
      <w:proofErr w:type="gramStart"/>
      <w:r w:rsidRPr="00DC0556">
        <w:rPr>
          <w:rFonts w:cs="Times New Roman"/>
          <w:b/>
          <w:szCs w:val="28"/>
          <w:shd w:val="clear" w:color="auto" w:fill="FFFFFF"/>
        </w:rPr>
        <w:t>Утверждена</w:t>
      </w:r>
      <w:proofErr w:type="gramEnd"/>
      <w:r w:rsidRPr="00DC0556">
        <w:rPr>
          <w:rFonts w:cs="Times New Roman"/>
          <w:b/>
          <w:szCs w:val="28"/>
          <w:shd w:val="clear" w:color="auto" w:fill="FFFFFF"/>
        </w:rPr>
        <w:t xml:space="preserve"> приказом ректора от</w:t>
      </w:r>
      <w:r w:rsidR="00002140" w:rsidRPr="00DC0556">
        <w:rPr>
          <w:rFonts w:cs="Times New Roman"/>
          <w:b/>
          <w:szCs w:val="28"/>
          <w:shd w:val="clear" w:color="auto" w:fill="FFFFFF"/>
        </w:rPr>
        <w:t xml:space="preserve"> 27.04.201</w:t>
      </w:r>
      <w:r w:rsidR="00F76EA0">
        <w:rPr>
          <w:rFonts w:cs="Times New Roman"/>
          <w:b/>
          <w:szCs w:val="28"/>
          <w:shd w:val="clear" w:color="auto" w:fill="FFFFFF"/>
        </w:rPr>
        <w:t>6</w:t>
      </w:r>
      <w:r w:rsidRPr="00DC0556">
        <w:rPr>
          <w:rFonts w:cs="Times New Roman"/>
          <w:b/>
          <w:szCs w:val="28"/>
          <w:shd w:val="clear" w:color="auto" w:fill="FFFFFF"/>
        </w:rPr>
        <w:t xml:space="preserve"> № </w:t>
      </w:r>
      <w:r w:rsidR="00002140" w:rsidRPr="00DC0556">
        <w:rPr>
          <w:rFonts w:cs="Times New Roman"/>
          <w:b/>
          <w:szCs w:val="28"/>
          <w:shd w:val="clear" w:color="auto" w:fill="FFFFFF"/>
        </w:rPr>
        <w:t>838</w:t>
      </w:r>
      <w:r w:rsidRPr="00DC0556">
        <w:rPr>
          <w:rFonts w:cs="Times New Roman"/>
          <w:b/>
          <w:szCs w:val="28"/>
          <w:shd w:val="clear" w:color="auto" w:fill="FFFFFF"/>
        </w:rPr>
        <w:t>)</w:t>
      </w:r>
    </w:p>
    <w:p w:rsidR="00D561B6" w:rsidRPr="00DC0556" w:rsidRDefault="00D561B6" w:rsidP="00F255B6">
      <w:pPr>
        <w:pStyle w:val="a6"/>
        <w:numPr>
          <w:ilvl w:val="0"/>
          <w:numId w:val="6"/>
        </w:numPr>
        <w:spacing w:after="0"/>
        <w:rPr>
          <w:rFonts w:eastAsia="Times New Roman" w:cs="Times New Roman"/>
          <w:b/>
          <w:bCs/>
          <w:szCs w:val="28"/>
          <w:lang w:eastAsia="ru-RU"/>
        </w:rPr>
      </w:pPr>
      <w:r w:rsidRPr="00DC0556">
        <w:rPr>
          <w:rFonts w:eastAsia="Times New Roman" w:cs="Times New Roman"/>
          <w:b/>
          <w:bCs/>
          <w:szCs w:val="28"/>
          <w:lang w:eastAsia="ru-RU"/>
        </w:rPr>
        <w:t>Перечень подлежащих исследованию вопросов</w:t>
      </w:r>
    </w:p>
    <w:p w:rsidR="00D561B6" w:rsidRPr="00DC0556" w:rsidRDefault="00D561B6" w:rsidP="00F255B6">
      <w:pPr>
        <w:spacing w:after="0"/>
        <w:rPr>
          <w:rFonts w:cs="Times New Roman"/>
          <w:szCs w:val="28"/>
        </w:rPr>
      </w:pPr>
      <w:r w:rsidRPr="00DC0556">
        <w:rPr>
          <w:rFonts w:cs="Times New Roman"/>
          <w:szCs w:val="28"/>
        </w:rPr>
        <w:t xml:space="preserve">       2.1 Обзор литературы по решению задачи </w:t>
      </w:r>
      <w:r w:rsidR="00C76326">
        <w:rPr>
          <w:rFonts w:cs="Times New Roman"/>
          <w:szCs w:val="28"/>
        </w:rPr>
        <w:t>по тематике нейронных сетей</w:t>
      </w:r>
    </w:p>
    <w:p w:rsidR="00D561B6" w:rsidRPr="00DC0556" w:rsidRDefault="00D561B6" w:rsidP="00F255B6">
      <w:pPr>
        <w:spacing w:after="0"/>
        <w:rPr>
          <w:rFonts w:cs="Times New Roman"/>
          <w:szCs w:val="28"/>
        </w:rPr>
      </w:pPr>
      <w:r w:rsidRPr="00DC0556">
        <w:rPr>
          <w:rFonts w:cs="Times New Roman"/>
          <w:szCs w:val="28"/>
        </w:rPr>
        <w:t xml:space="preserve">       2.2 Составление программы расчёта.</w:t>
      </w:r>
    </w:p>
    <w:p w:rsidR="00D561B6" w:rsidRPr="00DC0556" w:rsidRDefault="00D561B6" w:rsidP="00F255B6">
      <w:pPr>
        <w:spacing w:after="0"/>
        <w:rPr>
          <w:rFonts w:eastAsia="Times New Roman" w:cs="Times New Roman"/>
          <w:szCs w:val="28"/>
          <w:lang w:eastAsia="ru-RU"/>
        </w:rPr>
      </w:pPr>
      <w:r w:rsidRPr="00DC0556">
        <w:rPr>
          <w:rFonts w:cs="Times New Roman"/>
          <w:szCs w:val="28"/>
        </w:rPr>
        <w:t xml:space="preserve">       2.3 </w:t>
      </w:r>
      <w:r w:rsidRPr="00DC0556">
        <w:rPr>
          <w:rFonts w:eastAsia="Times New Roman" w:cs="Times New Roman"/>
          <w:szCs w:val="28"/>
          <w:lang w:eastAsia="ru-RU"/>
        </w:rPr>
        <w:t>Решение задачи для заданных начальных условий.</w:t>
      </w:r>
    </w:p>
    <w:p w:rsidR="00D561B6" w:rsidRPr="00DC0556" w:rsidRDefault="00D561B6" w:rsidP="00F255B6">
      <w:pPr>
        <w:pStyle w:val="a6"/>
        <w:numPr>
          <w:ilvl w:val="0"/>
          <w:numId w:val="6"/>
        </w:numPr>
        <w:spacing w:after="0"/>
        <w:rPr>
          <w:rFonts w:cs="Times New Roman"/>
          <w:b/>
          <w:szCs w:val="28"/>
        </w:rPr>
      </w:pPr>
      <w:r w:rsidRPr="00DC0556">
        <w:rPr>
          <w:rFonts w:eastAsia="Times New Roman" w:cs="Times New Roman"/>
          <w:b/>
          <w:szCs w:val="28"/>
          <w:lang w:eastAsia="ru-RU"/>
        </w:rPr>
        <w:t>Календарный план подготовки выпускной квалификационной работы</w:t>
      </w:r>
    </w:p>
    <w:tbl>
      <w:tblPr>
        <w:tblStyle w:val="a7"/>
        <w:tblW w:w="0" w:type="auto"/>
        <w:tblLook w:val="04A0"/>
      </w:tblPr>
      <w:tblGrid>
        <w:gridCol w:w="5495"/>
        <w:gridCol w:w="2386"/>
        <w:gridCol w:w="1690"/>
      </w:tblGrid>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Наименование этапов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Срок выполнения этапов работы</w:t>
            </w:r>
          </w:p>
        </w:tc>
        <w:tc>
          <w:tcPr>
            <w:tcW w:w="1690"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7092F">
            <w:pPr>
              <w:autoSpaceDE w:val="0"/>
              <w:autoSpaceDN w:val="0"/>
              <w:adjustRightInd w:val="0"/>
              <w:ind w:firstLine="0"/>
              <w:rPr>
                <w:rFonts w:cs="Times New Roman"/>
                <w:szCs w:val="28"/>
                <w:lang w:eastAsia="ru-RU"/>
              </w:rPr>
            </w:pPr>
            <w:r w:rsidRPr="00DC0556">
              <w:rPr>
                <w:rFonts w:cs="Times New Roman"/>
                <w:szCs w:val="28"/>
                <w:lang w:eastAsia="ru-RU"/>
              </w:rPr>
              <w:t xml:space="preserve">Отметка о выполнении </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1.Обзор литературы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10.02.1</w:t>
            </w:r>
            <w:r w:rsidR="007752A4" w:rsidRPr="00DC0556">
              <w:rPr>
                <w:rFonts w:cs="Times New Roman"/>
                <w:szCs w:val="28"/>
                <w:lang w:eastAsia="ru-RU"/>
              </w:rPr>
              <w:t>6</w:t>
            </w:r>
            <w:r w:rsidRPr="00DC0556">
              <w:rPr>
                <w:rFonts w:cs="Times New Roman"/>
                <w:szCs w:val="28"/>
                <w:lang w:eastAsia="ru-RU"/>
              </w:rPr>
              <w:t>-03.03.1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2. Изучение численного метода для решения поставленной задачи. Решение тестовой задачи.</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04.03.1</w:t>
            </w:r>
            <w:r w:rsidR="007752A4" w:rsidRPr="00DC0556">
              <w:rPr>
                <w:rFonts w:cs="Times New Roman"/>
                <w:szCs w:val="28"/>
                <w:lang w:eastAsia="ru-RU"/>
              </w:rPr>
              <w:t>6</w:t>
            </w:r>
            <w:r w:rsidRPr="00DC0556">
              <w:rPr>
                <w:rFonts w:cs="Times New Roman"/>
                <w:szCs w:val="28"/>
                <w:lang w:eastAsia="ru-RU"/>
              </w:rPr>
              <w:t>-25.04.1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Pr="00DC0556" w:rsidRDefault="00D561B6" w:rsidP="00F76EA0">
            <w:pPr>
              <w:autoSpaceDE w:val="0"/>
              <w:autoSpaceDN w:val="0"/>
              <w:adjustRightInd w:val="0"/>
              <w:rPr>
                <w:rFonts w:cs="Times New Roman"/>
                <w:szCs w:val="28"/>
                <w:lang w:eastAsia="ru-RU"/>
              </w:rPr>
            </w:pPr>
            <w:r w:rsidRPr="00DC0556">
              <w:rPr>
                <w:rFonts w:cs="Times New Roman"/>
                <w:szCs w:val="28"/>
                <w:lang w:eastAsia="ru-RU"/>
              </w:rPr>
              <w:t>3.Получение результатов, формулировка выводов, структурирование текста</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25.04.1</w:t>
            </w:r>
            <w:r w:rsidR="007752A4" w:rsidRPr="00DC0556">
              <w:rPr>
                <w:rFonts w:cs="Times New Roman"/>
                <w:szCs w:val="28"/>
                <w:lang w:eastAsia="ru-RU"/>
              </w:rPr>
              <w:t>6</w:t>
            </w:r>
            <w:r w:rsidRPr="00DC0556">
              <w:rPr>
                <w:rFonts w:cs="Times New Roman"/>
                <w:szCs w:val="28"/>
                <w:lang w:eastAsia="ru-RU"/>
              </w:rPr>
              <w:t>-15.05.1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F7092F" w:rsidRDefault="00D561B6" w:rsidP="00F7092F">
            <w:pPr>
              <w:autoSpaceDE w:val="0"/>
              <w:autoSpaceDN w:val="0"/>
              <w:adjustRightInd w:val="0"/>
              <w:rPr>
                <w:rFonts w:cs="Times New Roman"/>
                <w:szCs w:val="28"/>
                <w:lang w:eastAsia="ru-RU"/>
              </w:rPr>
            </w:pPr>
            <w:r w:rsidRPr="00DC0556">
              <w:rPr>
                <w:rFonts w:cs="Times New Roman"/>
                <w:szCs w:val="28"/>
                <w:lang w:eastAsia="ru-RU"/>
              </w:rPr>
              <w:t>4.Подготовка текста</w:t>
            </w:r>
          </w:p>
          <w:p w:rsidR="00F7092F" w:rsidRDefault="00F7092F" w:rsidP="00F7092F">
            <w:pPr>
              <w:autoSpaceDE w:val="0"/>
              <w:autoSpaceDN w:val="0"/>
              <w:adjustRightInd w:val="0"/>
              <w:rPr>
                <w:rFonts w:cs="Times New Roman"/>
                <w:szCs w:val="28"/>
                <w:lang w:eastAsia="ru-RU"/>
              </w:rPr>
            </w:pPr>
          </w:p>
          <w:p w:rsidR="00F7092F" w:rsidRPr="00DC0556" w:rsidRDefault="00F7092F" w:rsidP="00F7092F">
            <w:pPr>
              <w:autoSpaceDE w:val="0"/>
              <w:autoSpaceDN w:val="0"/>
              <w:adjustRightInd w:val="0"/>
              <w:rPr>
                <w:rFonts w:cs="Times New Roman"/>
                <w:szCs w:val="28"/>
                <w:lang w:eastAsia="ru-RU"/>
              </w:rPr>
            </w:pP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16.05.1</w:t>
            </w:r>
            <w:r w:rsidR="007752A4" w:rsidRPr="00DC0556">
              <w:rPr>
                <w:rFonts w:cs="Times New Roman"/>
                <w:szCs w:val="28"/>
                <w:lang w:eastAsia="ru-RU"/>
              </w:rPr>
              <w:t>5</w:t>
            </w:r>
            <w:r w:rsidRPr="00DC0556">
              <w:rPr>
                <w:rFonts w:cs="Times New Roman"/>
                <w:szCs w:val="28"/>
                <w:lang w:eastAsia="ru-RU"/>
              </w:rPr>
              <w:t>-01.06.1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lastRenderedPageBreak/>
              <w:t>5. Проверка и рецензирование работы руководителем, исправление замечаний. Подготовка доклада и текста выступления. Внешнее рецензирование.</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jc w:val="center"/>
              <w:rPr>
                <w:rFonts w:cs="Times New Roman"/>
                <w:szCs w:val="28"/>
                <w:lang w:eastAsia="ru-RU"/>
              </w:rPr>
            </w:pPr>
            <w:r w:rsidRPr="00DC0556">
              <w:rPr>
                <w:rFonts w:cs="Times New Roman"/>
                <w:szCs w:val="28"/>
                <w:lang w:eastAsia="ru-RU"/>
              </w:rPr>
              <w:t>02.06.1</w:t>
            </w:r>
            <w:r w:rsidR="007752A4" w:rsidRPr="00DC0556">
              <w:rPr>
                <w:rFonts w:cs="Times New Roman"/>
                <w:szCs w:val="28"/>
                <w:lang w:eastAsia="ru-RU"/>
              </w:rPr>
              <w:t>5</w:t>
            </w:r>
            <w:r w:rsidRPr="00DC0556">
              <w:rPr>
                <w:rFonts w:cs="Times New Roman"/>
                <w:szCs w:val="28"/>
                <w:lang w:eastAsia="ru-RU"/>
              </w:rPr>
              <w:t>-13.06.1</w:t>
            </w:r>
            <w:r w:rsidR="007752A4" w:rsidRPr="00DC0556">
              <w:rPr>
                <w:rFonts w:cs="Times New Roman"/>
                <w:szCs w:val="28"/>
                <w:lang w:eastAsia="ru-RU"/>
              </w:rPr>
              <w:t>5</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633830" w:rsidP="00F7092F">
            <w:pPr>
              <w:autoSpaceDE w:val="0"/>
              <w:autoSpaceDN w:val="0"/>
              <w:adjustRightInd w:val="0"/>
              <w:ind w:firstLine="0"/>
              <w:rPr>
                <w:rFonts w:cs="Times New Roman"/>
                <w:szCs w:val="28"/>
                <w:lang w:eastAsia="ru-RU"/>
              </w:rPr>
            </w:pPr>
            <w:r w:rsidRPr="00DC0556">
              <w:rPr>
                <w:rFonts w:cs="Times New Roman"/>
                <w:szCs w:val="28"/>
                <w:lang w:eastAsia="ru-RU"/>
              </w:rPr>
              <w:t>выполнено</w:t>
            </w:r>
          </w:p>
        </w:tc>
      </w:tr>
      <w:tr w:rsidR="00D561B6" w:rsidRPr="00DC0556" w:rsidTr="00237D5B">
        <w:tc>
          <w:tcPr>
            <w:tcW w:w="5495" w:type="dxa"/>
            <w:tcBorders>
              <w:top w:val="single" w:sz="4" w:space="0" w:color="auto"/>
              <w:left w:val="single" w:sz="4" w:space="0" w:color="auto"/>
              <w:bottom w:val="single" w:sz="4" w:space="0" w:color="auto"/>
              <w:right w:val="single" w:sz="4" w:space="0" w:color="auto"/>
            </w:tcBorders>
            <w:hideMark/>
          </w:tcPr>
          <w:p w:rsidR="00D561B6" w:rsidRPr="00DC0556" w:rsidRDefault="00D561B6" w:rsidP="00F255B6">
            <w:pPr>
              <w:autoSpaceDE w:val="0"/>
              <w:autoSpaceDN w:val="0"/>
              <w:adjustRightInd w:val="0"/>
              <w:rPr>
                <w:rFonts w:cs="Times New Roman"/>
                <w:szCs w:val="28"/>
                <w:lang w:eastAsia="ru-RU"/>
              </w:rPr>
            </w:pPr>
            <w:r w:rsidRPr="00DC0556">
              <w:rPr>
                <w:rFonts w:cs="Times New Roman"/>
                <w:szCs w:val="28"/>
                <w:lang w:eastAsia="ru-RU"/>
              </w:rPr>
              <w:t>6. Защита выпускной квалификационной работы.</w:t>
            </w:r>
          </w:p>
        </w:tc>
        <w:tc>
          <w:tcPr>
            <w:tcW w:w="2386" w:type="dxa"/>
            <w:tcBorders>
              <w:top w:val="single" w:sz="4" w:space="0" w:color="auto"/>
              <w:left w:val="single" w:sz="4" w:space="0" w:color="auto"/>
              <w:bottom w:val="single" w:sz="4" w:space="0" w:color="auto"/>
              <w:right w:val="single" w:sz="4" w:space="0" w:color="auto"/>
            </w:tcBorders>
            <w:hideMark/>
          </w:tcPr>
          <w:p w:rsidR="00D561B6" w:rsidRPr="00DC0556" w:rsidRDefault="00F7092F" w:rsidP="00F255B6">
            <w:pPr>
              <w:autoSpaceDE w:val="0"/>
              <w:autoSpaceDN w:val="0"/>
              <w:adjustRightInd w:val="0"/>
              <w:jc w:val="center"/>
              <w:rPr>
                <w:rFonts w:cs="Times New Roman"/>
                <w:szCs w:val="28"/>
                <w:lang w:eastAsia="ru-RU"/>
              </w:rPr>
            </w:pPr>
            <w:r>
              <w:rPr>
                <w:rFonts w:cs="Times New Roman"/>
                <w:szCs w:val="28"/>
                <w:lang w:eastAsia="ru-RU"/>
              </w:rPr>
              <w:t>07</w:t>
            </w:r>
            <w:r w:rsidR="00D561B6" w:rsidRPr="00DC0556">
              <w:rPr>
                <w:rFonts w:cs="Times New Roman"/>
                <w:szCs w:val="28"/>
                <w:lang w:eastAsia="ru-RU"/>
              </w:rPr>
              <w:t>.06.1</w:t>
            </w:r>
            <w:r w:rsidR="007752A4" w:rsidRPr="00DC0556">
              <w:rPr>
                <w:rFonts w:cs="Times New Roman"/>
                <w:szCs w:val="28"/>
                <w:lang w:eastAsia="ru-RU"/>
              </w:rPr>
              <w:t>6</w:t>
            </w:r>
          </w:p>
        </w:tc>
        <w:tc>
          <w:tcPr>
            <w:tcW w:w="1690" w:type="dxa"/>
            <w:tcBorders>
              <w:top w:val="single" w:sz="4" w:space="0" w:color="auto"/>
              <w:left w:val="single" w:sz="4" w:space="0" w:color="auto"/>
              <w:bottom w:val="single" w:sz="4" w:space="0" w:color="auto"/>
              <w:right w:val="single" w:sz="4" w:space="0" w:color="auto"/>
            </w:tcBorders>
          </w:tcPr>
          <w:p w:rsidR="00D561B6" w:rsidRPr="00DC0556" w:rsidRDefault="00D561B6" w:rsidP="00F255B6">
            <w:pPr>
              <w:autoSpaceDE w:val="0"/>
              <w:autoSpaceDN w:val="0"/>
              <w:adjustRightInd w:val="0"/>
              <w:jc w:val="center"/>
              <w:rPr>
                <w:rFonts w:cs="Times New Roman"/>
                <w:szCs w:val="28"/>
                <w:lang w:eastAsia="ru-RU"/>
              </w:rPr>
            </w:pPr>
          </w:p>
        </w:tc>
      </w:tr>
    </w:tbl>
    <w:p w:rsidR="00D561B6" w:rsidRPr="00DC0556" w:rsidRDefault="00D561B6" w:rsidP="00F255B6">
      <w:pPr>
        <w:autoSpaceDE w:val="0"/>
        <w:autoSpaceDN w:val="0"/>
        <w:adjustRightInd w:val="0"/>
        <w:spacing w:after="0"/>
        <w:rPr>
          <w:rFonts w:cs="Times New Roman"/>
          <w:b/>
          <w:szCs w:val="28"/>
        </w:rPr>
      </w:pPr>
    </w:p>
    <w:p w:rsidR="00D561B6" w:rsidRPr="00DC0556" w:rsidRDefault="00D561B6" w:rsidP="00F255B6">
      <w:pPr>
        <w:autoSpaceDE w:val="0"/>
        <w:autoSpaceDN w:val="0"/>
        <w:adjustRightInd w:val="0"/>
        <w:spacing w:after="0"/>
        <w:rPr>
          <w:rFonts w:cs="Times New Roman"/>
          <w:b/>
          <w:szCs w:val="28"/>
        </w:rPr>
      </w:pPr>
      <w:r w:rsidRPr="00DC0556">
        <w:rPr>
          <w:rFonts w:cs="Times New Roman"/>
          <w:b/>
          <w:szCs w:val="28"/>
        </w:rPr>
        <w:t>4. Дата выдачи задания 10 февраля 201</w:t>
      </w:r>
      <w:r w:rsidR="0082619F" w:rsidRPr="00DC0556">
        <w:rPr>
          <w:rFonts w:cs="Times New Roman"/>
          <w:b/>
          <w:szCs w:val="28"/>
        </w:rPr>
        <w:t>6</w:t>
      </w:r>
      <w:r w:rsidRPr="00DC0556">
        <w:rPr>
          <w:rFonts w:cs="Times New Roman"/>
          <w:b/>
          <w:szCs w:val="28"/>
        </w:rPr>
        <w:t xml:space="preserve"> г.</w:t>
      </w:r>
    </w:p>
    <w:p w:rsidR="00D561B6" w:rsidRPr="00DC0556" w:rsidRDefault="00D561B6" w:rsidP="00F255B6">
      <w:pPr>
        <w:spacing w:after="0"/>
        <w:rPr>
          <w:rFonts w:eastAsia="Times New Roman" w:cs="Times New Roman"/>
          <w:b/>
          <w:szCs w:val="28"/>
          <w:lang w:eastAsia="ru-RU"/>
        </w:rPr>
      </w:pPr>
      <w:r w:rsidRPr="00DC0556">
        <w:rPr>
          <w:rFonts w:eastAsia="Times New Roman" w:cs="Times New Roman"/>
          <w:b/>
          <w:szCs w:val="28"/>
          <w:lang w:eastAsia="ru-RU"/>
        </w:rPr>
        <w:t>Руководитель работы</w:t>
      </w:r>
    </w:p>
    <w:p w:rsidR="00D561B6" w:rsidRPr="00DC0556" w:rsidRDefault="00D561B6" w:rsidP="00F255B6">
      <w:pPr>
        <w:spacing w:after="0"/>
        <w:rPr>
          <w:rFonts w:eastAsia="Times New Roman" w:cs="Times New Roman"/>
          <w:szCs w:val="28"/>
          <w:lang w:eastAsia="ru-RU"/>
        </w:rPr>
      </w:pPr>
      <w:proofErr w:type="spellStart"/>
      <w:r w:rsidRPr="00DC0556">
        <w:rPr>
          <w:rFonts w:cs="Times New Roman"/>
          <w:color w:val="000000"/>
          <w:szCs w:val="28"/>
          <w:shd w:val="clear" w:color="auto" w:fill="FFFFFF"/>
        </w:rPr>
        <w:t>к.ф.-м.н</w:t>
      </w:r>
      <w:proofErr w:type="spellEnd"/>
      <w:r w:rsidRPr="00DC0556">
        <w:rPr>
          <w:rFonts w:cs="Times New Roman"/>
          <w:color w:val="000000"/>
          <w:szCs w:val="28"/>
          <w:shd w:val="clear" w:color="auto" w:fill="FFFFFF"/>
        </w:rPr>
        <w:t>., доцент кафедры ВМСС ______________</w:t>
      </w:r>
      <w:r w:rsidRPr="00DC0556">
        <w:rPr>
          <w:rFonts w:eastAsia="Times New Roman" w:cs="Times New Roman"/>
          <w:szCs w:val="28"/>
          <w:lang w:eastAsia="ru-RU"/>
        </w:rPr>
        <w:t xml:space="preserve">______/ </w:t>
      </w:r>
      <w:r w:rsidR="00C76326">
        <w:rPr>
          <w:rFonts w:eastAsia="Times New Roman" w:cs="Times New Roman"/>
          <w:szCs w:val="28"/>
          <w:lang w:eastAsia="ru-RU"/>
        </w:rPr>
        <w:t>С. У</w:t>
      </w:r>
      <w:r w:rsidRPr="00DC0556">
        <w:rPr>
          <w:rFonts w:eastAsia="Times New Roman" w:cs="Times New Roman"/>
          <w:szCs w:val="28"/>
          <w:lang w:eastAsia="ru-RU"/>
        </w:rPr>
        <w:t xml:space="preserve">. </w:t>
      </w:r>
      <w:proofErr w:type="spellStart"/>
      <w:r w:rsidR="00C76326">
        <w:rPr>
          <w:rFonts w:eastAsia="Times New Roman" w:cs="Times New Roman"/>
          <w:szCs w:val="28"/>
          <w:lang w:eastAsia="ru-RU"/>
        </w:rPr>
        <w:t>Турлакова</w:t>
      </w:r>
      <w:proofErr w:type="spellEnd"/>
    </w:p>
    <w:p w:rsidR="00D561B6" w:rsidRPr="00DC0556" w:rsidRDefault="00D561B6" w:rsidP="00F255B6">
      <w:pPr>
        <w:tabs>
          <w:tab w:val="left" w:pos="6804"/>
        </w:tabs>
        <w:spacing w:after="0"/>
        <w:rPr>
          <w:rFonts w:eastAsia="Times New Roman" w:cs="Times New Roman"/>
          <w:szCs w:val="28"/>
          <w:lang w:eastAsia="ru-RU"/>
        </w:rPr>
      </w:pPr>
      <w:r w:rsidRPr="00DC0556">
        <w:rPr>
          <w:rFonts w:eastAsia="Times New Roman" w:cs="Times New Roman"/>
          <w:szCs w:val="28"/>
          <w:lang w:eastAsia="ru-RU"/>
        </w:rPr>
        <w:t xml:space="preserve">Задание принял к </w:t>
      </w:r>
      <w:proofErr w:type="spellStart"/>
      <w:r w:rsidRPr="00DC0556">
        <w:rPr>
          <w:rFonts w:eastAsia="Times New Roman" w:cs="Times New Roman"/>
          <w:szCs w:val="28"/>
          <w:lang w:eastAsia="ru-RU"/>
        </w:rPr>
        <w:t>исполнению</w:t>
      </w:r>
      <w:r w:rsidRPr="00DC0556">
        <w:rPr>
          <w:rFonts w:eastAsia="Times New Roman" w:cs="Times New Roman"/>
          <w:b/>
          <w:szCs w:val="28"/>
          <w:lang w:eastAsia="ru-RU"/>
        </w:rPr>
        <w:t>_______________________</w:t>
      </w:r>
      <w:proofErr w:type="spellEnd"/>
      <w:r w:rsidRPr="00DC0556">
        <w:rPr>
          <w:rFonts w:eastAsia="Times New Roman" w:cs="Times New Roman"/>
          <w:b/>
          <w:szCs w:val="28"/>
          <w:lang w:eastAsia="ru-RU"/>
        </w:rPr>
        <w:t>/</w:t>
      </w:r>
      <w:r w:rsidR="002C7A54" w:rsidRPr="00DC0556">
        <w:rPr>
          <w:rFonts w:eastAsia="Times New Roman" w:cs="Times New Roman"/>
          <w:szCs w:val="28"/>
          <w:lang w:eastAsia="ru-RU"/>
        </w:rPr>
        <w:t>А.О. Литвинов</w:t>
      </w:r>
    </w:p>
    <w:p w:rsidR="00D561B6" w:rsidRPr="00DC0556" w:rsidRDefault="00D561B6" w:rsidP="00F255B6">
      <w:pPr>
        <w:rPr>
          <w:rFonts w:cs="Times New Roman"/>
          <w:sz w:val="32"/>
          <w:szCs w:val="32"/>
        </w:rPr>
      </w:pPr>
      <w:r w:rsidRPr="00DC0556">
        <w:rPr>
          <w:rFonts w:cs="Times New Roman"/>
          <w:sz w:val="32"/>
          <w:szCs w:val="32"/>
        </w:rPr>
        <w:br w:type="page"/>
      </w:r>
    </w:p>
    <w:p w:rsidR="00C76326" w:rsidRPr="00533542" w:rsidRDefault="00C76326" w:rsidP="00F255B6">
      <w:pPr>
        <w:rPr>
          <w:rFonts w:cs="Times New Roman"/>
          <w:szCs w:val="28"/>
          <w:lang w:eastAsia="ru-RU"/>
        </w:rPr>
      </w:pPr>
      <w:r w:rsidRPr="00533542">
        <w:rPr>
          <w:rFonts w:cs="Times New Roman"/>
          <w:szCs w:val="28"/>
          <w:lang w:eastAsia="ru-RU"/>
        </w:rPr>
        <w:lastRenderedPageBreak/>
        <w:t>УДК 004.93'1</w:t>
      </w:r>
    </w:p>
    <w:p w:rsidR="00F76C50" w:rsidRPr="00C76326" w:rsidRDefault="00F76C50" w:rsidP="00F255B6">
      <w:pPr>
        <w:rPr>
          <w:rFonts w:cs="Times New Roman"/>
          <w:szCs w:val="28"/>
        </w:rPr>
      </w:pPr>
    </w:p>
    <w:p w:rsidR="00F76C50" w:rsidRPr="00C76326" w:rsidRDefault="007752A4" w:rsidP="00F255B6">
      <w:pPr>
        <w:spacing w:after="0"/>
        <w:rPr>
          <w:rFonts w:cs="Times New Roman"/>
          <w:b/>
          <w:szCs w:val="28"/>
        </w:rPr>
      </w:pPr>
      <w:r w:rsidRPr="00C76326">
        <w:rPr>
          <w:rFonts w:cs="Times New Roman"/>
          <w:b/>
          <w:szCs w:val="28"/>
        </w:rPr>
        <w:t>Литвинов А</w:t>
      </w:r>
      <w:r w:rsidR="00F76C50" w:rsidRPr="00C76326">
        <w:rPr>
          <w:rFonts w:cs="Times New Roman"/>
          <w:b/>
          <w:szCs w:val="28"/>
        </w:rPr>
        <w:t>.</w:t>
      </w:r>
      <w:r w:rsidRPr="00C76326">
        <w:rPr>
          <w:rFonts w:cs="Times New Roman"/>
          <w:b/>
          <w:szCs w:val="28"/>
        </w:rPr>
        <w:t>О.</w:t>
      </w:r>
    </w:p>
    <w:p w:rsidR="00F76C50" w:rsidRPr="00C76326" w:rsidRDefault="00F76C50" w:rsidP="00F255B6">
      <w:pPr>
        <w:rPr>
          <w:rFonts w:cs="Times New Roman"/>
          <w:szCs w:val="28"/>
        </w:rPr>
      </w:pPr>
    </w:p>
    <w:p w:rsidR="00F76C50" w:rsidRPr="00C76326" w:rsidRDefault="00C76326" w:rsidP="00F255B6">
      <w:pPr>
        <w:spacing w:after="0"/>
        <w:ind w:firstLine="426"/>
        <w:rPr>
          <w:rFonts w:cs="Times New Roman"/>
          <w:szCs w:val="28"/>
        </w:rPr>
      </w:pPr>
      <w:r w:rsidRPr="00C76326">
        <w:rPr>
          <w:rFonts w:eastAsia="Times New Roman" w:cs="Times New Roman"/>
          <w:szCs w:val="28"/>
          <w:lang w:eastAsia="ru-RU"/>
        </w:rPr>
        <w:t>Детектирование ключевых точек на лице человека с использованием сверточных нейронных сетей</w:t>
      </w:r>
      <w:r w:rsidR="00F76C50" w:rsidRPr="00C76326">
        <w:rPr>
          <w:rFonts w:cs="Times New Roman"/>
          <w:szCs w:val="28"/>
        </w:rPr>
        <w:t xml:space="preserve">. </w:t>
      </w:r>
      <w:r w:rsidR="00A52BBD" w:rsidRPr="00C76326">
        <w:rPr>
          <w:rFonts w:cs="Times New Roman"/>
          <w:szCs w:val="28"/>
        </w:rPr>
        <w:t>Литвинов А.О.</w:t>
      </w:r>
      <w:r w:rsidR="00291E71" w:rsidRPr="00C76326">
        <w:rPr>
          <w:rFonts w:cs="Times New Roman"/>
          <w:szCs w:val="28"/>
        </w:rPr>
        <w:t xml:space="preserve"> – Челябинск, 201</w:t>
      </w:r>
      <w:r w:rsidR="00A52BBD" w:rsidRPr="00C76326">
        <w:rPr>
          <w:rFonts w:cs="Times New Roman"/>
          <w:szCs w:val="28"/>
        </w:rPr>
        <w:t>6</w:t>
      </w:r>
      <w:r w:rsidR="00291E71" w:rsidRPr="00C76326">
        <w:rPr>
          <w:rFonts w:cs="Times New Roman"/>
          <w:szCs w:val="28"/>
        </w:rPr>
        <w:t xml:space="preserve">. – </w:t>
      </w:r>
      <w:proofErr w:type="gramStart"/>
      <w:r w:rsidRPr="00C76326">
        <w:rPr>
          <w:rFonts w:cs="Times New Roman"/>
          <w:b/>
          <w:szCs w:val="28"/>
          <w:lang w:val="en-US"/>
        </w:rPr>
        <w:t>N</w:t>
      </w:r>
      <w:r w:rsidR="00F76C50" w:rsidRPr="00C76326">
        <w:rPr>
          <w:rFonts w:cs="Times New Roman"/>
          <w:szCs w:val="28"/>
        </w:rPr>
        <w:t>с.</w:t>
      </w:r>
      <w:proofErr w:type="gramEnd"/>
    </w:p>
    <w:p w:rsidR="00C76326" w:rsidRPr="00C76326" w:rsidRDefault="00C76326" w:rsidP="00F255B6">
      <w:pPr>
        <w:spacing w:after="0"/>
        <w:ind w:firstLine="426"/>
        <w:rPr>
          <w:rFonts w:cs="Times New Roman"/>
          <w:szCs w:val="28"/>
        </w:rPr>
      </w:pPr>
      <w:r>
        <w:rPr>
          <w:rFonts w:cs="Times New Roman"/>
          <w:szCs w:val="28"/>
        </w:rPr>
        <w:t xml:space="preserve">В дипломной работе реализована программа детекции ключевых точек лица человека на </w:t>
      </w:r>
      <w:r>
        <w:rPr>
          <w:rFonts w:cs="Times New Roman"/>
          <w:szCs w:val="28"/>
          <w:lang w:val="en-US"/>
        </w:rPr>
        <w:t>RGB</w:t>
      </w:r>
      <w:r w:rsidRPr="00C76326">
        <w:rPr>
          <w:rFonts w:cs="Times New Roman"/>
          <w:szCs w:val="28"/>
        </w:rPr>
        <w:t xml:space="preserve"> </w:t>
      </w:r>
      <w:r>
        <w:rPr>
          <w:rFonts w:cs="Times New Roman"/>
          <w:szCs w:val="28"/>
        </w:rPr>
        <w:t>изображении с помощью сверточной нейронной сети. Исследованы альтернативные методы для решения этой задачи.</w:t>
      </w:r>
      <w:r w:rsidR="00533542">
        <w:rPr>
          <w:rFonts w:cs="Times New Roman"/>
          <w:szCs w:val="28"/>
        </w:rPr>
        <w:t xml:space="preserve"> Также в рамках данной работы были проведены предварительные действия для приведения данных к корректному виду, необходимому для подачи на вход нейронной сети.</w:t>
      </w:r>
    </w:p>
    <w:p w:rsidR="00502D7E" w:rsidRPr="00C76326" w:rsidRDefault="00502D7E" w:rsidP="00F255B6">
      <w:pPr>
        <w:spacing w:after="0"/>
        <w:ind w:firstLine="426"/>
        <w:rPr>
          <w:rFonts w:cs="Times New Roman"/>
          <w:szCs w:val="28"/>
        </w:rPr>
      </w:pPr>
      <w:r w:rsidRPr="00C76326">
        <w:rPr>
          <w:rFonts w:cs="Times New Roman"/>
          <w:szCs w:val="28"/>
        </w:rPr>
        <w:t>В приложении приведен те</w:t>
      </w:r>
      <w:proofErr w:type="gramStart"/>
      <w:r w:rsidRPr="00C76326">
        <w:rPr>
          <w:rFonts w:cs="Times New Roman"/>
          <w:szCs w:val="28"/>
        </w:rPr>
        <w:t xml:space="preserve">кст </w:t>
      </w:r>
      <w:r w:rsidR="007300DB" w:rsidRPr="00C76326">
        <w:rPr>
          <w:rFonts w:cs="Times New Roman"/>
          <w:szCs w:val="28"/>
        </w:rPr>
        <w:t>пр</w:t>
      </w:r>
      <w:proofErr w:type="gramEnd"/>
      <w:r w:rsidR="007300DB" w:rsidRPr="00C76326">
        <w:rPr>
          <w:rFonts w:cs="Times New Roman"/>
          <w:szCs w:val="28"/>
        </w:rPr>
        <w:t xml:space="preserve">ограммы на языке </w:t>
      </w:r>
      <w:r w:rsidR="00BD19EC" w:rsidRPr="00C76326">
        <w:rPr>
          <w:rFonts w:cs="Times New Roman"/>
          <w:szCs w:val="28"/>
          <w:lang w:val="en-US"/>
        </w:rPr>
        <w:t>python</w:t>
      </w:r>
    </w:p>
    <w:p w:rsidR="00F76C50" w:rsidRPr="00C76326" w:rsidRDefault="00F76C50" w:rsidP="00F255B6">
      <w:pPr>
        <w:ind w:firstLine="426"/>
        <w:rPr>
          <w:rFonts w:cs="Times New Roman"/>
          <w:szCs w:val="28"/>
        </w:rPr>
      </w:pPr>
      <w:r w:rsidRPr="00C76326">
        <w:rPr>
          <w:rFonts w:cs="Times New Roman"/>
          <w:szCs w:val="28"/>
        </w:rPr>
        <w:t xml:space="preserve">Список лит. – </w:t>
      </w:r>
      <w:proofErr w:type="gramStart"/>
      <w:r w:rsidR="00C76326" w:rsidRPr="00C76326">
        <w:rPr>
          <w:rFonts w:cs="Times New Roman"/>
          <w:b/>
          <w:szCs w:val="28"/>
          <w:lang w:val="en-US"/>
        </w:rPr>
        <w:t>K</w:t>
      </w:r>
      <w:r w:rsidRPr="00C76326">
        <w:rPr>
          <w:rFonts w:cs="Times New Roman"/>
          <w:szCs w:val="28"/>
        </w:rPr>
        <w:t xml:space="preserve"> назв.</w:t>
      </w:r>
      <w:proofErr w:type="gramEnd"/>
    </w:p>
    <w:p w:rsidR="00F76C50" w:rsidRPr="00DC0556" w:rsidRDefault="00F76C50" w:rsidP="00F255B6">
      <w:pPr>
        <w:rPr>
          <w:rFonts w:cs="Times New Roman"/>
          <w:sz w:val="32"/>
          <w:szCs w:val="32"/>
        </w:rPr>
      </w:pPr>
      <w:r w:rsidRPr="00DC0556">
        <w:rPr>
          <w:rFonts w:cs="Times New Roman"/>
          <w:sz w:val="32"/>
          <w:szCs w:val="32"/>
        </w:rPr>
        <w:br w:type="page"/>
      </w:r>
    </w:p>
    <w:sdt>
      <w:sdtPr>
        <w:rPr>
          <w:rFonts w:asciiTheme="minorHAnsi" w:eastAsiaTheme="minorHAnsi" w:hAnsiTheme="minorHAnsi" w:cs="Times New Roman"/>
          <w:bCs w:val="0"/>
          <w:sz w:val="22"/>
          <w:szCs w:val="22"/>
        </w:rPr>
        <w:id w:val="63896180"/>
        <w:docPartObj>
          <w:docPartGallery w:val="Table of Contents"/>
          <w:docPartUnique/>
        </w:docPartObj>
      </w:sdtPr>
      <w:sdtEndPr>
        <w:rPr>
          <w:rFonts w:ascii="Times New Roman" w:hAnsi="Times New Roman"/>
          <w:sz w:val="28"/>
          <w:szCs w:val="28"/>
        </w:rPr>
      </w:sdtEndPr>
      <w:sdtContent>
        <w:p w:rsidR="001F7258" w:rsidRPr="00C76326" w:rsidRDefault="001F7258" w:rsidP="00F255B6">
          <w:pPr>
            <w:pStyle w:val="ac"/>
            <w:spacing w:line="240" w:lineRule="auto"/>
            <w:rPr>
              <w:rFonts w:cs="Times New Roman"/>
              <w:sz w:val="28"/>
            </w:rPr>
          </w:pPr>
          <w:r w:rsidRPr="00C76326">
            <w:rPr>
              <w:rFonts w:cs="Times New Roman"/>
              <w:sz w:val="28"/>
            </w:rPr>
            <w:t>ОГЛАВЛЕНИЕ</w:t>
          </w:r>
        </w:p>
        <w:p w:rsidR="00B12F55" w:rsidRDefault="00A3787A">
          <w:pPr>
            <w:pStyle w:val="11"/>
            <w:tabs>
              <w:tab w:val="right" w:leader="dot" w:pos="9912"/>
            </w:tabs>
            <w:rPr>
              <w:rFonts w:asciiTheme="minorHAnsi" w:eastAsiaTheme="minorEastAsia" w:hAnsiTheme="minorHAnsi"/>
              <w:b w:val="0"/>
              <w:bCs w:val="0"/>
              <w:caps w:val="0"/>
              <w:noProof/>
              <w:sz w:val="22"/>
              <w:szCs w:val="22"/>
              <w:lang w:eastAsia="ru-RU"/>
            </w:rPr>
          </w:pPr>
          <w:r w:rsidRPr="00A3787A">
            <w:rPr>
              <w:rFonts w:cs="Times New Roman"/>
              <w:bCs w:val="0"/>
              <w:caps w:val="0"/>
              <w:sz w:val="28"/>
              <w:szCs w:val="28"/>
            </w:rPr>
            <w:fldChar w:fldCharType="begin"/>
          </w:r>
          <w:r w:rsidR="00FF6D0C" w:rsidRPr="0020246A">
            <w:rPr>
              <w:rFonts w:cs="Times New Roman"/>
              <w:bCs w:val="0"/>
              <w:caps w:val="0"/>
              <w:sz w:val="28"/>
              <w:szCs w:val="28"/>
            </w:rPr>
            <w:instrText xml:space="preserve"> TOC \o "1-3" \h \z \t "222;2" </w:instrText>
          </w:r>
          <w:r w:rsidRPr="00A3787A">
            <w:rPr>
              <w:rFonts w:cs="Times New Roman"/>
              <w:bCs w:val="0"/>
              <w:caps w:val="0"/>
              <w:sz w:val="28"/>
              <w:szCs w:val="28"/>
            </w:rPr>
            <w:fldChar w:fldCharType="separate"/>
          </w:r>
          <w:hyperlink w:anchor="_Toc452758012" w:history="1">
            <w:r w:rsidR="00B12F55" w:rsidRPr="00677564">
              <w:rPr>
                <w:rStyle w:val="ad"/>
                <w:noProof/>
              </w:rPr>
              <w:t>ВВЕДЕНИЕ</w:t>
            </w:r>
            <w:r w:rsidR="00B12F55">
              <w:rPr>
                <w:noProof/>
                <w:webHidden/>
              </w:rPr>
              <w:tab/>
            </w:r>
            <w:r w:rsidR="00B12F55">
              <w:rPr>
                <w:noProof/>
                <w:webHidden/>
              </w:rPr>
              <w:fldChar w:fldCharType="begin"/>
            </w:r>
            <w:r w:rsidR="00B12F55">
              <w:rPr>
                <w:noProof/>
                <w:webHidden/>
              </w:rPr>
              <w:instrText xml:space="preserve"> PAGEREF _Toc452758012 \h </w:instrText>
            </w:r>
            <w:r w:rsidR="00B12F55">
              <w:rPr>
                <w:noProof/>
                <w:webHidden/>
              </w:rPr>
            </w:r>
            <w:r w:rsidR="00B12F55">
              <w:rPr>
                <w:noProof/>
                <w:webHidden/>
              </w:rPr>
              <w:fldChar w:fldCharType="separate"/>
            </w:r>
            <w:r w:rsidR="00B12F55">
              <w:rPr>
                <w:noProof/>
                <w:webHidden/>
              </w:rPr>
              <w:t>7</w:t>
            </w:r>
            <w:r w:rsidR="00B12F55">
              <w:rPr>
                <w:noProof/>
                <w:webHidden/>
              </w:rPr>
              <w:fldChar w:fldCharType="end"/>
            </w:r>
          </w:hyperlink>
        </w:p>
        <w:p w:rsidR="00B12F55" w:rsidRDefault="00B12F55">
          <w:pPr>
            <w:pStyle w:val="11"/>
            <w:tabs>
              <w:tab w:val="left" w:pos="880"/>
              <w:tab w:val="right" w:leader="dot" w:pos="9912"/>
            </w:tabs>
            <w:rPr>
              <w:rFonts w:asciiTheme="minorHAnsi" w:eastAsiaTheme="minorEastAsia" w:hAnsiTheme="minorHAnsi"/>
              <w:b w:val="0"/>
              <w:bCs w:val="0"/>
              <w:caps w:val="0"/>
              <w:noProof/>
              <w:sz w:val="22"/>
              <w:szCs w:val="22"/>
              <w:lang w:eastAsia="ru-RU"/>
            </w:rPr>
          </w:pPr>
          <w:hyperlink w:anchor="_Toc452758013" w:history="1">
            <w:r w:rsidRPr="00677564">
              <w:rPr>
                <w:rStyle w:val="ad"/>
                <w:noProof/>
              </w:rPr>
              <w:t>1.</w:t>
            </w:r>
            <w:r>
              <w:rPr>
                <w:rFonts w:asciiTheme="minorHAnsi" w:eastAsiaTheme="minorEastAsia" w:hAnsiTheme="minorHAnsi"/>
                <w:b w:val="0"/>
                <w:bCs w:val="0"/>
                <w:caps w:val="0"/>
                <w:noProof/>
                <w:sz w:val="22"/>
                <w:szCs w:val="22"/>
                <w:lang w:eastAsia="ru-RU"/>
              </w:rPr>
              <w:tab/>
            </w:r>
            <w:r w:rsidRPr="00677564">
              <w:rPr>
                <w:rStyle w:val="ad"/>
                <w:noProof/>
              </w:rPr>
              <w:t>ПОСТАНОВКА ЗАДАЧИ</w:t>
            </w:r>
            <w:r>
              <w:rPr>
                <w:noProof/>
                <w:webHidden/>
              </w:rPr>
              <w:tab/>
            </w:r>
            <w:r>
              <w:rPr>
                <w:noProof/>
                <w:webHidden/>
              </w:rPr>
              <w:fldChar w:fldCharType="begin"/>
            </w:r>
            <w:r>
              <w:rPr>
                <w:noProof/>
                <w:webHidden/>
              </w:rPr>
              <w:instrText xml:space="preserve"> PAGEREF _Toc452758013 \h </w:instrText>
            </w:r>
            <w:r>
              <w:rPr>
                <w:noProof/>
                <w:webHidden/>
              </w:rPr>
            </w:r>
            <w:r>
              <w:rPr>
                <w:noProof/>
                <w:webHidden/>
              </w:rPr>
              <w:fldChar w:fldCharType="separate"/>
            </w:r>
            <w:r>
              <w:rPr>
                <w:noProof/>
                <w:webHidden/>
              </w:rPr>
              <w:t>8</w:t>
            </w:r>
            <w:r>
              <w:rPr>
                <w:noProof/>
                <w:webHidden/>
              </w:rPr>
              <w:fldChar w:fldCharType="end"/>
            </w:r>
          </w:hyperlink>
        </w:p>
        <w:p w:rsidR="00B12F55" w:rsidRDefault="00B12F55">
          <w:pPr>
            <w:pStyle w:val="11"/>
            <w:tabs>
              <w:tab w:val="left" w:pos="880"/>
              <w:tab w:val="right" w:leader="dot" w:pos="9912"/>
            </w:tabs>
            <w:rPr>
              <w:rFonts w:asciiTheme="minorHAnsi" w:eastAsiaTheme="minorEastAsia" w:hAnsiTheme="minorHAnsi"/>
              <w:b w:val="0"/>
              <w:bCs w:val="0"/>
              <w:caps w:val="0"/>
              <w:noProof/>
              <w:sz w:val="22"/>
              <w:szCs w:val="22"/>
              <w:lang w:eastAsia="ru-RU"/>
            </w:rPr>
          </w:pPr>
          <w:hyperlink w:anchor="_Toc452758014" w:history="1">
            <w:r w:rsidRPr="00677564">
              <w:rPr>
                <w:rStyle w:val="ad"/>
                <w:noProof/>
              </w:rPr>
              <w:t>2.</w:t>
            </w:r>
            <w:r>
              <w:rPr>
                <w:rFonts w:asciiTheme="minorHAnsi" w:eastAsiaTheme="minorEastAsia" w:hAnsiTheme="minorHAnsi"/>
                <w:b w:val="0"/>
                <w:bCs w:val="0"/>
                <w:caps w:val="0"/>
                <w:noProof/>
                <w:sz w:val="22"/>
                <w:szCs w:val="22"/>
                <w:lang w:eastAsia="ru-RU"/>
              </w:rPr>
              <w:tab/>
            </w:r>
            <w:r w:rsidRPr="00677564">
              <w:rPr>
                <w:rStyle w:val="ad"/>
                <w:noProof/>
              </w:rPr>
              <w:t>АЛЬТЕРНАТИВНЫЕ МЕТОДЫ РЕШЕНИЯ</w:t>
            </w:r>
            <w:r>
              <w:rPr>
                <w:noProof/>
                <w:webHidden/>
              </w:rPr>
              <w:tab/>
            </w:r>
            <w:r>
              <w:rPr>
                <w:noProof/>
                <w:webHidden/>
              </w:rPr>
              <w:fldChar w:fldCharType="begin"/>
            </w:r>
            <w:r>
              <w:rPr>
                <w:noProof/>
                <w:webHidden/>
              </w:rPr>
              <w:instrText xml:space="preserve"> PAGEREF _Toc452758014 \h </w:instrText>
            </w:r>
            <w:r>
              <w:rPr>
                <w:noProof/>
                <w:webHidden/>
              </w:rPr>
            </w:r>
            <w:r>
              <w:rPr>
                <w:noProof/>
                <w:webHidden/>
              </w:rPr>
              <w:fldChar w:fldCharType="separate"/>
            </w:r>
            <w:r>
              <w:rPr>
                <w:noProof/>
                <w:webHidden/>
              </w:rPr>
              <w:t>9</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15" w:history="1">
            <w:r w:rsidRPr="00677564">
              <w:rPr>
                <w:rStyle w:val="ad"/>
                <w:noProof/>
                <w:shd w:val="clear" w:color="auto" w:fill="FFFFFF"/>
              </w:rPr>
              <w:t>2.1 Сравнение шаблонов</w:t>
            </w:r>
            <w:r w:rsidRPr="00677564">
              <w:rPr>
                <w:rStyle w:val="ad"/>
                <w:noProof/>
              </w:rPr>
              <w:t>.</w:t>
            </w:r>
            <w:r>
              <w:rPr>
                <w:noProof/>
                <w:webHidden/>
              </w:rPr>
              <w:tab/>
            </w:r>
            <w:r>
              <w:rPr>
                <w:noProof/>
                <w:webHidden/>
              </w:rPr>
              <w:fldChar w:fldCharType="begin"/>
            </w:r>
            <w:r>
              <w:rPr>
                <w:noProof/>
                <w:webHidden/>
              </w:rPr>
              <w:instrText xml:space="preserve"> PAGEREF _Toc452758015 \h </w:instrText>
            </w:r>
            <w:r>
              <w:rPr>
                <w:noProof/>
                <w:webHidden/>
              </w:rPr>
            </w:r>
            <w:r>
              <w:rPr>
                <w:noProof/>
                <w:webHidden/>
              </w:rPr>
              <w:fldChar w:fldCharType="separate"/>
            </w:r>
            <w:r>
              <w:rPr>
                <w:noProof/>
                <w:webHidden/>
              </w:rPr>
              <w:t>9</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16" w:history="1">
            <w:r w:rsidRPr="00677564">
              <w:rPr>
                <w:rStyle w:val="ad"/>
                <w:noProof/>
              </w:rPr>
              <w:t>2.2 Сравнение эластичных графов</w:t>
            </w:r>
            <w:r>
              <w:rPr>
                <w:noProof/>
                <w:webHidden/>
              </w:rPr>
              <w:tab/>
            </w:r>
            <w:r>
              <w:rPr>
                <w:noProof/>
                <w:webHidden/>
              </w:rPr>
              <w:fldChar w:fldCharType="begin"/>
            </w:r>
            <w:r>
              <w:rPr>
                <w:noProof/>
                <w:webHidden/>
              </w:rPr>
              <w:instrText xml:space="preserve"> PAGEREF _Toc452758016 \h </w:instrText>
            </w:r>
            <w:r>
              <w:rPr>
                <w:noProof/>
                <w:webHidden/>
              </w:rPr>
            </w:r>
            <w:r>
              <w:rPr>
                <w:noProof/>
                <w:webHidden/>
              </w:rPr>
              <w:fldChar w:fldCharType="separate"/>
            </w:r>
            <w:r>
              <w:rPr>
                <w:noProof/>
                <w:webHidden/>
              </w:rPr>
              <w:t>9</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17" w:history="1">
            <w:r w:rsidRPr="00677564">
              <w:rPr>
                <w:rStyle w:val="ad"/>
                <w:noProof/>
              </w:rPr>
              <w:t>2.3 Гибкие контурные модели</w:t>
            </w:r>
            <w:r>
              <w:rPr>
                <w:noProof/>
                <w:webHidden/>
              </w:rPr>
              <w:tab/>
            </w:r>
            <w:r>
              <w:rPr>
                <w:noProof/>
                <w:webHidden/>
              </w:rPr>
              <w:fldChar w:fldCharType="begin"/>
            </w:r>
            <w:r>
              <w:rPr>
                <w:noProof/>
                <w:webHidden/>
              </w:rPr>
              <w:instrText xml:space="preserve"> PAGEREF _Toc452758017 \h </w:instrText>
            </w:r>
            <w:r>
              <w:rPr>
                <w:noProof/>
                <w:webHidden/>
              </w:rPr>
            </w:r>
            <w:r>
              <w:rPr>
                <w:noProof/>
                <w:webHidden/>
              </w:rPr>
              <w:fldChar w:fldCharType="separate"/>
            </w:r>
            <w:r>
              <w:rPr>
                <w:noProof/>
                <w:webHidden/>
              </w:rPr>
              <w:t>11</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18" w:history="1">
            <w:r w:rsidRPr="00677564">
              <w:rPr>
                <w:rStyle w:val="ad"/>
                <w:noProof/>
              </w:rPr>
              <w:t>2.4 Синтез объектов линейных классов</w:t>
            </w:r>
            <w:r>
              <w:rPr>
                <w:noProof/>
                <w:webHidden/>
              </w:rPr>
              <w:tab/>
            </w:r>
            <w:r>
              <w:rPr>
                <w:noProof/>
                <w:webHidden/>
              </w:rPr>
              <w:fldChar w:fldCharType="begin"/>
            </w:r>
            <w:r>
              <w:rPr>
                <w:noProof/>
                <w:webHidden/>
              </w:rPr>
              <w:instrText xml:space="preserve"> PAGEREF _Toc452758018 \h </w:instrText>
            </w:r>
            <w:r>
              <w:rPr>
                <w:noProof/>
                <w:webHidden/>
              </w:rPr>
            </w:r>
            <w:r>
              <w:rPr>
                <w:noProof/>
                <w:webHidden/>
              </w:rPr>
              <w:fldChar w:fldCharType="separate"/>
            </w:r>
            <w:r>
              <w:rPr>
                <w:noProof/>
                <w:webHidden/>
              </w:rPr>
              <w:t>11</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19" w:history="1">
            <w:r w:rsidRPr="00677564">
              <w:rPr>
                <w:rStyle w:val="ad"/>
                <w:noProof/>
              </w:rPr>
              <w:t>2.5 Методы, основанные на геометрических характеристиках лица</w:t>
            </w:r>
            <w:r>
              <w:rPr>
                <w:noProof/>
                <w:webHidden/>
              </w:rPr>
              <w:tab/>
            </w:r>
            <w:r>
              <w:rPr>
                <w:noProof/>
                <w:webHidden/>
              </w:rPr>
              <w:fldChar w:fldCharType="begin"/>
            </w:r>
            <w:r>
              <w:rPr>
                <w:noProof/>
                <w:webHidden/>
              </w:rPr>
              <w:instrText xml:space="preserve"> PAGEREF _Toc452758019 \h </w:instrText>
            </w:r>
            <w:r>
              <w:rPr>
                <w:noProof/>
                <w:webHidden/>
              </w:rPr>
            </w:r>
            <w:r>
              <w:rPr>
                <w:noProof/>
                <w:webHidden/>
              </w:rPr>
              <w:fldChar w:fldCharType="separate"/>
            </w:r>
            <w:r>
              <w:rPr>
                <w:noProof/>
                <w:webHidden/>
              </w:rPr>
              <w:t>12</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0" w:history="1">
            <w:r w:rsidRPr="00677564">
              <w:rPr>
                <w:rStyle w:val="ad"/>
                <w:noProof/>
              </w:rPr>
              <w:t>2.6 Метод главных компонент</w:t>
            </w:r>
            <w:r>
              <w:rPr>
                <w:noProof/>
                <w:webHidden/>
              </w:rPr>
              <w:tab/>
            </w:r>
            <w:r>
              <w:rPr>
                <w:noProof/>
                <w:webHidden/>
              </w:rPr>
              <w:fldChar w:fldCharType="begin"/>
            </w:r>
            <w:r>
              <w:rPr>
                <w:noProof/>
                <w:webHidden/>
              </w:rPr>
              <w:instrText xml:space="preserve"> PAGEREF _Toc452758020 \h </w:instrText>
            </w:r>
            <w:r>
              <w:rPr>
                <w:noProof/>
                <w:webHidden/>
              </w:rPr>
            </w:r>
            <w:r>
              <w:rPr>
                <w:noProof/>
                <w:webHidden/>
              </w:rPr>
              <w:fldChar w:fldCharType="separate"/>
            </w:r>
            <w:r>
              <w:rPr>
                <w:noProof/>
                <w:webHidden/>
              </w:rPr>
              <w:t>13</w:t>
            </w:r>
            <w:r>
              <w:rPr>
                <w:noProof/>
                <w:webHidden/>
              </w:rPr>
              <w:fldChar w:fldCharType="end"/>
            </w:r>
          </w:hyperlink>
        </w:p>
        <w:p w:rsidR="00B12F55" w:rsidRDefault="00B12F55">
          <w:pPr>
            <w:pStyle w:val="11"/>
            <w:tabs>
              <w:tab w:val="left" w:pos="880"/>
              <w:tab w:val="right" w:leader="dot" w:pos="9912"/>
            </w:tabs>
            <w:rPr>
              <w:rFonts w:asciiTheme="minorHAnsi" w:eastAsiaTheme="minorEastAsia" w:hAnsiTheme="minorHAnsi"/>
              <w:b w:val="0"/>
              <w:bCs w:val="0"/>
              <w:caps w:val="0"/>
              <w:noProof/>
              <w:sz w:val="22"/>
              <w:szCs w:val="22"/>
              <w:lang w:eastAsia="ru-RU"/>
            </w:rPr>
          </w:pPr>
          <w:hyperlink w:anchor="_Toc452758021" w:history="1">
            <w:r w:rsidRPr="00677564">
              <w:rPr>
                <w:rStyle w:val="ad"/>
                <w:noProof/>
              </w:rPr>
              <w:t>3.</w:t>
            </w:r>
            <w:r>
              <w:rPr>
                <w:rFonts w:asciiTheme="minorHAnsi" w:eastAsiaTheme="minorEastAsia" w:hAnsiTheme="minorHAnsi"/>
                <w:b w:val="0"/>
                <w:bCs w:val="0"/>
                <w:caps w:val="0"/>
                <w:noProof/>
                <w:sz w:val="22"/>
                <w:szCs w:val="22"/>
                <w:lang w:eastAsia="ru-RU"/>
              </w:rPr>
              <w:tab/>
            </w:r>
            <w:r w:rsidRPr="00677564">
              <w:rPr>
                <w:rStyle w:val="ad"/>
                <w:noProof/>
              </w:rPr>
              <w:t>ДЕТЕКТИРОВАНИЕ ЧЕЛОВЕЧЕСКОГО ЛИЦА НА ИЗОБРАЖЕНИИ ДЛЯ ВХОДА СВЕРТОЧНОЙ СЕТИ</w:t>
            </w:r>
            <w:r>
              <w:rPr>
                <w:noProof/>
                <w:webHidden/>
              </w:rPr>
              <w:tab/>
            </w:r>
            <w:r>
              <w:rPr>
                <w:noProof/>
                <w:webHidden/>
              </w:rPr>
              <w:fldChar w:fldCharType="begin"/>
            </w:r>
            <w:r>
              <w:rPr>
                <w:noProof/>
                <w:webHidden/>
              </w:rPr>
              <w:instrText xml:space="preserve"> PAGEREF _Toc452758021 \h </w:instrText>
            </w:r>
            <w:r>
              <w:rPr>
                <w:noProof/>
                <w:webHidden/>
              </w:rPr>
            </w:r>
            <w:r>
              <w:rPr>
                <w:noProof/>
                <w:webHidden/>
              </w:rPr>
              <w:fldChar w:fldCharType="separate"/>
            </w:r>
            <w:r>
              <w:rPr>
                <w:noProof/>
                <w:webHidden/>
              </w:rPr>
              <w:t>16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2" w:history="1">
            <w:r w:rsidRPr="00677564">
              <w:rPr>
                <w:rStyle w:val="ad"/>
                <w:noProof/>
              </w:rPr>
              <w:t>3.1 Описание метода</w:t>
            </w:r>
            <w:r>
              <w:rPr>
                <w:noProof/>
                <w:webHidden/>
              </w:rPr>
              <w:tab/>
            </w:r>
            <w:r>
              <w:rPr>
                <w:noProof/>
                <w:webHidden/>
              </w:rPr>
              <w:fldChar w:fldCharType="begin"/>
            </w:r>
            <w:r>
              <w:rPr>
                <w:noProof/>
                <w:webHidden/>
              </w:rPr>
              <w:instrText xml:space="preserve"> PAGEREF _Toc452758022 \h </w:instrText>
            </w:r>
            <w:r>
              <w:rPr>
                <w:noProof/>
                <w:webHidden/>
              </w:rPr>
            </w:r>
            <w:r>
              <w:rPr>
                <w:noProof/>
                <w:webHidden/>
              </w:rPr>
              <w:fldChar w:fldCharType="separate"/>
            </w:r>
            <w:r>
              <w:rPr>
                <w:noProof/>
                <w:webHidden/>
              </w:rPr>
              <w:t>16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3" w:history="1">
            <w:r w:rsidRPr="00677564">
              <w:rPr>
                <w:rStyle w:val="ad"/>
                <w:noProof/>
              </w:rPr>
              <w:t>3.2 Интегральное представление изображений</w:t>
            </w:r>
            <w:r>
              <w:rPr>
                <w:noProof/>
                <w:webHidden/>
              </w:rPr>
              <w:tab/>
            </w:r>
            <w:r>
              <w:rPr>
                <w:noProof/>
                <w:webHidden/>
              </w:rPr>
              <w:fldChar w:fldCharType="begin"/>
            </w:r>
            <w:r>
              <w:rPr>
                <w:noProof/>
                <w:webHidden/>
              </w:rPr>
              <w:instrText xml:space="preserve"> PAGEREF _Toc452758023 \h </w:instrText>
            </w:r>
            <w:r>
              <w:rPr>
                <w:noProof/>
                <w:webHidden/>
              </w:rPr>
            </w:r>
            <w:r>
              <w:rPr>
                <w:noProof/>
                <w:webHidden/>
              </w:rPr>
              <w:fldChar w:fldCharType="separate"/>
            </w:r>
            <w:r>
              <w:rPr>
                <w:noProof/>
                <w:webHidden/>
              </w:rPr>
              <w:t>16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4" w:history="1">
            <w:r w:rsidRPr="00677564">
              <w:rPr>
                <w:rStyle w:val="ad"/>
                <w:noProof/>
              </w:rPr>
              <w:t>3.3 Признаки Хаара</w:t>
            </w:r>
            <w:r>
              <w:rPr>
                <w:noProof/>
                <w:webHidden/>
              </w:rPr>
              <w:tab/>
            </w:r>
            <w:r>
              <w:rPr>
                <w:noProof/>
                <w:webHidden/>
              </w:rPr>
              <w:fldChar w:fldCharType="begin"/>
            </w:r>
            <w:r>
              <w:rPr>
                <w:noProof/>
                <w:webHidden/>
              </w:rPr>
              <w:instrText xml:space="preserve"> PAGEREF _Toc452758024 \h </w:instrText>
            </w:r>
            <w:r>
              <w:rPr>
                <w:noProof/>
                <w:webHidden/>
              </w:rPr>
            </w:r>
            <w:r>
              <w:rPr>
                <w:noProof/>
                <w:webHidden/>
              </w:rPr>
              <w:fldChar w:fldCharType="separate"/>
            </w:r>
            <w:r>
              <w:rPr>
                <w:noProof/>
                <w:webHidden/>
              </w:rPr>
              <w:t>17</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5" w:history="1">
            <w:r w:rsidRPr="00677564">
              <w:rPr>
                <w:rStyle w:val="ad"/>
                <w:noProof/>
              </w:rPr>
              <w:t>3.4 Построения классификатора на основе алгоритма бустинга и построение каскадной структуры</w:t>
            </w:r>
            <w:r>
              <w:rPr>
                <w:noProof/>
                <w:webHidden/>
              </w:rPr>
              <w:tab/>
            </w:r>
            <w:r>
              <w:rPr>
                <w:noProof/>
                <w:webHidden/>
              </w:rPr>
              <w:fldChar w:fldCharType="begin"/>
            </w:r>
            <w:r>
              <w:rPr>
                <w:noProof/>
                <w:webHidden/>
              </w:rPr>
              <w:instrText xml:space="preserve"> PAGEREF _Toc452758025 \h </w:instrText>
            </w:r>
            <w:r>
              <w:rPr>
                <w:noProof/>
                <w:webHidden/>
              </w:rPr>
            </w:r>
            <w:r>
              <w:rPr>
                <w:noProof/>
                <w:webHidden/>
              </w:rPr>
              <w:fldChar w:fldCharType="separate"/>
            </w:r>
            <w:r>
              <w:rPr>
                <w:noProof/>
                <w:webHidden/>
              </w:rPr>
              <w:t>18</w:t>
            </w:r>
            <w:r>
              <w:rPr>
                <w:noProof/>
                <w:webHidden/>
              </w:rPr>
              <w:fldChar w:fldCharType="end"/>
            </w:r>
          </w:hyperlink>
        </w:p>
        <w:p w:rsidR="00B12F55" w:rsidRDefault="00B12F55">
          <w:pPr>
            <w:pStyle w:val="11"/>
            <w:tabs>
              <w:tab w:val="left" w:pos="880"/>
              <w:tab w:val="right" w:leader="dot" w:pos="9912"/>
            </w:tabs>
            <w:rPr>
              <w:rFonts w:asciiTheme="minorHAnsi" w:eastAsiaTheme="minorEastAsia" w:hAnsiTheme="minorHAnsi"/>
              <w:b w:val="0"/>
              <w:bCs w:val="0"/>
              <w:caps w:val="0"/>
              <w:noProof/>
              <w:sz w:val="22"/>
              <w:szCs w:val="22"/>
              <w:lang w:eastAsia="ru-RU"/>
            </w:rPr>
          </w:pPr>
          <w:hyperlink w:anchor="_Toc452758026" w:history="1">
            <w:r w:rsidRPr="00677564">
              <w:rPr>
                <w:rStyle w:val="ad"/>
                <w:noProof/>
              </w:rPr>
              <w:t>4.</w:t>
            </w:r>
            <w:r>
              <w:rPr>
                <w:rFonts w:asciiTheme="minorHAnsi" w:eastAsiaTheme="minorEastAsia" w:hAnsiTheme="minorHAnsi"/>
                <w:b w:val="0"/>
                <w:bCs w:val="0"/>
                <w:caps w:val="0"/>
                <w:noProof/>
                <w:sz w:val="22"/>
                <w:szCs w:val="22"/>
                <w:lang w:eastAsia="ru-RU"/>
              </w:rPr>
              <w:tab/>
            </w:r>
            <w:r w:rsidRPr="00677564">
              <w:rPr>
                <w:rStyle w:val="ad"/>
                <w:noProof/>
              </w:rPr>
              <w:t>НАХОЖДЕНИЕ ТОЧЕК ЛИЦА ПО ДЕТЕКТИРОВАННОМУ СЕКТОРУ</w:t>
            </w:r>
            <w:r>
              <w:rPr>
                <w:noProof/>
                <w:webHidden/>
              </w:rPr>
              <w:tab/>
            </w:r>
            <w:r>
              <w:rPr>
                <w:noProof/>
                <w:webHidden/>
              </w:rPr>
              <w:fldChar w:fldCharType="begin"/>
            </w:r>
            <w:r>
              <w:rPr>
                <w:noProof/>
                <w:webHidden/>
              </w:rPr>
              <w:instrText xml:space="preserve"> PAGEREF _Toc452758026 \h </w:instrText>
            </w:r>
            <w:r>
              <w:rPr>
                <w:noProof/>
                <w:webHidden/>
              </w:rPr>
            </w:r>
            <w:r>
              <w:rPr>
                <w:noProof/>
                <w:webHidden/>
              </w:rPr>
              <w:fldChar w:fldCharType="separate"/>
            </w:r>
            <w:r>
              <w:rPr>
                <w:noProof/>
                <w:webHidden/>
              </w:rPr>
              <w:t>20</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7" w:history="1">
            <w:r w:rsidRPr="00677564">
              <w:rPr>
                <w:rStyle w:val="ad"/>
                <w:noProof/>
              </w:rPr>
              <w:t>4.1 СТРУКТУРА СВЕРТОЧНЫХ НЕЙРОННЫХ СЕТЕЙ</w:t>
            </w:r>
            <w:r>
              <w:rPr>
                <w:noProof/>
                <w:webHidden/>
              </w:rPr>
              <w:tab/>
            </w:r>
            <w:r>
              <w:rPr>
                <w:noProof/>
                <w:webHidden/>
              </w:rPr>
              <w:fldChar w:fldCharType="begin"/>
            </w:r>
            <w:r>
              <w:rPr>
                <w:noProof/>
                <w:webHidden/>
              </w:rPr>
              <w:instrText xml:space="preserve"> PAGEREF _Toc452758027 \h </w:instrText>
            </w:r>
            <w:r>
              <w:rPr>
                <w:noProof/>
                <w:webHidden/>
              </w:rPr>
            </w:r>
            <w:r>
              <w:rPr>
                <w:noProof/>
                <w:webHidden/>
              </w:rPr>
              <w:fldChar w:fldCharType="separate"/>
            </w:r>
            <w:r>
              <w:rPr>
                <w:noProof/>
                <w:webHidden/>
              </w:rPr>
              <w:t>20</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28" w:history="1">
            <w:r w:rsidRPr="00677564">
              <w:rPr>
                <w:rStyle w:val="ad"/>
                <w:noProof/>
              </w:rPr>
              <w:t>4.2 ПРИНЦИП РАБОТЫ СВЕРТОЧНЫХ НЕЙРОННЫХ СЕТЕЙ</w:t>
            </w:r>
            <w:r>
              <w:rPr>
                <w:noProof/>
                <w:webHidden/>
              </w:rPr>
              <w:tab/>
            </w:r>
            <w:r>
              <w:rPr>
                <w:noProof/>
                <w:webHidden/>
              </w:rPr>
              <w:fldChar w:fldCharType="begin"/>
            </w:r>
            <w:r>
              <w:rPr>
                <w:noProof/>
                <w:webHidden/>
              </w:rPr>
              <w:instrText xml:space="preserve"> PAGEREF _Toc452758028 \h </w:instrText>
            </w:r>
            <w:r>
              <w:rPr>
                <w:noProof/>
                <w:webHidden/>
              </w:rPr>
            </w:r>
            <w:r>
              <w:rPr>
                <w:noProof/>
                <w:webHidden/>
              </w:rPr>
              <w:fldChar w:fldCharType="separate"/>
            </w:r>
            <w:r>
              <w:rPr>
                <w:noProof/>
                <w:webHidden/>
              </w:rPr>
              <w:t>22</w:t>
            </w:r>
            <w:r>
              <w:rPr>
                <w:noProof/>
                <w:webHidden/>
              </w:rPr>
              <w:fldChar w:fldCharType="end"/>
            </w:r>
          </w:hyperlink>
        </w:p>
        <w:p w:rsidR="00B12F55" w:rsidRDefault="00B12F55">
          <w:pPr>
            <w:pStyle w:val="31"/>
            <w:tabs>
              <w:tab w:val="right" w:leader="dot" w:pos="9912"/>
            </w:tabs>
            <w:rPr>
              <w:rFonts w:asciiTheme="minorHAnsi" w:eastAsiaTheme="minorEastAsia" w:hAnsiTheme="minorHAnsi"/>
              <w:i w:val="0"/>
              <w:iCs w:val="0"/>
              <w:noProof/>
              <w:sz w:val="22"/>
              <w:szCs w:val="22"/>
              <w:lang w:eastAsia="ru-RU"/>
            </w:rPr>
          </w:pPr>
          <w:hyperlink w:anchor="_Toc452758029" w:history="1">
            <w:r w:rsidRPr="00677564">
              <w:rPr>
                <w:rStyle w:val="ad"/>
                <w:noProof/>
              </w:rPr>
              <w:t>4.2.1 Convolution слой</w:t>
            </w:r>
            <w:r>
              <w:rPr>
                <w:noProof/>
                <w:webHidden/>
              </w:rPr>
              <w:tab/>
            </w:r>
            <w:r>
              <w:rPr>
                <w:noProof/>
                <w:webHidden/>
              </w:rPr>
              <w:fldChar w:fldCharType="begin"/>
            </w:r>
            <w:r>
              <w:rPr>
                <w:noProof/>
                <w:webHidden/>
              </w:rPr>
              <w:instrText xml:space="preserve"> PAGEREF _Toc452758029 \h </w:instrText>
            </w:r>
            <w:r>
              <w:rPr>
                <w:noProof/>
                <w:webHidden/>
              </w:rPr>
            </w:r>
            <w:r>
              <w:rPr>
                <w:noProof/>
                <w:webHidden/>
              </w:rPr>
              <w:fldChar w:fldCharType="separate"/>
            </w:r>
            <w:r>
              <w:rPr>
                <w:noProof/>
                <w:webHidden/>
              </w:rPr>
              <w:t>22</w:t>
            </w:r>
            <w:r>
              <w:rPr>
                <w:noProof/>
                <w:webHidden/>
              </w:rPr>
              <w:fldChar w:fldCharType="end"/>
            </w:r>
          </w:hyperlink>
        </w:p>
        <w:p w:rsidR="00B12F55" w:rsidRDefault="00B12F55">
          <w:pPr>
            <w:pStyle w:val="31"/>
            <w:tabs>
              <w:tab w:val="left" w:pos="1540"/>
              <w:tab w:val="right" w:leader="dot" w:pos="9912"/>
            </w:tabs>
            <w:rPr>
              <w:rFonts w:asciiTheme="minorHAnsi" w:eastAsiaTheme="minorEastAsia" w:hAnsiTheme="minorHAnsi"/>
              <w:i w:val="0"/>
              <w:iCs w:val="0"/>
              <w:noProof/>
              <w:sz w:val="22"/>
              <w:szCs w:val="22"/>
              <w:lang w:eastAsia="ru-RU"/>
            </w:rPr>
          </w:pPr>
          <w:hyperlink w:anchor="_Toc452758030" w:history="1">
            <w:r w:rsidRPr="00677564">
              <w:rPr>
                <w:rStyle w:val="ad"/>
                <w:noProof/>
              </w:rPr>
              <w:t>4.2.2</w:t>
            </w:r>
            <w:r>
              <w:rPr>
                <w:rFonts w:asciiTheme="minorHAnsi" w:eastAsiaTheme="minorEastAsia" w:hAnsiTheme="minorHAnsi"/>
                <w:i w:val="0"/>
                <w:iCs w:val="0"/>
                <w:noProof/>
                <w:sz w:val="22"/>
                <w:szCs w:val="22"/>
                <w:lang w:eastAsia="ru-RU"/>
              </w:rPr>
              <w:tab/>
            </w:r>
            <w:r w:rsidRPr="00677564">
              <w:rPr>
                <w:rStyle w:val="ad"/>
                <w:noProof/>
              </w:rPr>
              <w:t>Pooling слой</w:t>
            </w:r>
            <w:r>
              <w:rPr>
                <w:noProof/>
                <w:webHidden/>
              </w:rPr>
              <w:tab/>
            </w:r>
            <w:r>
              <w:rPr>
                <w:noProof/>
                <w:webHidden/>
              </w:rPr>
              <w:fldChar w:fldCharType="begin"/>
            </w:r>
            <w:r>
              <w:rPr>
                <w:noProof/>
                <w:webHidden/>
              </w:rPr>
              <w:instrText xml:space="preserve"> PAGEREF _Toc452758030 \h </w:instrText>
            </w:r>
            <w:r>
              <w:rPr>
                <w:noProof/>
                <w:webHidden/>
              </w:rPr>
            </w:r>
            <w:r>
              <w:rPr>
                <w:noProof/>
                <w:webHidden/>
              </w:rPr>
              <w:fldChar w:fldCharType="separate"/>
            </w:r>
            <w:r>
              <w:rPr>
                <w:noProof/>
                <w:webHidden/>
              </w:rPr>
              <w:t>22</w:t>
            </w:r>
            <w:r>
              <w:rPr>
                <w:noProof/>
                <w:webHidden/>
              </w:rPr>
              <w:fldChar w:fldCharType="end"/>
            </w:r>
          </w:hyperlink>
        </w:p>
        <w:p w:rsidR="00B12F55" w:rsidRDefault="00B12F55">
          <w:pPr>
            <w:pStyle w:val="31"/>
            <w:tabs>
              <w:tab w:val="right" w:leader="dot" w:pos="9912"/>
            </w:tabs>
            <w:rPr>
              <w:rFonts w:asciiTheme="minorHAnsi" w:eastAsiaTheme="minorEastAsia" w:hAnsiTheme="minorHAnsi"/>
              <w:i w:val="0"/>
              <w:iCs w:val="0"/>
              <w:noProof/>
              <w:sz w:val="22"/>
              <w:szCs w:val="22"/>
              <w:lang w:eastAsia="ru-RU"/>
            </w:rPr>
          </w:pPr>
          <w:hyperlink w:anchor="_Toc452758031" w:history="1">
            <w:r w:rsidRPr="00677564">
              <w:rPr>
                <w:rStyle w:val="ad"/>
                <w:noProof/>
              </w:rPr>
              <w:t>4.2.3 Fully-connected</w:t>
            </w:r>
            <w:r>
              <w:rPr>
                <w:noProof/>
                <w:webHidden/>
              </w:rPr>
              <w:tab/>
            </w:r>
            <w:r>
              <w:rPr>
                <w:noProof/>
                <w:webHidden/>
              </w:rPr>
              <w:fldChar w:fldCharType="begin"/>
            </w:r>
            <w:r>
              <w:rPr>
                <w:noProof/>
                <w:webHidden/>
              </w:rPr>
              <w:instrText xml:space="preserve"> PAGEREF _Toc452758031 \h </w:instrText>
            </w:r>
            <w:r>
              <w:rPr>
                <w:noProof/>
                <w:webHidden/>
              </w:rPr>
            </w:r>
            <w:r>
              <w:rPr>
                <w:noProof/>
                <w:webHidden/>
              </w:rPr>
              <w:fldChar w:fldCharType="separate"/>
            </w:r>
            <w:r>
              <w:rPr>
                <w:noProof/>
                <w:webHidden/>
              </w:rPr>
              <w:t>23</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32" w:history="1">
            <w:r w:rsidRPr="00677564">
              <w:rPr>
                <w:rStyle w:val="ad"/>
                <w:noProof/>
              </w:rPr>
              <w:t>4.3 ПРИНЦИП ОБУЧЕНИЯ СВЕРТОЧНЫХ НЕЙРОННЫХ СЕТЕЙ ГРАДИЕНТНЫМИ МЕТОДАМИ</w:t>
            </w:r>
            <w:r>
              <w:rPr>
                <w:noProof/>
                <w:webHidden/>
              </w:rPr>
              <w:tab/>
            </w:r>
            <w:r>
              <w:rPr>
                <w:noProof/>
                <w:webHidden/>
              </w:rPr>
              <w:fldChar w:fldCharType="begin"/>
            </w:r>
            <w:r>
              <w:rPr>
                <w:noProof/>
                <w:webHidden/>
              </w:rPr>
              <w:instrText xml:space="preserve"> PAGEREF _Toc452758032 \h </w:instrText>
            </w:r>
            <w:r>
              <w:rPr>
                <w:noProof/>
                <w:webHidden/>
              </w:rPr>
            </w:r>
            <w:r>
              <w:rPr>
                <w:noProof/>
                <w:webHidden/>
              </w:rPr>
              <w:fldChar w:fldCharType="separate"/>
            </w:r>
            <w:r>
              <w:rPr>
                <w:noProof/>
                <w:webHidden/>
              </w:rPr>
              <w:t>24</w:t>
            </w:r>
            <w:r>
              <w:rPr>
                <w:noProof/>
                <w:webHidden/>
              </w:rPr>
              <w:fldChar w:fldCharType="end"/>
            </w:r>
          </w:hyperlink>
        </w:p>
        <w:p w:rsidR="00B12F55" w:rsidRDefault="00B12F55">
          <w:pPr>
            <w:pStyle w:val="31"/>
            <w:tabs>
              <w:tab w:val="right" w:leader="dot" w:pos="9912"/>
            </w:tabs>
            <w:rPr>
              <w:rFonts w:asciiTheme="minorHAnsi" w:eastAsiaTheme="minorEastAsia" w:hAnsiTheme="minorHAnsi"/>
              <w:i w:val="0"/>
              <w:iCs w:val="0"/>
              <w:noProof/>
              <w:sz w:val="22"/>
              <w:szCs w:val="22"/>
              <w:lang w:eastAsia="ru-RU"/>
            </w:rPr>
          </w:pPr>
          <w:hyperlink w:anchor="_Toc452758033" w:history="1">
            <w:r w:rsidRPr="00677564">
              <w:rPr>
                <w:rStyle w:val="ad"/>
                <w:noProof/>
              </w:rPr>
              <w:t>4.3.1 Вычисление ошибки</w:t>
            </w:r>
            <w:r>
              <w:rPr>
                <w:noProof/>
                <w:webHidden/>
              </w:rPr>
              <w:tab/>
            </w:r>
            <w:r>
              <w:rPr>
                <w:noProof/>
                <w:webHidden/>
              </w:rPr>
              <w:fldChar w:fldCharType="begin"/>
            </w:r>
            <w:r>
              <w:rPr>
                <w:noProof/>
                <w:webHidden/>
              </w:rPr>
              <w:instrText xml:space="preserve"> PAGEREF _Toc452758033 \h </w:instrText>
            </w:r>
            <w:r>
              <w:rPr>
                <w:noProof/>
                <w:webHidden/>
              </w:rPr>
            </w:r>
            <w:r>
              <w:rPr>
                <w:noProof/>
                <w:webHidden/>
              </w:rPr>
              <w:fldChar w:fldCharType="separate"/>
            </w:r>
            <w:r>
              <w:rPr>
                <w:noProof/>
                <w:webHidden/>
              </w:rPr>
              <w:t>24</w:t>
            </w:r>
            <w:r>
              <w:rPr>
                <w:noProof/>
                <w:webHidden/>
              </w:rPr>
              <w:fldChar w:fldCharType="end"/>
            </w:r>
          </w:hyperlink>
        </w:p>
        <w:p w:rsidR="00B12F55" w:rsidRDefault="00B12F55">
          <w:pPr>
            <w:pStyle w:val="31"/>
            <w:tabs>
              <w:tab w:val="right" w:leader="dot" w:pos="9912"/>
            </w:tabs>
            <w:rPr>
              <w:rFonts w:asciiTheme="minorHAnsi" w:eastAsiaTheme="minorEastAsia" w:hAnsiTheme="minorHAnsi"/>
              <w:i w:val="0"/>
              <w:iCs w:val="0"/>
              <w:noProof/>
              <w:sz w:val="22"/>
              <w:szCs w:val="22"/>
              <w:lang w:eastAsia="ru-RU"/>
            </w:rPr>
          </w:pPr>
          <w:hyperlink w:anchor="_Toc452758034" w:history="1">
            <w:r w:rsidRPr="00677564">
              <w:rPr>
                <w:rStyle w:val="ad"/>
                <w:noProof/>
              </w:rPr>
              <w:t>4.3.2 Вычисление градиента</w:t>
            </w:r>
            <w:r>
              <w:rPr>
                <w:noProof/>
                <w:webHidden/>
              </w:rPr>
              <w:tab/>
            </w:r>
            <w:r>
              <w:rPr>
                <w:noProof/>
                <w:webHidden/>
              </w:rPr>
              <w:fldChar w:fldCharType="begin"/>
            </w:r>
            <w:r>
              <w:rPr>
                <w:noProof/>
                <w:webHidden/>
              </w:rPr>
              <w:instrText xml:space="preserve"> PAGEREF _Toc452758034 \h </w:instrText>
            </w:r>
            <w:r>
              <w:rPr>
                <w:noProof/>
                <w:webHidden/>
              </w:rPr>
            </w:r>
            <w:r>
              <w:rPr>
                <w:noProof/>
                <w:webHidden/>
              </w:rPr>
              <w:fldChar w:fldCharType="separate"/>
            </w:r>
            <w:r>
              <w:rPr>
                <w:noProof/>
                <w:webHidden/>
              </w:rPr>
              <w:t>24</w:t>
            </w:r>
            <w:r>
              <w:rPr>
                <w:noProof/>
                <w:webHidden/>
              </w:rPr>
              <w:fldChar w:fldCharType="end"/>
            </w:r>
          </w:hyperlink>
        </w:p>
        <w:p w:rsidR="00B12F55" w:rsidRDefault="00B12F55">
          <w:pPr>
            <w:pStyle w:val="11"/>
            <w:tabs>
              <w:tab w:val="left" w:pos="880"/>
              <w:tab w:val="right" w:leader="dot" w:pos="9912"/>
            </w:tabs>
            <w:rPr>
              <w:rFonts w:asciiTheme="minorHAnsi" w:eastAsiaTheme="minorEastAsia" w:hAnsiTheme="minorHAnsi"/>
              <w:b w:val="0"/>
              <w:bCs w:val="0"/>
              <w:caps w:val="0"/>
              <w:noProof/>
              <w:sz w:val="22"/>
              <w:szCs w:val="22"/>
              <w:lang w:eastAsia="ru-RU"/>
            </w:rPr>
          </w:pPr>
          <w:hyperlink w:anchor="_Toc452758035" w:history="1">
            <w:r w:rsidRPr="00677564">
              <w:rPr>
                <w:rStyle w:val="ad"/>
                <w:noProof/>
              </w:rPr>
              <w:t>5.</w:t>
            </w:r>
            <w:r>
              <w:rPr>
                <w:rFonts w:asciiTheme="minorHAnsi" w:eastAsiaTheme="minorEastAsia" w:hAnsiTheme="minorHAnsi"/>
                <w:b w:val="0"/>
                <w:bCs w:val="0"/>
                <w:caps w:val="0"/>
                <w:noProof/>
                <w:sz w:val="22"/>
                <w:szCs w:val="22"/>
                <w:lang w:eastAsia="ru-RU"/>
              </w:rPr>
              <w:tab/>
            </w:r>
            <w:r w:rsidRPr="00677564">
              <w:rPr>
                <w:rStyle w:val="ad"/>
                <w:noProof/>
              </w:rPr>
              <w:t>МЕТОДЫ ПРИМЕНЯЕМЫЕ ПРИ ОБУЧЕНИИ</w:t>
            </w:r>
            <w:r>
              <w:rPr>
                <w:noProof/>
                <w:webHidden/>
              </w:rPr>
              <w:tab/>
            </w:r>
            <w:r>
              <w:rPr>
                <w:noProof/>
                <w:webHidden/>
              </w:rPr>
              <w:fldChar w:fldCharType="begin"/>
            </w:r>
            <w:r>
              <w:rPr>
                <w:noProof/>
                <w:webHidden/>
              </w:rPr>
              <w:instrText xml:space="preserve"> PAGEREF _Toc452758035 \h </w:instrText>
            </w:r>
            <w:r>
              <w:rPr>
                <w:noProof/>
                <w:webHidden/>
              </w:rPr>
            </w:r>
            <w:r>
              <w:rPr>
                <w:noProof/>
                <w:webHidden/>
              </w:rPr>
              <w:fldChar w:fldCharType="separate"/>
            </w:r>
            <w:r>
              <w:rPr>
                <w:noProof/>
                <w:webHidden/>
              </w:rPr>
              <w:t>26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36" w:history="1">
            <w:r w:rsidRPr="00677564">
              <w:rPr>
                <w:rStyle w:val="ad"/>
                <w:noProof/>
              </w:rPr>
              <w:t>5.1 Обучение на GPU</w:t>
            </w:r>
            <w:r>
              <w:rPr>
                <w:noProof/>
                <w:webHidden/>
              </w:rPr>
              <w:tab/>
            </w:r>
            <w:r>
              <w:rPr>
                <w:noProof/>
                <w:webHidden/>
              </w:rPr>
              <w:fldChar w:fldCharType="begin"/>
            </w:r>
            <w:r>
              <w:rPr>
                <w:noProof/>
                <w:webHidden/>
              </w:rPr>
              <w:instrText xml:space="preserve"> PAGEREF _Toc452758036 \h </w:instrText>
            </w:r>
            <w:r>
              <w:rPr>
                <w:noProof/>
                <w:webHidden/>
              </w:rPr>
            </w:r>
            <w:r>
              <w:rPr>
                <w:noProof/>
                <w:webHidden/>
              </w:rPr>
              <w:fldChar w:fldCharType="separate"/>
            </w:r>
            <w:r>
              <w:rPr>
                <w:noProof/>
                <w:webHidden/>
              </w:rPr>
              <w:t>26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37" w:history="1">
            <w:r w:rsidRPr="00677564">
              <w:rPr>
                <w:rStyle w:val="ad"/>
                <w:noProof/>
              </w:rPr>
              <w:t>5.2 Увеличение тренировочной выборки</w:t>
            </w:r>
            <w:r>
              <w:rPr>
                <w:noProof/>
                <w:webHidden/>
              </w:rPr>
              <w:tab/>
            </w:r>
            <w:r>
              <w:rPr>
                <w:noProof/>
                <w:webHidden/>
              </w:rPr>
              <w:fldChar w:fldCharType="begin"/>
            </w:r>
            <w:r>
              <w:rPr>
                <w:noProof/>
                <w:webHidden/>
              </w:rPr>
              <w:instrText xml:space="preserve"> PAGEREF _Toc452758037 \h </w:instrText>
            </w:r>
            <w:r>
              <w:rPr>
                <w:noProof/>
                <w:webHidden/>
              </w:rPr>
            </w:r>
            <w:r>
              <w:rPr>
                <w:noProof/>
                <w:webHidden/>
              </w:rPr>
              <w:fldChar w:fldCharType="separate"/>
            </w:r>
            <w:r>
              <w:rPr>
                <w:noProof/>
                <w:webHidden/>
              </w:rPr>
              <w:t>26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38" w:history="1">
            <w:r w:rsidRPr="00677564">
              <w:rPr>
                <w:rStyle w:val="ad"/>
                <w:noProof/>
              </w:rPr>
              <w:t>5.3 Предотвращение переобучения</w:t>
            </w:r>
            <w:r>
              <w:rPr>
                <w:noProof/>
                <w:webHidden/>
              </w:rPr>
              <w:tab/>
            </w:r>
            <w:r>
              <w:rPr>
                <w:noProof/>
                <w:webHidden/>
              </w:rPr>
              <w:fldChar w:fldCharType="begin"/>
            </w:r>
            <w:r>
              <w:rPr>
                <w:noProof/>
                <w:webHidden/>
              </w:rPr>
              <w:instrText xml:space="preserve"> PAGEREF _Toc452758038 \h </w:instrText>
            </w:r>
            <w:r>
              <w:rPr>
                <w:noProof/>
                <w:webHidden/>
              </w:rPr>
            </w:r>
            <w:r>
              <w:rPr>
                <w:noProof/>
                <w:webHidden/>
              </w:rPr>
              <w:fldChar w:fldCharType="separate"/>
            </w:r>
            <w:r>
              <w:rPr>
                <w:noProof/>
                <w:webHidden/>
              </w:rPr>
              <w:t>26</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39" w:history="1">
            <w:r w:rsidRPr="00677564">
              <w:rPr>
                <w:rStyle w:val="ad"/>
                <w:noProof/>
              </w:rPr>
              <w:t>5.4 Dropout</w:t>
            </w:r>
            <w:r>
              <w:rPr>
                <w:noProof/>
                <w:webHidden/>
              </w:rPr>
              <w:tab/>
            </w:r>
            <w:r>
              <w:rPr>
                <w:noProof/>
                <w:webHidden/>
              </w:rPr>
              <w:fldChar w:fldCharType="begin"/>
            </w:r>
            <w:r>
              <w:rPr>
                <w:noProof/>
                <w:webHidden/>
              </w:rPr>
              <w:instrText xml:space="preserve"> PAGEREF _Toc452758039 \h </w:instrText>
            </w:r>
            <w:r>
              <w:rPr>
                <w:noProof/>
                <w:webHidden/>
              </w:rPr>
            </w:r>
            <w:r>
              <w:rPr>
                <w:noProof/>
                <w:webHidden/>
              </w:rPr>
              <w:fldChar w:fldCharType="separate"/>
            </w:r>
            <w:r>
              <w:rPr>
                <w:noProof/>
                <w:webHidden/>
              </w:rPr>
              <w:t>27</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40" w:history="1">
            <w:r w:rsidRPr="00677564">
              <w:rPr>
                <w:rStyle w:val="ad"/>
                <w:noProof/>
              </w:rPr>
              <w:t>5.5 Перемешивание обучающих примеров</w:t>
            </w:r>
            <w:r>
              <w:rPr>
                <w:noProof/>
                <w:webHidden/>
              </w:rPr>
              <w:tab/>
            </w:r>
            <w:r>
              <w:rPr>
                <w:noProof/>
                <w:webHidden/>
              </w:rPr>
              <w:fldChar w:fldCharType="begin"/>
            </w:r>
            <w:r>
              <w:rPr>
                <w:noProof/>
                <w:webHidden/>
              </w:rPr>
              <w:instrText xml:space="preserve"> PAGEREF _Toc452758040 \h </w:instrText>
            </w:r>
            <w:r>
              <w:rPr>
                <w:noProof/>
                <w:webHidden/>
              </w:rPr>
            </w:r>
            <w:r>
              <w:rPr>
                <w:noProof/>
                <w:webHidden/>
              </w:rPr>
              <w:fldChar w:fldCharType="separate"/>
            </w:r>
            <w:r>
              <w:rPr>
                <w:noProof/>
                <w:webHidden/>
              </w:rPr>
              <w:t>28</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41" w:history="1">
            <w:r w:rsidRPr="00677564">
              <w:rPr>
                <w:rStyle w:val="ad"/>
                <w:noProof/>
              </w:rPr>
              <w:t>5.6 Паралич сети</w:t>
            </w:r>
            <w:r>
              <w:rPr>
                <w:noProof/>
                <w:webHidden/>
              </w:rPr>
              <w:tab/>
            </w:r>
            <w:r>
              <w:rPr>
                <w:noProof/>
                <w:webHidden/>
              </w:rPr>
              <w:fldChar w:fldCharType="begin"/>
            </w:r>
            <w:r>
              <w:rPr>
                <w:noProof/>
                <w:webHidden/>
              </w:rPr>
              <w:instrText xml:space="preserve"> PAGEREF _Toc452758041 \h </w:instrText>
            </w:r>
            <w:r>
              <w:rPr>
                <w:noProof/>
                <w:webHidden/>
              </w:rPr>
            </w:r>
            <w:r>
              <w:rPr>
                <w:noProof/>
                <w:webHidden/>
              </w:rPr>
              <w:fldChar w:fldCharType="separate"/>
            </w:r>
            <w:r>
              <w:rPr>
                <w:noProof/>
                <w:webHidden/>
              </w:rPr>
              <w:t>28</w:t>
            </w:r>
            <w:r>
              <w:rPr>
                <w:noProof/>
                <w:webHidden/>
              </w:rPr>
              <w:fldChar w:fldCharType="end"/>
            </w:r>
          </w:hyperlink>
        </w:p>
        <w:p w:rsidR="00B12F55" w:rsidRDefault="00B12F55">
          <w:pPr>
            <w:pStyle w:val="11"/>
            <w:tabs>
              <w:tab w:val="right" w:leader="dot" w:pos="9912"/>
            </w:tabs>
            <w:rPr>
              <w:rFonts w:asciiTheme="minorHAnsi" w:eastAsiaTheme="minorEastAsia" w:hAnsiTheme="minorHAnsi"/>
              <w:b w:val="0"/>
              <w:bCs w:val="0"/>
              <w:caps w:val="0"/>
              <w:noProof/>
              <w:sz w:val="22"/>
              <w:szCs w:val="22"/>
              <w:lang w:eastAsia="ru-RU"/>
            </w:rPr>
          </w:pPr>
          <w:hyperlink w:anchor="_Toc452758042" w:history="1">
            <w:r w:rsidRPr="00677564">
              <w:rPr>
                <w:rStyle w:val="ad"/>
                <w:noProof/>
              </w:rPr>
              <w:t>6. АРХИТЕКТУРА СВЕРТОЧНОЙ НЕЙРОННОЙ СЕТИ В ДАННОЙ РАБОТЕ</w:t>
            </w:r>
            <w:r>
              <w:rPr>
                <w:noProof/>
                <w:webHidden/>
              </w:rPr>
              <w:tab/>
            </w:r>
            <w:r>
              <w:rPr>
                <w:noProof/>
                <w:webHidden/>
              </w:rPr>
              <w:fldChar w:fldCharType="begin"/>
            </w:r>
            <w:r>
              <w:rPr>
                <w:noProof/>
                <w:webHidden/>
              </w:rPr>
              <w:instrText xml:space="preserve"> PAGEREF _Toc452758042 \h </w:instrText>
            </w:r>
            <w:r>
              <w:rPr>
                <w:noProof/>
                <w:webHidden/>
              </w:rPr>
            </w:r>
            <w:r>
              <w:rPr>
                <w:noProof/>
                <w:webHidden/>
              </w:rPr>
              <w:fldChar w:fldCharType="separate"/>
            </w:r>
            <w:r>
              <w:rPr>
                <w:noProof/>
                <w:webHidden/>
              </w:rPr>
              <w:t>29</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43" w:history="1">
            <w:r w:rsidRPr="00677564">
              <w:rPr>
                <w:rStyle w:val="ad"/>
                <w:noProof/>
                <w:shd w:val="clear" w:color="auto" w:fill="FFFFFF"/>
              </w:rPr>
              <w:t>6.1 Общая струтктура</w:t>
            </w:r>
            <w:r>
              <w:rPr>
                <w:noProof/>
                <w:webHidden/>
              </w:rPr>
              <w:tab/>
            </w:r>
            <w:r>
              <w:rPr>
                <w:noProof/>
                <w:webHidden/>
              </w:rPr>
              <w:fldChar w:fldCharType="begin"/>
            </w:r>
            <w:r>
              <w:rPr>
                <w:noProof/>
                <w:webHidden/>
              </w:rPr>
              <w:instrText xml:space="preserve"> PAGEREF _Toc452758043 \h </w:instrText>
            </w:r>
            <w:r>
              <w:rPr>
                <w:noProof/>
                <w:webHidden/>
              </w:rPr>
            </w:r>
            <w:r>
              <w:rPr>
                <w:noProof/>
                <w:webHidden/>
              </w:rPr>
              <w:fldChar w:fldCharType="separate"/>
            </w:r>
            <w:r>
              <w:rPr>
                <w:noProof/>
                <w:webHidden/>
              </w:rPr>
              <w:t>29</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44" w:history="1">
            <w:r w:rsidRPr="00677564">
              <w:rPr>
                <w:rStyle w:val="ad"/>
                <w:noProof/>
              </w:rPr>
              <w:t>6.2 Подробности архитектуры</w:t>
            </w:r>
            <w:r>
              <w:rPr>
                <w:noProof/>
                <w:webHidden/>
              </w:rPr>
              <w:tab/>
            </w:r>
            <w:r>
              <w:rPr>
                <w:noProof/>
                <w:webHidden/>
              </w:rPr>
              <w:fldChar w:fldCharType="begin"/>
            </w:r>
            <w:r>
              <w:rPr>
                <w:noProof/>
                <w:webHidden/>
              </w:rPr>
              <w:instrText xml:space="preserve"> PAGEREF _Toc452758044 \h </w:instrText>
            </w:r>
            <w:r>
              <w:rPr>
                <w:noProof/>
                <w:webHidden/>
              </w:rPr>
            </w:r>
            <w:r>
              <w:rPr>
                <w:noProof/>
                <w:webHidden/>
              </w:rPr>
              <w:fldChar w:fldCharType="separate"/>
            </w:r>
            <w:r>
              <w:rPr>
                <w:noProof/>
                <w:webHidden/>
              </w:rPr>
              <w:t>29</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45" w:history="1">
            <w:r w:rsidRPr="00677564">
              <w:rPr>
                <w:rStyle w:val="ad"/>
                <w:noProof/>
              </w:rPr>
              <w:t>6.3 Количество выходов, при заданной архитектуре</w:t>
            </w:r>
            <w:r>
              <w:rPr>
                <w:noProof/>
                <w:webHidden/>
              </w:rPr>
              <w:tab/>
            </w:r>
            <w:r>
              <w:rPr>
                <w:noProof/>
                <w:webHidden/>
              </w:rPr>
              <w:fldChar w:fldCharType="begin"/>
            </w:r>
            <w:r>
              <w:rPr>
                <w:noProof/>
                <w:webHidden/>
              </w:rPr>
              <w:instrText xml:space="preserve"> PAGEREF _Toc452758045 \h </w:instrText>
            </w:r>
            <w:r>
              <w:rPr>
                <w:noProof/>
                <w:webHidden/>
              </w:rPr>
            </w:r>
            <w:r>
              <w:rPr>
                <w:noProof/>
                <w:webHidden/>
              </w:rPr>
              <w:fldChar w:fldCharType="separate"/>
            </w:r>
            <w:r>
              <w:rPr>
                <w:noProof/>
                <w:webHidden/>
              </w:rPr>
              <w:t>30</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46" w:history="1">
            <w:r w:rsidRPr="00677564">
              <w:rPr>
                <w:rStyle w:val="ad"/>
                <w:noProof/>
              </w:rPr>
              <w:t>6.4 Количество настраиваемых весов, при заданной архитектуре</w:t>
            </w:r>
            <w:r>
              <w:rPr>
                <w:noProof/>
                <w:webHidden/>
              </w:rPr>
              <w:tab/>
            </w:r>
            <w:r>
              <w:rPr>
                <w:noProof/>
                <w:webHidden/>
              </w:rPr>
              <w:fldChar w:fldCharType="begin"/>
            </w:r>
            <w:r>
              <w:rPr>
                <w:noProof/>
                <w:webHidden/>
              </w:rPr>
              <w:instrText xml:space="preserve"> PAGEREF _Toc452758046 \h </w:instrText>
            </w:r>
            <w:r>
              <w:rPr>
                <w:noProof/>
                <w:webHidden/>
              </w:rPr>
            </w:r>
            <w:r>
              <w:rPr>
                <w:noProof/>
                <w:webHidden/>
              </w:rPr>
              <w:fldChar w:fldCharType="separate"/>
            </w:r>
            <w:r>
              <w:rPr>
                <w:noProof/>
                <w:webHidden/>
              </w:rPr>
              <w:t>30</w:t>
            </w:r>
            <w:r>
              <w:rPr>
                <w:noProof/>
                <w:webHidden/>
              </w:rPr>
              <w:fldChar w:fldCharType="end"/>
            </w:r>
          </w:hyperlink>
        </w:p>
        <w:p w:rsidR="00B12F55" w:rsidRDefault="00B12F55">
          <w:pPr>
            <w:pStyle w:val="11"/>
            <w:tabs>
              <w:tab w:val="left" w:pos="880"/>
              <w:tab w:val="right" w:leader="dot" w:pos="9912"/>
            </w:tabs>
            <w:rPr>
              <w:rFonts w:asciiTheme="minorHAnsi" w:eastAsiaTheme="minorEastAsia" w:hAnsiTheme="minorHAnsi"/>
              <w:b w:val="0"/>
              <w:bCs w:val="0"/>
              <w:caps w:val="0"/>
              <w:noProof/>
              <w:sz w:val="22"/>
              <w:szCs w:val="22"/>
              <w:lang w:eastAsia="ru-RU"/>
            </w:rPr>
          </w:pPr>
          <w:hyperlink w:anchor="_Toc452758047" w:history="1">
            <w:r w:rsidRPr="00677564">
              <w:rPr>
                <w:rStyle w:val="ad"/>
                <w:noProof/>
              </w:rPr>
              <w:t>7.</w:t>
            </w:r>
            <w:r>
              <w:rPr>
                <w:rFonts w:asciiTheme="minorHAnsi" w:eastAsiaTheme="minorEastAsia" w:hAnsiTheme="minorHAnsi"/>
                <w:b w:val="0"/>
                <w:bCs w:val="0"/>
                <w:caps w:val="0"/>
                <w:noProof/>
                <w:sz w:val="22"/>
                <w:szCs w:val="22"/>
                <w:lang w:eastAsia="ru-RU"/>
              </w:rPr>
              <w:tab/>
            </w:r>
            <w:r w:rsidRPr="00677564">
              <w:rPr>
                <w:rStyle w:val="ad"/>
                <w:noProof/>
              </w:rPr>
              <w:t>РЕЗУЛЬТАТЫ</w:t>
            </w:r>
            <w:r>
              <w:rPr>
                <w:noProof/>
                <w:webHidden/>
              </w:rPr>
              <w:tab/>
            </w:r>
            <w:r>
              <w:rPr>
                <w:noProof/>
                <w:webHidden/>
              </w:rPr>
              <w:fldChar w:fldCharType="begin"/>
            </w:r>
            <w:r>
              <w:rPr>
                <w:noProof/>
                <w:webHidden/>
              </w:rPr>
              <w:instrText xml:space="preserve"> PAGEREF _Toc452758047 \h </w:instrText>
            </w:r>
            <w:r>
              <w:rPr>
                <w:noProof/>
                <w:webHidden/>
              </w:rPr>
            </w:r>
            <w:r>
              <w:rPr>
                <w:noProof/>
                <w:webHidden/>
              </w:rPr>
              <w:fldChar w:fldCharType="separate"/>
            </w:r>
            <w:r>
              <w:rPr>
                <w:noProof/>
                <w:webHidden/>
              </w:rPr>
              <w:t>31</w:t>
            </w:r>
            <w:r>
              <w:rPr>
                <w:noProof/>
                <w:webHidden/>
              </w:rPr>
              <w:fldChar w:fldCharType="end"/>
            </w:r>
          </w:hyperlink>
        </w:p>
        <w:p w:rsidR="00B12F55" w:rsidRDefault="00B12F55">
          <w:pPr>
            <w:pStyle w:val="11"/>
            <w:tabs>
              <w:tab w:val="right" w:leader="dot" w:pos="9912"/>
            </w:tabs>
            <w:rPr>
              <w:rFonts w:asciiTheme="minorHAnsi" w:eastAsiaTheme="minorEastAsia" w:hAnsiTheme="minorHAnsi"/>
              <w:b w:val="0"/>
              <w:bCs w:val="0"/>
              <w:caps w:val="0"/>
              <w:noProof/>
              <w:sz w:val="22"/>
              <w:szCs w:val="22"/>
              <w:lang w:eastAsia="ru-RU"/>
            </w:rPr>
          </w:pPr>
          <w:hyperlink w:anchor="_Toc452758048" w:history="1">
            <w:r w:rsidRPr="00677564">
              <w:rPr>
                <w:rStyle w:val="ad"/>
                <w:noProof/>
              </w:rPr>
              <w:t>ЗАКЛЮЧЕНИЕ</w:t>
            </w:r>
            <w:r>
              <w:rPr>
                <w:noProof/>
                <w:webHidden/>
              </w:rPr>
              <w:tab/>
            </w:r>
            <w:r>
              <w:rPr>
                <w:noProof/>
                <w:webHidden/>
              </w:rPr>
              <w:fldChar w:fldCharType="begin"/>
            </w:r>
            <w:r>
              <w:rPr>
                <w:noProof/>
                <w:webHidden/>
              </w:rPr>
              <w:instrText xml:space="preserve"> PAGEREF _Toc452758048 \h </w:instrText>
            </w:r>
            <w:r>
              <w:rPr>
                <w:noProof/>
                <w:webHidden/>
              </w:rPr>
            </w:r>
            <w:r>
              <w:rPr>
                <w:noProof/>
                <w:webHidden/>
              </w:rPr>
              <w:fldChar w:fldCharType="separate"/>
            </w:r>
            <w:r>
              <w:rPr>
                <w:noProof/>
                <w:webHidden/>
              </w:rPr>
              <w:t>32</w:t>
            </w:r>
            <w:r>
              <w:rPr>
                <w:noProof/>
                <w:webHidden/>
              </w:rPr>
              <w:fldChar w:fldCharType="end"/>
            </w:r>
          </w:hyperlink>
        </w:p>
        <w:p w:rsidR="00B12F55" w:rsidRDefault="00B12F55">
          <w:pPr>
            <w:pStyle w:val="11"/>
            <w:tabs>
              <w:tab w:val="right" w:leader="dot" w:pos="9912"/>
            </w:tabs>
            <w:rPr>
              <w:rFonts w:asciiTheme="minorHAnsi" w:eastAsiaTheme="minorEastAsia" w:hAnsiTheme="minorHAnsi"/>
              <w:b w:val="0"/>
              <w:bCs w:val="0"/>
              <w:caps w:val="0"/>
              <w:noProof/>
              <w:sz w:val="22"/>
              <w:szCs w:val="22"/>
              <w:lang w:eastAsia="ru-RU"/>
            </w:rPr>
          </w:pPr>
          <w:hyperlink w:anchor="_Toc452758049" w:history="1">
            <w:r w:rsidRPr="00677564">
              <w:rPr>
                <w:rStyle w:val="ad"/>
                <w:noProof/>
              </w:rPr>
              <w:t>ЛИТЕРАТУРА</w:t>
            </w:r>
            <w:r>
              <w:rPr>
                <w:noProof/>
                <w:webHidden/>
              </w:rPr>
              <w:tab/>
            </w:r>
            <w:r>
              <w:rPr>
                <w:noProof/>
                <w:webHidden/>
              </w:rPr>
              <w:fldChar w:fldCharType="begin"/>
            </w:r>
            <w:r>
              <w:rPr>
                <w:noProof/>
                <w:webHidden/>
              </w:rPr>
              <w:instrText xml:space="preserve"> PAGEREF _Toc452758049 \h </w:instrText>
            </w:r>
            <w:r>
              <w:rPr>
                <w:noProof/>
                <w:webHidden/>
              </w:rPr>
            </w:r>
            <w:r>
              <w:rPr>
                <w:noProof/>
                <w:webHidden/>
              </w:rPr>
              <w:fldChar w:fldCharType="separate"/>
            </w:r>
            <w:r>
              <w:rPr>
                <w:noProof/>
                <w:webHidden/>
              </w:rPr>
              <w:t>33</w:t>
            </w:r>
            <w:r>
              <w:rPr>
                <w:noProof/>
                <w:webHidden/>
              </w:rPr>
              <w:fldChar w:fldCharType="end"/>
            </w:r>
          </w:hyperlink>
        </w:p>
        <w:p w:rsidR="00B12F55" w:rsidRDefault="00B12F55">
          <w:pPr>
            <w:pStyle w:val="11"/>
            <w:tabs>
              <w:tab w:val="right" w:leader="dot" w:pos="9912"/>
            </w:tabs>
            <w:rPr>
              <w:rFonts w:asciiTheme="minorHAnsi" w:eastAsiaTheme="minorEastAsia" w:hAnsiTheme="minorHAnsi"/>
              <w:b w:val="0"/>
              <w:bCs w:val="0"/>
              <w:caps w:val="0"/>
              <w:noProof/>
              <w:sz w:val="22"/>
              <w:szCs w:val="22"/>
              <w:lang w:eastAsia="ru-RU"/>
            </w:rPr>
          </w:pPr>
          <w:hyperlink w:anchor="_Toc452758050" w:history="1">
            <w:r w:rsidRPr="00677564">
              <w:rPr>
                <w:rStyle w:val="ad"/>
                <w:noProof/>
              </w:rPr>
              <w:t>ПРИЛОЖЕНИЕ</w:t>
            </w:r>
            <w:r>
              <w:rPr>
                <w:noProof/>
                <w:webHidden/>
              </w:rPr>
              <w:tab/>
            </w:r>
            <w:r>
              <w:rPr>
                <w:noProof/>
                <w:webHidden/>
              </w:rPr>
              <w:fldChar w:fldCharType="begin"/>
            </w:r>
            <w:r>
              <w:rPr>
                <w:noProof/>
                <w:webHidden/>
              </w:rPr>
              <w:instrText xml:space="preserve"> PAGEREF _Toc452758050 \h </w:instrText>
            </w:r>
            <w:r>
              <w:rPr>
                <w:noProof/>
                <w:webHidden/>
              </w:rPr>
            </w:r>
            <w:r>
              <w:rPr>
                <w:noProof/>
                <w:webHidden/>
              </w:rPr>
              <w:fldChar w:fldCharType="separate"/>
            </w:r>
            <w:r>
              <w:rPr>
                <w:noProof/>
                <w:webHidden/>
              </w:rPr>
              <w:t>34</w:t>
            </w:r>
            <w:r>
              <w:rPr>
                <w:noProof/>
                <w:webHidden/>
              </w:rPr>
              <w:fldChar w:fldCharType="end"/>
            </w:r>
          </w:hyperlink>
        </w:p>
        <w:p w:rsidR="00B12F55" w:rsidRDefault="00B12F55">
          <w:pPr>
            <w:pStyle w:val="21"/>
            <w:tabs>
              <w:tab w:val="right" w:leader="dot" w:pos="9912"/>
            </w:tabs>
            <w:rPr>
              <w:rFonts w:asciiTheme="minorHAnsi" w:eastAsiaTheme="minorEastAsia" w:hAnsiTheme="minorHAnsi"/>
              <w:smallCaps w:val="0"/>
              <w:noProof/>
              <w:sz w:val="22"/>
              <w:szCs w:val="22"/>
              <w:lang w:eastAsia="ru-RU"/>
            </w:rPr>
          </w:pPr>
          <w:hyperlink w:anchor="_Toc452758051" w:history="1">
            <w:r w:rsidRPr="00677564">
              <w:rPr>
                <w:rStyle w:val="ad"/>
                <w:rFonts w:eastAsia="Times New Roman"/>
                <w:noProof/>
                <w:lang w:eastAsia="ru-RU"/>
              </w:rPr>
              <w:t xml:space="preserve">Текст программы на языке </w:t>
            </w:r>
            <w:r w:rsidRPr="00677564">
              <w:rPr>
                <w:rStyle w:val="ad"/>
                <w:rFonts w:eastAsia="Times New Roman"/>
                <w:noProof/>
                <w:lang w:val="en-US" w:eastAsia="ru-RU"/>
              </w:rPr>
              <w:t>python</w:t>
            </w:r>
            <w:r>
              <w:rPr>
                <w:noProof/>
                <w:webHidden/>
              </w:rPr>
              <w:tab/>
            </w:r>
            <w:r>
              <w:rPr>
                <w:noProof/>
                <w:webHidden/>
              </w:rPr>
              <w:fldChar w:fldCharType="begin"/>
            </w:r>
            <w:r>
              <w:rPr>
                <w:noProof/>
                <w:webHidden/>
              </w:rPr>
              <w:instrText xml:space="preserve"> PAGEREF _Toc452758051 \h </w:instrText>
            </w:r>
            <w:r>
              <w:rPr>
                <w:noProof/>
                <w:webHidden/>
              </w:rPr>
            </w:r>
            <w:r>
              <w:rPr>
                <w:noProof/>
                <w:webHidden/>
              </w:rPr>
              <w:fldChar w:fldCharType="separate"/>
            </w:r>
            <w:r>
              <w:rPr>
                <w:noProof/>
                <w:webHidden/>
              </w:rPr>
              <w:t>34</w:t>
            </w:r>
            <w:r>
              <w:rPr>
                <w:noProof/>
                <w:webHidden/>
              </w:rPr>
              <w:fldChar w:fldCharType="end"/>
            </w:r>
          </w:hyperlink>
        </w:p>
        <w:p w:rsidR="00860DAE" w:rsidRPr="002F01BB" w:rsidRDefault="00A3787A" w:rsidP="00F255B6">
          <w:pPr>
            <w:rPr>
              <w:rFonts w:cs="Times New Roman"/>
              <w:szCs w:val="28"/>
            </w:rPr>
          </w:pPr>
          <w:r w:rsidRPr="0020246A">
            <w:rPr>
              <w:rFonts w:cs="Times New Roman"/>
              <w:bCs/>
              <w:caps/>
              <w:szCs w:val="28"/>
            </w:rPr>
            <w:fldChar w:fldCharType="end"/>
          </w:r>
        </w:p>
      </w:sdtContent>
    </w:sdt>
    <w:p w:rsidR="002F01BB" w:rsidRDefault="002F01BB"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B12F55" w:rsidRDefault="00B12F55" w:rsidP="00F255B6">
      <w:pPr>
        <w:rPr>
          <w:rFonts w:cs="Times New Roman"/>
          <w:szCs w:val="32"/>
        </w:rPr>
      </w:pPr>
    </w:p>
    <w:p w:rsidR="001F7258" w:rsidRPr="00DC0556" w:rsidRDefault="001F7258" w:rsidP="00F255B6">
      <w:pPr>
        <w:rPr>
          <w:rFonts w:eastAsiaTheme="majorEastAsia" w:cs="Times New Roman"/>
          <w:bCs/>
          <w:sz w:val="32"/>
          <w:szCs w:val="32"/>
        </w:rPr>
      </w:pPr>
      <w:r w:rsidRPr="00DC0556">
        <w:rPr>
          <w:rFonts w:cs="Times New Roman"/>
          <w:szCs w:val="32"/>
        </w:rPr>
        <w:br w:type="page"/>
      </w:r>
    </w:p>
    <w:p w:rsidR="0049273B" w:rsidRPr="00DC0556" w:rsidRDefault="0076078F" w:rsidP="00F255B6">
      <w:pPr>
        <w:pStyle w:val="111"/>
        <w:spacing w:line="240" w:lineRule="auto"/>
      </w:pPr>
      <w:bookmarkStart w:id="0" w:name="_Toc452758012"/>
      <w:r w:rsidRPr="00DC0556">
        <w:lastRenderedPageBreak/>
        <w:t>ВВЕДЕНИЕ</w:t>
      </w:r>
      <w:bookmarkEnd w:id="0"/>
    </w:p>
    <w:p w:rsidR="00861CAB" w:rsidRDefault="000C3493" w:rsidP="00F255B6">
      <w:pPr>
        <w:ind w:firstLine="426"/>
        <w:rPr>
          <w:rFonts w:cs="Times New Roman"/>
          <w:szCs w:val="28"/>
        </w:rPr>
      </w:pPr>
      <w:r w:rsidRPr="00DC0556">
        <w:rPr>
          <w:rFonts w:cs="Times New Roman"/>
          <w:szCs w:val="28"/>
        </w:rPr>
        <w:t>Искусственные н</w:t>
      </w:r>
      <w:r w:rsidR="000E4EAA" w:rsidRPr="00DC0556">
        <w:rPr>
          <w:rFonts w:cs="Times New Roman"/>
          <w:szCs w:val="28"/>
        </w:rPr>
        <w:t>ейронные сети в настоящее время получили широкое распространение в различных сферах человеческой деятельности</w:t>
      </w:r>
      <w:r w:rsidR="002C7A54" w:rsidRPr="00DC0556">
        <w:rPr>
          <w:rFonts w:cs="Times New Roman"/>
          <w:szCs w:val="28"/>
        </w:rPr>
        <w:t>, таких как</w:t>
      </w:r>
      <w:r w:rsidR="0088594B" w:rsidRPr="00DC0556">
        <w:rPr>
          <w:rFonts w:cs="Times New Roman"/>
          <w:szCs w:val="28"/>
        </w:rPr>
        <w:t xml:space="preserve"> распознавание и классификация образов, прогнозирование, управление</w:t>
      </w:r>
      <w:r w:rsidR="000E4EAA" w:rsidRPr="00DC0556">
        <w:rPr>
          <w:rFonts w:cs="Times New Roman"/>
          <w:szCs w:val="28"/>
        </w:rPr>
        <w:t>.</w:t>
      </w:r>
      <w:r w:rsidR="00AE3FE7" w:rsidRPr="00DC0556">
        <w:rPr>
          <w:rFonts w:cs="Times New Roman"/>
          <w:szCs w:val="28"/>
        </w:rPr>
        <w:t xml:space="preserve"> Пример конкретных задач – </w:t>
      </w:r>
      <w:r w:rsidR="00533542">
        <w:rPr>
          <w:rFonts w:cs="Times New Roman"/>
          <w:szCs w:val="28"/>
        </w:rPr>
        <w:t>автоматическое управление автомобилем</w:t>
      </w:r>
      <w:r w:rsidR="00AE3FE7" w:rsidRPr="00DC0556">
        <w:rPr>
          <w:rFonts w:cs="Times New Roman"/>
          <w:szCs w:val="28"/>
        </w:rPr>
        <w:t>, распознавание изображений, речи, текстовые чат боты.</w:t>
      </w:r>
      <w:r w:rsidR="000E4EAA" w:rsidRPr="00DC0556">
        <w:rPr>
          <w:rFonts w:cs="Times New Roman"/>
          <w:szCs w:val="28"/>
        </w:rPr>
        <w:t xml:space="preserve"> </w:t>
      </w:r>
      <w:r w:rsidR="00D650AA" w:rsidRPr="00DC0556">
        <w:rPr>
          <w:rFonts w:cs="Times New Roman"/>
          <w:szCs w:val="28"/>
        </w:rPr>
        <w:t>Это произошло благодаря тому, что они имеют возможность синтезировать какие-либо алгоритмы, вычленяя из больших выборок данных произвольные закономерности. Изначально они построены по примеру биологических нейронных сетей</w:t>
      </w:r>
      <w:r w:rsidRPr="00DC0556">
        <w:rPr>
          <w:rFonts w:cs="Times New Roman"/>
          <w:szCs w:val="28"/>
        </w:rPr>
        <w:t xml:space="preserve"> – сетей нервных клеток животного.</w:t>
      </w:r>
      <w:r w:rsidR="00D650AA" w:rsidRPr="00DC0556">
        <w:rPr>
          <w:rFonts w:cs="Times New Roman"/>
          <w:szCs w:val="28"/>
        </w:rPr>
        <w:t xml:space="preserve"> Один из </w:t>
      </w:r>
      <w:r w:rsidRPr="00DC0556">
        <w:rPr>
          <w:rFonts w:cs="Times New Roman"/>
          <w:szCs w:val="28"/>
        </w:rPr>
        <w:t xml:space="preserve">видов искусственных нейронных сетей </w:t>
      </w:r>
      <w:r w:rsidR="00D650AA" w:rsidRPr="00DC0556">
        <w:rPr>
          <w:rFonts w:cs="Times New Roman"/>
          <w:szCs w:val="28"/>
        </w:rPr>
        <w:t xml:space="preserve">- </w:t>
      </w:r>
      <w:r w:rsidR="00A637D5" w:rsidRPr="00DC0556">
        <w:rPr>
          <w:rFonts w:cs="Times New Roman"/>
          <w:szCs w:val="28"/>
        </w:rPr>
        <w:t>сверточные нейронные сети</w:t>
      </w:r>
      <w:r w:rsidRPr="00DC0556">
        <w:rPr>
          <w:rFonts w:cs="Times New Roman"/>
          <w:szCs w:val="28"/>
        </w:rPr>
        <w:t>,</w:t>
      </w:r>
      <w:r w:rsidR="00A637D5" w:rsidRPr="00DC0556">
        <w:rPr>
          <w:rFonts w:cs="Times New Roman"/>
          <w:szCs w:val="28"/>
        </w:rPr>
        <w:t xml:space="preserve"> в основном применяю</w:t>
      </w:r>
      <w:r w:rsidRPr="00DC0556">
        <w:rPr>
          <w:rFonts w:cs="Times New Roman"/>
          <w:szCs w:val="28"/>
        </w:rPr>
        <w:t>щиеся</w:t>
      </w:r>
      <w:r w:rsidR="00A637D5" w:rsidRPr="00DC0556">
        <w:rPr>
          <w:rFonts w:cs="Times New Roman"/>
          <w:szCs w:val="28"/>
        </w:rPr>
        <w:t xml:space="preserve"> для работы с изображениями.</w:t>
      </w:r>
      <w:r w:rsidR="00565F4F" w:rsidRPr="00DC0556">
        <w:rPr>
          <w:rFonts w:cs="Times New Roman"/>
          <w:szCs w:val="28"/>
        </w:rPr>
        <w:t xml:space="preserve"> Причину этого можно увидеть в предпосылках их зарождения. </w:t>
      </w:r>
      <w:r w:rsidR="00573D1F" w:rsidRPr="00DC0556">
        <w:rPr>
          <w:rFonts w:cs="Times New Roman"/>
          <w:szCs w:val="28"/>
        </w:rPr>
        <w:t>Сверточные сети построены по примеру обработки визуальной информации у живых существ – в мозге есть области, выделяющие какие-либо инвариантные закономерности в изображениях – например линии.</w:t>
      </w:r>
    </w:p>
    <w:p w:rsidR="008C4CE7" w:rsidRDefault="008C4CE7" w:rsidP="00F255B6">
      <w:pPr>
        <w:ind w:firstLine="426"/>
        <w:rPr>
          <w:rFonts w:cs="Times New Roman"/>
          <w:szCs w:val="28"/>
        </w:rPr>
      </w:pPr>
      <w:r>
        <w:rPr>
          <w:rFonts w:cs="Times New Roman"/>
          <w:szCs w:val="28"/>
        </w:rPr>
        <w:t xml:space="preserve">Целью выпускной квалификационной работы является исследование возможностей применения сверточных нейронных сетей в области детекции произвольных объектов на </w:t>
      </w:r>
      <w:r>
        <w:rPr>
          <w:rFonts w:cs="Times New Roman"/>
          <w:szCs w:val="28"/>
          <w:lang w:val="en-US"/>
        </w:rPr>
        <w:t>RGB</w:t>
      </w:r>
      <w:r w:rsidRPr="008C4CE7">
        <w:rPr>
          <w:rFonts w:cs="Times New Roman"/>
          <w:szCs w:val="28"/>
        </w:rPr>
        <w:t xml:space="preserve"> </w:t>
      </w:r>
      <w:r>
        <w:rPr>
          <w:rFonts w:cs="Times New Roman"/>
          <w:szCs w:val="28"/>
        </w:rPr>
        <w:t>изображении</w:t>
      </w:r>
      <w:r w:rsidR="00BC4737">
        <w:rPr>
          <w:rFonts w:cs="Times New Roman"/>
          <w:szCs w:val="28"/>
        </w:rPr>
        <w:t xml:space="preserve">. </w:t>
      </w:r>
      <w:r w:rsidR="00D101AB">
        <w:rPr>
          <w:rFonts w:cs="Times New Roman"/>
          <w:szCs w:val="28"/>
        </w:rPr>
        <w:t>Эта область стала актуальной</w:t>
      </w:r>
      <w:r w:rsidR="00BC4737">
        <w:rPr>
          <w:rFonts w:cs="Times New Roman"/>
          <w:szCs w:val="28"/>
        </w:rPr>
        <w:t xml:space="preserve">, в связи с появлением задач, где </w:t>
      </w:r>
      <w:r w:rsidR="00D101AB">
        <w:rPr>
          <w:rFonts w:cs="Times New Roman"/>
          <w:szCs w:val="28"/>
        </w:rPr>
        <w:t>данный инструмент</w:t>
      </w:r>
      <w:r w:rsidR="00BC4737">
        <w:rPr>
          <w:rFonts w:cs="Times New Roman"/>
          <w:szCs w:val="28"/>
        </w:rPr>
        <w:t xml:space="preserve"> является </w:t>
      </w:r>
      <w:proofErr w:type="gramStart"/>
      <w:r w:rsidR="00BC4737">
        <w:rPr>
          <w:rFonts w:cs="Times New Roman"/>
          <w:szCs w:val="28"/>
        </w:rPr>
        <w:t>вспомогательным</w:t>
      </w:r>
      <w:proofErr w:type="gramEnd"/>
      <w:r w:rsidR="00BC4737">
        <w:rPr>
          <w:rFonts w:cs="Times New Roman"/>
          <w:szCs w:val="28"/>
        </w:rPr>
        <w:t xml:space="preserve"> а порой ключевым. А именно: досмотр людей на таможне, проект «Умный дом», различные задачи киноиндустрии, 3</w:t>
      </w:r>
      <w:r w:rsidR="00BC4737">
        <w:rPr>
          <w:rFonts w:cs="Times New Roman"/>
          <w:szCs w:val="28"/>
          <w:lang w:val="en-US"/>
        </w:rPr>
        <w:t>D</w:t>
      </w:r>
      <w:r w:rsidR="00BC4737" w:rsidRPr="00BC4737">
        <w:rPr>
          <w:rFonts w:cs="Times New Roman"/>
          <w:szCs w:val="28"/>
        </w:rPr>
        <w:t xml:space="preserve"> </w:t>
      </w:r>
      <w:r w:rsidR="00BC4737">
        <w:rPr>
          <w:rFonts w:cs="Times New Roman"/>
          <w:szCs w:val="28"/>
        </w:rPr>
        <w:t>анимация человекоподобных моделей и т.д.</w:t>
      </w:r>
      <w:r w:rsidR="00D101AB">
        <w:rPr>
          <w:rFonts w:cs="Times New Roman"/>
          <w:szCs w:val="28"/>
        </w:rPr>
        <w:t xml:space="preserve"> На сегодняшний день в данной сфере не существует решения дающего результат, хоть как-то близкий к </w:t>
      </w:r>
      <w:proofErr w:type="gramStart"/>
      <w:r w:rsidR="00D101AB">
        <w:rPr>
          <w:rFonts w:cs="Times New Roman"/>
          <w:szCs w:val="28"/>
        </w:rPr>
        <w:t>идеальному</w:t>
      </w:r>
      <w:proofErr w:type="gramEnd"/>
      <w:r w:rsidR="00D101AB">
        <w:rPr>
          <w:rFonts w:cs="Times New Roman"/>
          <w:szCs w:val="28"/>
        </w:rPr>
        <w:t>.</w:t>
      </w:r>
    </w:p>
    <w:p w:rsidR="008C4CE7" w:rsidRDefault="008C4CE7" w:rsidP="00F255B6">
      <w:pPr>
        <w:ind w:firstLine="426"/>
        <w:rPr>
          <w:rFonts w:cs="Times New Roman"/>
          <w:szCs w:val="28"/>
        </w:rPr>
      </w:pPr>
      <w:r>
        <w:rPr>
          <w:rFonts w:cs="Times New Roman"/>
          <w:szCs w:val="28"/>
        </w:rPr>
        <w:t>Для достижения поставленной цели необходимо исследовать предметную область, исследовать методы для решения аналогичных задач, исследовать вспомогательные методы.</w:t>
      </w:r>
    </w:p>
    <w:p w:rsidR="0088594B" w:rsidRDefault="008C4CE7" w:rsidP="00F255B6">
      <w:pPr>
        <w:ind w:firstLine="426"/>
        <w:rPr>
          <w:rFonts w:cs="Times New Roman"/>
          <w:szCs w:val="28"/>
        </w:rPr>
      </w:pPr>
      <w:r>
        <w:rPr>
          <w:rFonts w:cs="Times New Roman"/>
          <w:szCs w:val="28"/>
        </w:rPr>
        <w:t xml:space="preserve">Также требуется разработать архитектуру нейронной сети для конкретной </w:t>
      </w:r>
      <w:r w:rsidR="00BC4737">
        <w:rPr>
          <w:rFonts w:cs="Times New Roman"/>
          <w:szCs w:val="28"/>
        </w:rPr>
        <w:t>задачи</w:t>
      </w:r>
      <w:r>
        <w:rPr>
          <w:rFonts w:cs="Times New Roman"/>
          <w:szCs w:val="28"/>
        </w:rPr>
        <w:t xml:space="preserve"> – для детекции ключевых точек лица человека.</w:t>
      </w:r>
      <w:r w:rsidR="00150CB2">
        <w:rPr>
          <w:rFonts w:cs="Times New Roman"/>
          <w:szCs w:val="28"/>
        </w:rPr>
        <w:t xml:space="preserve"> Этот тип за</w:t>
      </w:r>
      <w:r w:rsidR="001C6D16">
        <w:rPr>
          <w:rFonts w:cs="Times New Roman"/>
          <w:szCs w:val="28"/>
        </w:rPr>
        <w:t>дачи</w:t>
      </w:r>
      <w:r w:rsidR="0088594B" w:rsidRPr="00DC0556">
        <w:rPr>
          <w:rFonts w:cs="Times New Roman"/>
          <w:szCs w:val="28"/>
        </w:rPr>
        <w:t xml:space="preserve"> относиться к классу регрессионных задач</w:t>
      </w:r>
      <w:r w:rsidR="008C3919" w:rsidRPr="00DC0556">
        <w:rPr>
          <w:rFonts w:cs="Times New Roman"/>
          <w:szCs w:val="28"/>
        </w:rPr>
        <w:t>, то есть восстановление каких-либо зависимостей</w:t>
      </w:r>
      <w:r w:rsidR="0088594B" w:rsidRPr="00DC0556">
        <w:rPr>
          <w:rFonts w:cs="Times New Roman"/>
          <w:szCs w:val="28"/>
        </w:rPr>
        <w:t xml:space="preserve">. Аналогичные методы </w:t>
      </w:r>
      <w:proofErr w:type="gramStart"/>
      <w:r w:rsidR="0088594B" w:rsidRPr="00DC0556">
        <w:rPr>
          <w:rFonts w:cs="Times New Roman"/>
          <w:szCs w:val="28"/>
        </w:rPr>
        <w:t>решения</w:t>
      </w:r>
      <w:proofErr w:type="gramEnd"/>
      <w:r w:rsidR="0088594B" w:rsidRPr="00DC0556">
        <w:rPr>
          <w:rFonts w:cs="Times New Roman"/>
          <w:szCs w:val="28"/>
        </w:rPr>
        <w:t xml:space="preserve"> возможно применять к схожим проблемам – распознавание рукописного текста, номеро</w:t>
      </w:r>
      <w:r w:rsidR="005413FB" w:rsidRPr="00DC0556">
        <w:rPr>
          <w:rFonts w:cs="Times New Roman"/>
          <w:szCs w:val="28"/>
        </w:rPr>
        <w:t>в автомобилей, дорожных знаков.</w:t>
      </w:r>
    </w:p>
    <w:p w:rsidR="0076078F" w:rsidRPr="00DC0556" w:rsidRDefault="0076078F" w:rsidP="00F255B6">
      <w:pPr>
        <w:ind w:firstLine="426"/>
        <w:rPr>
          <w:rFonts w:cs="Times New Roman"/>
          <w:sz w:val="32"/>
          <w:szCs w:val="32"/>
        </w:rPr>
      </w:pPr>
      <w:r w:rsidRPr="00DC0556">
        <w:rPr>
          <w:rFonts w:cs="Times New Roman"/>
          <w:sz w:val="32"/>
          <w:szCs w:val="32"/>
        </w:rPr>
        <w:br w:type="page"/>
      </w:r>
    </w:p>
    <w:p w:rsidR="0088594B" w:rsidRPr="000A5ECA" w:rsidRDefault="0088594B" w:rsidP="006B466B">
      <w:pPr>
        <w:pStyle w:val="111"/>
        <w:numPr>
          <w:ilvl w:val="0"/>
          <w:numId w:val="31"/>
        </w:numPr>
        <w:spacing w:line="240" w:lineRule="auto"/>
      </w:pPr>
      <w:bookmarkStart w:id="1" w:name="_Toc452758013"/>
      <w:r w:rsidRPr="000A5ECA">
        <w:lastRenderedPageBreak/>
        <w:t>ПОСТАНОВКА ЗАДАЧИ</w:t>
      </w:r>
      <w:bookmarkEnd w:id="1"/>
    </w:p>
    <w:p w:rsidR="00D90685" w:rsidRPr="00DC0556" w:rsidRDefault="00D90685" w:rsidP="00F255B6">
      <w:pPr>
        <w:ind w:firstLine="426"/>
        <w:rPr>
          <w:rFonts w:eastAsiaTheme="minorEastAsia" w:cs="Times New Roman"/>
          <w:szCs w:val="28"/>
        </w:rPr>
      </w:pPr>
      <w:r w:rsidRPr="00DC0556">
        <w:rPr>
          <w:rFonts w:cs="Times New Roman"/>
          <w:szCs w:val="28"/>
        </w:rPr>
        <w:t>Данные получаемые с видеокамер</w:t>
      </w:r>
      <w:proofErr w:type="gramStart"/>
      <w:r w:rsidRPr="00DC0556">
        <w:rPr>
          <w:rFonts w:cs="Times New Roman"/>
          <w:szCs w:val="28"/>
        </w:rPr>
        <w:t>ы(</w:t>
      </w:r>
      <w:proofErr w:type="gramEnd"/>
      <w:r w:rsidRPr="00DC0556">
        <w:rPr>
          <w:rFonts w:cs="Times New Roman"/>
          <w:szCs w:val="28"/>
        </w:rPr>
        <w:t xml:space="preserve">кадр) в момент времени </w:t>
      </w:r>
      <m:oMath>
        <m:r>
          <w:rPr>
            <w:rFonts w:ascii="Cambria Math" w:hAnsi="Cambria Math" w:cs="Times New Roman"/>
            <w:szCs w:val="28"/>
          </w:rPr>
          <m:t>t</m:t>
        </m:r>
      </m:oMath>
      <w:r w:rsidRPr="00DC0556">
        <w:rPr>
          <w:rFonts w:eastAsiaTheme="minorEastAsia" w:cs="Times New Roman"/>
          <w:szCs w:val="28"/>
        </w:rPr>
        <w:t xml:space="preserve"> </w:t>
      </w:r>
      <w:r w:rsidRPr="00DC0556">
        <w:rPr>
          <w:rFonts w:cs="Times New Roman"/>
          <w:szCs w:val="28"/>
        </w:rPr>
        <w:t xml:space="preserve">обозначим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Каждый кадр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t</m:t>
            </m:r>
          </m:sub>
        </m:sSub>
      </m:oMath>
      <w:r w:rsidRPr="00DC0556">
        <w:rPr>
          <w:rFonts w:eastAsiaTheme="minorEastAsia" w:cs="Times New Roman"/>
          <w:szCs w:val="28"/>
        </w:rPr>
        <w:t xml:space="preserve"> </w:t>
      </w:r>
      <w:r w:rsidR="0040074E" w:rsidRPr="00DC0556">
        <w:rPr>
          <w:rFonts w:eastAsiaTheme="minorEastAsia" w:cs="Times New Roman"/>
          <w:szCs w:val="28"/>
        </w:rPr>
        <w:t xml:space="preserve">есть матрица размерности  </w:t>
      </w:r>
      <m:oMath>
        <m:r>
          <w:rPr>
            <w:rFonts w:ascii="Cambria Math" w:eastAsiaTheme="minorEastAsia" w:hAnsi="Cambria Math" w:cs="Times New Roman"/>
            <w:szCs w:val="28"/>
          </w:rPr>
          <m:t>n</m:t>
        </m:r>
        <m:r>
          <w:rPr>
            <w:rFonts w:eastAsiaTheme="minorEastAsia" w:cs="Times New Roman"/>
            <w:szCs w:val="28"/>
          </w:rPr>
          <m:t>×</m:t>
        </m:r>
        <m:r>
          <w:rPr>
            <w:rFonts w:ascii="Cambria Math" w:eastAsiaTheme="minorEastAsia" w:hAnsi="Cambria Math" w:cs="Times New Roman"/>
            <w:szCs w:val="28"/>
          </w:rPr>
          <m:t>m</m:t>
        </m:r>
      </m:oMath>
      <w:r w:rsidR="0040074E" w:rsidRPr="00DC0556">
        <w:rPr>
          <w:rFonts w:eastAsiaTheme="minorEastAsia" w:cs="Times New Roman"/>
          <w:szCs w:val="28"/>
        </w:rPr>
        <w:t xml:space="preserve">, каждый элемент принадлежит множеству </w:t>
      </w:r>
      <m:oMath>
        <m:r>
          <w:rPr>
            <w:rFonts w:ascii="Cambria Math" w:eastAsiaTheme="minorEastAsia" w:hAnsi="Cambria Math" w:cs="Times New Roman"/>
            <w:szCs w:val="28"/>
          </w:rPr>
          <m:t>K</m:t>
        </m:r>
        <m:r>
          <w:rPr>
            <w:rFonts w:ascii="Cambria Math" w:eastAsiaTheme="minorEastAsia" w:cs="Times New Roman"/>
            <w:szCs w:val="28"/>
          </w:rPr>
          <m:t>=</m:t>
        </m:r>
        <m:d>
          <m:dPr>
            <m:begChr m:val="{"/>
            <m:endChr m:val="}"/>
            <m:ctrlPr>
              <w:rPr>
                <w:rFonts w:ascii="Cambria Math" w:eastAsiaTheme="minorEastAsia" w:hAnsi="Cambria Math" w:cs="Times New Roman"/>
                <w:i/>
                <w:szCs w:val="28"/>
              </w:rPr>
            </m:ctrlPr>
          </m:dPr>
          <m:e>
            <m:r>
              <w:rPr>
                <w:rFonts w:ascii="Cambria Math" w:eastAsiaTheme="minorEastAsia" w:hAnsi="Cambria Math" w:cs="Times New Roman"/>
                <w:szCs w:val="28"/>
              </w:rPr>
              <m:t>R</m:t>
            </m:r>
            <m:r>
              <w:rPr>
                <w:rFonts w:ascii="Cambria Math" w:eastAsiaTheme="minorEastAsia" w:cs="Times New Roman"/>
                <w:szCs w:val="28"/>
              </w:rPr>
              <m:t xml:space="preserve">, </m:t>
            </m:r>
            <m:r>
              <w:rPr>
                <w:rFonts w:ascii="Cambria Math" w:eastAsiaTheme="minorEastAsia" w:hAnsi="Cambria Math" w:cs="Times New Roman"/>
                <w:szCs w:val="28"/>
              </w:rPr>
              <m:t>G</m:t>
            </m:r>
            <m:r>
              <w:rPr>
                <w:rFonts w:ascii="Cambria Math" w:eastAsiaTheme="minorEastAsia" w:cs="Times New Roman"/>
                <w:szCs w:val="28"/>
              </w:rPr>
              <m:t xml:space="preserve">, </m:t>
            </m:r>
            <m:r>
              <w:rPr>
                <w:rFonts w:ascii="Cambria Math" w:eastAsiaTheme="minorEastAsia" w:hAnsi="Cambria Math" w:cs="Times New Roman"/>
                <w:szCs w:val="28"/>
              </w:rPr>
              <m:t>B</m:t>
            </m:r>
          </m:e>
        </m:d>
      </m:oMath>
      <w:r w:rsidR="0040074E" w:rsidRPr="00DC0556">
        <w:rPr>
          <w:rFonts w:eastAsiaTheme="minorEastAsia" w:cs="Times New Roman"/>
          <w:szCs w:val="28"/>
        </w:rPr>
        <w:t xml:space="preserve">, где </w:t>
      </w:r>
      <m:oMath>
        <m:r>
          <w:rPr>
            <w:rFonts w:ascii="Cambria Math" w:eastAsiaTheme="minorEastAsia" w:hAnsi="Cambria Math" w:cs="Times New Roman"/>
            <w:szCs w:val="28"/>
          </w:rPr>
          <m:t>n</m:t>
        </m:r>
      </m:oMath>
      <w:r w:rsidR="0040074E" w:rsidRPr="00DC0556">
        <w:rPr>
          <w:rFonts w:eastAsiaTheme="minorEastAsia" w:cs="Times New Roman"/>
          <w:szCs w:val="28"/>
        </w:rPr>
        <w:t xml:space="preserve"> – ширина кадра, </w:t>
      </w:r>
      <m:oMath>
        <m:r>
          <w:rPr>
            <w:rFonts w:ascii="Cambria Math" w:eastAsiaTheme="minorEastAsia" w:hAnsi="Cambria Math" w:cs="Times New Roman"/>
            <w:szCs w:val="28"/>
          </w:rPr>
          <m:t>m</m:t>
        </m:r>
      </m:oMath>
      <w:r w:rsidR="0040074E" w:rsidRPr="00DC0556">
        <w:rPr>
          <w:rFonts w:eastAsiaTheme="minorEastAsia" w:cs="Times New Roman"/>
          <w:szCs w:val="28"/>
        </w:rPr>
        <w:t xml:space="preserve"> - высота кадра</w:t>
      </w:r>
      <w:r w:rsidR="00F15AE6">
        <w:rPr>
          <w:rFonts w:eastAsiaTheme="minorEastAsia" w:cs="Times New Roman"/>
          <w:szCs w:val="28"/>
        </w:rPr>
        <w:t xml:space="preserve">, </w:t>
      </w:r>
      <w:r w:rsidR="00F15AE6">
        <w:rPr>
          <w:rFonts w:eastAsiaTheme="minorEastAsia" w:cs="Times New Roman"/>
          <w:szCs w:val="28"/>
          <w:lang w:val="en-US"/>
        </w:rPr>
        <w:t>R</w:t>
      </w:r>
      <w:r w:rsidR="00F15AE6" w:rsidRPr="00F15AE6">
        <w:rPr>
          <w:rFonts w:eastAsiaTheme="minorEastAsia" w:cs="Times New Roman"/>
          <w:szCs w:val="28"/>
        </w:rPr>
        <w:t>,</w:t>
      </w:r>
      <w:r w:rsidR="00F15AE6">
        <w:rPr>
          <w:rFonts w:eastAsiaTheme="minorEastAsia" w:cs="Times New Roman"/>
          <w:szCs w:val="28"/>
          <w:lang w:val="en-US"/>
        </w:rPr>
        <w:t>G</w:t>
      </w:r>
      <w:r w:rsidR="00F15AE6" w:rsidRPr="00F15AE6">
        <w:rPr>
          <w:rFonts w:eastAsiaTheme="minorEastAsia" w:cs="Times New Roman"/>
          <w:szCs w:val="28"/>
        </w:rPr>
        <w:t xml:space="preserve">, </w:t>
      </w:r>
      <w:r w:rsidR="00F15AE6">
        <w:rPr>
          <w:rFonts w:eastAsiaTheme="minorEastAsia" w:cs="Times New Roman"/>
          <w:szCs w:val="28"/>
          <w:lang w:val="en-US"/>
        </w:rPr>
        <w:t>B</w:t>
      </w:r>
      <w:r w:rsidR="00F15AE6" w:rsidRPr="00F15AE6">
        <w:rPr>
          <w:rFonts w:eastAsiaTheme="minorEastAsia" w:cs="Times New Roman"/>
          <w:szCs w:val="28"/>
        </w:rPr>
        <w:t xml:space="preserve"> – </w:t>
      </w:r>
      <w:r w:rsidR="00F15AE6">
        <w:rPr>
          <w:rFonts w:eastAsiaTheme="minorEastAsia" w:cs="Times New Roman"/>
          <w:szCs w:val="28"/>
        </w:rPr>
        <w:t xml:space="preserve">множества в диапазоне от 0 до 255, обозначающие кодировки цветов в формате </w:t>
      </w:r>
      <w:r w:rsidR="00F15AE6">
        <w:rPr>
          <w:rFonts w:eastAsiaTheme="minorEastAsia" w:cs="Times New Roman"/>
          <w:szCs w:val="28"/>
          <w:lang w:val="en-US"/>
        </w:rPr>
        <w:t>RGB</w:t>
      </w:r>
      <w:r w:rsidR="0040074E" w:rsidRPr="00DC0556">
        <w:rPr>
          <w:rFonts w:eastAsiaTheme="minorEastAsia" w:cs="Times New Roman"/>
          <w:szCs w:val="28"/>
        </w:rPr>
        <w:t>. Видеопоследовательность есть упорядоченная последовательность кадров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1</m:t>
            </m:r>
          </m:sub>
        </m:sSub>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cs="Times New Roman"/>
                <w:szCs w:val="28"/>
              </w:rPr>
              <m:t>2</m:t>
            </m:r>
          </m:sub>
        </m:sSub>
        <m:r>
          <w:rPr>
            <w:rFonts w:ascii="Cambria Math" w:cs="Times New Roman"/>
            <w:szCs w:val="28"/>
          </w:rPr>
          <m:t xml:space="preserve">, </m:t>
        </m:r>
        <m:r>
          <w:rPr>
            <w:rFonts w:cs="Times New Roman"/>
            <w:szCs w:val="28"/>
          </w:rPr>
          <m:t>…</m:t>
        </m:r>
        <m:r>
          <w:rPr>
            <w:rFonts w:ascii="Cambria Math" w:cs="Times New Roman"/>
            <w:szCs w:val="28"/>
          </w:rPr>
          <m:t xml:space="preserve">, </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lang w:val="en-US"/>
              </w:rPr>
              <m:t>N</m:t>
            </m:r>
          </m:sub>
        </m:sSub>
      </m:oMath>
      <w:r w:rsidR="0040074E" w:rsidRPr="00DC0556">
        <w:rPr>
          <w:rFonts w:eastAsiaTheme="minorEastAsia" w:cs="Times New Roman"/>
          <w:szCs w:val="28"/>
        </w:rPr>
        <w:t xml:space="preserve">), где </w:t>
      </w:r>
      <m:oMath>
        <m:r>
          <w:rPr>
            <w:rFonts w:ascii="Cambria Math" w:hAnsi="Cambria Math" w:cs="Times New Roman"/>
            <w:szCs w:val="28"/>
          </w:rPr>
          <m:t>N</m:t>
        </m:r>
      </m:oMath>
      <w:r w:rsidR="0040074E" w:rsidRPr="00DC0556">
        <w:rPr>
          <w:rFonts w:eastAsiaTheme="minorEastAsia" w:cs="Times New Roman"/>
          <w:szCs w:val="28"/>
        </w:rPr>
        <w:t xml:space="preserve"> – количество к</w:t>
      </w:r>
      <w:r w:rsidR="00F15AE6">
        <w:rPr>
          <w:rFonts w:eastAsiaTheme="minorEastAsia" w:cs="Times New Roman"/>
          <w:szCs w:val="28"/>
        </w:rPr>
        <w:t>адров в видеопоследовательности.</w:t>
      </w:r>
    </w:p>
    <w:p w:rsidR="0040074E" w:rsidRPr="00DC0556" w:rsidRDefault="0040074E" w:rsidP="00F255B6">
      <w:pPr>
        <w:ind w:firstLine="426"/>
        <w:rPr>
          <w:rFonts w:eastAsiaTheme="minorEastAsia" w:cs="Times New Roman"/>
          <w:szCs w:val="28"/>
        </w:rPr>
      </w:pPr>
      <w:r w:rsidRPr="00DC0556">
        <w:rPr>
          <w:rFonts w:eastAsiaTheme="minorEastAsia" w:cs="Times New Roman"/>
          <w:szCs w:val="28"/>
        </w:rPr>
        <w:t xml:space="preserve">Сформулируем задачу детектирования точек на лице человека. По имеющемуся кадру предсказать положение точек лица человека, предполагая при этом, что в кадре находится </w:t>
      </w:r>
      <w:r w:rsidR="00D101AB">
        <w:rPr>
          <w:rFonts w:eastAsiaTheme="minorEastAsia" w:cs="Times New Roman"/>
          <w:szCs w:val="28"/>
        </w:rPr>
        <w:t>произвольное количество людей</w:t>
      </w:r>
      <w:r w:rsidRPr="00DC0556">
        <w:rPr>
          <w:rFonts w:eastAsiaTheme="minorEastAsia" w:cs="Times New Roman"/>
          <w:szCs w:val="28"/>
        </w:rPr>
        <w:t>, на расстоянии от 0.5 до 2 метров от камеры</w:t>
      </w:r>
      <w:r w:rsidR="00395894" w:rsidRPr="00DC0556">
        <w:rPr>
          <w:rFonts w:eastAsiaTheme="minorEastAsia" w:cs="Times New Roman"/>
          <w:szCs w:val="28"/>
        </w:rPr>
        <w:t>. Требуется предсказать положение 8 точек:</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подбородка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губ</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Центр носа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Левый край левого глаза</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Правую височную область</w:t>
      </w:r>
    </w:p>
    <w:p w:rsidR="00395894" w:rsidRPr="00DC0556" w:rsidRDefault="00395894" w:rsidP="00F255B6">
      <w:pPr>
        <w:pStyle w:val="a6"/>
        <w:numPr>
          <w:ilvl w:val="0"/>
          <w:numId w:val="11"/>
        </w:numPr>
        <w:rPr>
          <w:rFonts w:eastAsiaTheme="minorEastAsia" w:cs="Times New Roman"/>
          <w:szCs w:val="28"/>
        </w:rPr>
      </w:pPr>
      <w:r w:rsidRPr="00DC0556">
        <w:rPr>
          <w:rFonts w:eastAsiaTheme="minorEastAsia" w:cs="Times New Roman"/>
          <w:szCs w:val="28"/>
        </w:rPr>
        <w:t>Правый край правого глаза</w:t>
      </w:r>
    </w:p>
    <w:p w:rsidR="002336B6" w:rsidRDefault="002336B6" w:rsidP="00F255B6">
      <w:pPr>
        <w:ind w:firstLine="426"/>
        <w:rPr>
          <w:rFonts w:eastAsiaTheme="minorEastAsia" w:cs="Times New Roman"/>
          <w:szCs w:val="28"/>
        </w:rPr>
      </w:pPr>
      <w:r>
        <w:rPr>
          <w:rFonts w:eastAsiaTheme="minorEastAsia" w:cs="Times New Roman"/>
          <w:szCs w:val="28"/>
        </w:rPr>
        <w:t>Процесс детекции происходит в два этапа:</w:t>
      </w:r>
    </w:p>
    <w:p w:rsid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человеческих лиц на изображение</w:t>
      </w:r>
      <w:r w:rsidR="00102488">
        <w:rPr>
          <w:rFonts w:eastAsiaTheme="minorEastAsia" w:cs="Times New Roman"/>
          <w:szCs w:val="28"/>
        </w:rPr>
        <w:t xml:space="preserve"> с помощью каскада Хаара</w:t>
      </w:r>
      <w:r>
        <w:rPr>
          <w:rFonts w:eastAsiaTheme="minorEastAsia" w:cs="Times New Roman"/>
          <w:szCs w:val="28"/>
        </w:rPr>
        <w:t>, для последующей передачи выделенных областей</w:t>
      </w:r>
      <w:r w:rsidR="00102488">
        <w:rPr>
          <w:rFonts w:eastAsiaTheme="minorEastAsia" w:cs="Times New Roman"/>
          <w:szCs w:val="28"/>
        </w:rPr>
        <w:t xml:space="preserve"> на вход</w:t>
      </w:r>
      <w:r>
        <w:rPr>
          <w:rFonts w:eastAsiaTheme="minorEastAsia" w:cs="Times New Roman"/>
          <w:szCs w:val="28"/>
        </w:rPr>
        <w:t xml:space="preserve"> сверточной нейронной сети, </w:t>
      </w:r>
    </w:p>
    <w:p w:rsidR="002336B6" w:rsidRPr="002336B6" w:rsidRDefault="002336B6" w:rsidP="00F255B6">
      <w:pPr>
        <w:pStyle w:val="a6"/>
        <w:numPr>
          <w:ilvl w:val="0"/>
          <w:numId w:val="21"/>
        </w:numPr>
        <w:rPr>
          <w:rFonts w:eastAsiaTheme="minorEastAsia" w:cs="Times New Roman"/>
          <w:szCs w:val="28"/>
        </w:rPr>
      </w:pPr>
      <w:r>
        <w:rPr>
          <w:rFonts w:eastAsiaTheme="minorEastAsia" w:cs="Times New Roman"/>
          <w:szCs w:val="28"/>
        </w:rPr>
        <w:t>Детектирование на выделенной области точек лица с помощью сверточной нейронной сети.</w:t>
      </w:r>
    </w:p>
    <w:p w:rsidR="00395894" w:rsidRPr="009C6098" w:rsidRDefault="00395894" w:rsidP="00F255B6">
      <w:pPr>
        <w:ind w:firstLine="426"/>
        <w:rPr>
          <w:rFonts w:eastAsiaTheme="minorEastAsia" w:cs="Times New Roman"/>
          <w:szCs w:val="28"/>
        </w:rPr>
      </w:pPr>
      <w:r w:rsidRPr="00DC0556">
        <w:rPr>
          <w:rFonts w:cs="Times New Roman"/>
          <w:szCs w:val="28"/>
        </w:rPr>
        <w:t xml:space="preserve">В работе необходимо из видеопоследовательности в режиме реального времени выделять точки лица. В качестве исходных данных выступает видеопоследовательность, полученная с неподвижной камеры, с разрешением </w:t>
      </w:r>
      <m:oMath>
        <m:r>
          <w:rPr>
            <w:rFonts w:ascii="Cambria Math" w:cs="Times New Roman"/>
            <w:szCs w:val="28"/>
          </w:rPr>
          <m:t>640</m:t>
        </m:r>
        <m:r>
          <w:rPr>
            <w:rFonts w:cs="Times New Roman"/>
            <w:szCs w:val="28"/>
          </w:rPr>
          <m:t>×</m:t>
        </m:r>
        <m:r>
          <w:rPr>
            <w:rFonts w:ascii="Cambria Math" w:cs="Times New Roman"/>
            <w:szCs w:val="28"/>
          </w:rPr>
          <m:t>480</m:t>
        </m:r>
      </m:oMath>
      <w:r w:rsidRPr="00DC0556">
        <w:rPr>
          <w:rFonts w:eastAsiaTheme="minorEastAsia" w:cs="Times New Roman"/>
          <w:szCs w:val="28"/>
        </w:rPr>
        <w:t xml:space="preserve"> пикселей в формате </w:t>
      </w:r>
      <w:r w:rsidRPr="00DC0556">
        <w:rPr>
          <w:rFonts w:eastAsiaTheme="minorEastAsia" w:cs="Times New Roman"/>
          <w:szCs w:val="28"/>
          <w:lang w:val="en-US"/>
        </w:rPr>
        <w:t>RGB</w:t>
      </w:r>
      <w:r w:rsidRPr="00DC0556">
        <w:rPr>
          <w:rFonts w:eastAsiaTheme="minorEastAsia" w:cs="Times New Roman"/>
          <w:szCs w:val="28"/>
        </w:rPr>
        <w:t xml:space="preserve"> глубиной 8 бит на один канал и частотой кадров 30 в секунду.</w:t>
      </w:r>
    </w:p>
    <w:p w:rsidR="00395894" w:rsidRPr="00DC0556" w:rsidRDefault="00DA775D" w:rsidP="00F255B6">
      <w:pPr>
        <w:ind w:firstLine="426"/>
        <w:rPr>
          <w:rFonts w:cs="Times New Roman"/>
          <w:szCs w:val="28"/>
        </w:rPr>
      </w:pPr>
      <w:r w:rsidRPr="00DC0556">
        <w:rPr>
          <w:rFonts w:eastAsiaTheme="minorEastAsia" w:cs="Times New Roman"/>
          <w:szCs w:val="28"/>
        </w:rPr>
        <w:t>Заданные входные данные накладывают на возможные методы решения ограничения в плане оптимизации</w:t>
      </w:r>
      <w:r w:rsidR="00D101AB">
        <w:rPr>
          <w:rFonts w:eastAsiaTheme="minorEastAsia" w:cs="Times New Roman"/>
          <w:szCs w:val="28"/>
        </w:rPr>
        <w:t>.</w:t>
      </w:r>
    </w:p>
    <w:p w:rsidR="00526D6F" w:rsidRPr="00DC0556" w:rsidRDefault="00526D6F" w:rsidP="00F255B6">
      <w:pPr>
        <w:rPr>
          <w:rFonts w:cs="Times New Roman"/>
          <w:szCs w:val="28"/>
        </w:rPr>
      </w:pPr>
      <w:r w:rsidRPr="00DC0556">
        <w:rPr>
          <w:rFonts w:cs="Times New Roman"/>
          <w:szCs w:val="28"/>
        </w:rPr>
        <w:br w:type="page"/>
      </w:r>
    </w:p>
    <w:p w:rsidR="001E4D4A" w:rsidRDefault="000B1F52" w:rsidP="006B466B">
      <w:pPr>
        <w:pStyle w:val="111"/>
        <w:numPr>
          <w:ilvl w:val="0"/>
          <w:numId w:val="30"/>
        </w:numPr>
        <w:spacing w:line="240" w:lineRule="auto"/>
      </w:pPr>
      <w:bookmarkStart w:id="2" w:name="_Toc452758014"/>
      <w:r>
        <w:lastRenderedPageBreak/>
        <w:t>АЛЬТЕРНАТИВНЫЕ МЕТОДЫ РЕШЕНИЯ</w:t>
      </w:r>
      <w:bookmarkEnd w:id="2"/>
    </w:p>
    <w:p w:rsidR="009E6917" w:rsidRPr="004E2772" w:rsidRDefault="006B466B" w:rsidP="009E6917">
      <w:pPr>
        <w:pStyle w:val="222"/>
      </w:pPr>
      <w:bookmarkStart w:id="3" w:name="_Toc452576615"/>
      <w:bookmarkStart w:id="4" w:name="_Toc452576618"/>
      <w:bookmarkStart w:id="5" w:name="_Toc452576617"/>
      <w:bookmarkStart w:id="6" w:name="_Toc452576619"/>
      <w:bookmarkStart w:id="7" w:name="_Toc452758015"/>
      <w:r>
        <w:rPr>
          <w:rStyle w:val="af0"/>
          <w:b/>
          <w:bCs w:val="0"/>
          <w:color w:val="000000" w:themeColor="text1"/>
        </w:rPr>
        <w:t xml:space="preserve">2.1 </w:t>
      </w:r>
      <w:r w:rsidR="009E6917" w:rsidRPr="004E2772">
        <w:rPr>
          <w:rStyle w:val="af0"/>
          <w:b/>
          <w:bCs w:val="0"/>
          <w:color w:val="000000" w:themeColor="text1"/>
        </w:rPr>
        <w:t>Сравнение шаблонов</w:t>
      </w:r>
      <w:r w:rsidR="009E6917" w:rsidRPr="004E2772">
        <w:rPr>
          <w:rStyle w:val="mw-headline"/>
        </w:rPr>
        <w:t>.</w:t>
      </w:r>
      <w:bookmarkEnd w:id="6"/>
      <w:bookmarkEnd w:id="7"/>
    </w:p>
    <w:p w:rsidR="00B04C04" w:rsidRDefault="009E6917" w:rsidP="00B04C04">
      <w:pPr>
        <w:pStyle w:val="ae"/>
        <w:shd w:val="clear" w:color="auto" w:fill="FFFFFF"/>
        <w:spacing w:before="96" w:beforeAutospacing="0" w:after="120" w:afterAutospacing="0"/>
        <w:rPr>
          <w:color w:val="000000"/>
          <w:sz w:val="28"/>
          <w:szCs w:val="28"/>
        </w:rPr>
      </w:pPr>
      <w:r w:rsidRPr="00DC0556">
        <w:rPr>
          <w:color w:val="000000"/>
          <w:sz w:val="28"/>
          <w:szCs w:val="28"/>
        </w:rPr>
        <w:t>Сравнение шаблонов (</w:t>
      </w:r>
      <w:proofErr w:type="spellStart"/>
      <w:r w:rsidRPr="00DC0556">
        <w:rPr>
          <w:color w:val="000000"/>
          <w:sz w:val="28"/>
          <w:szCs w:val="28"/>
        </w:rPr>
        <w:t>Template</w:t>
      </w:r>
      <w:proofErr w:type="spellEnd"/>
      <w:r w:rsidRPr="00DC0556">
        <w:rPr>
          <w:color w:val="000000"/>
          <w:sz w:val="28"/>
          <w:szCs w:val="28"/>
        </w:rPr>
        <w:t xml:space="preserve"> </w:t>
      </w:r>
      <w:proofErr w:type="spellStart"/>
      <w:r w:rsidRPr="00DC0556">
        <w:rPr>
          <w:color w:val="000000"/>
          <w:sz w:val="28"/>
          <w:szCs w:val="28"/>
        </w:rPr>
        <w:t>Matching</w:t>
      </w:r>
      <w:proofErr w:type="spellEnd"/>
      <w:r w:rsidRPr="00DC0556">
        <w:rPr>
          <w:color w:val="000000"/>
          <w:sz w:val="28"/>
          <w:szCs w:val="28"/>
        </w:rPr>
        <w:t xml:space="preserve">) </w:t>
      </w:r>
      <w:r w:rsidR="00B04C04">
        <w:rPr>
          <w:color w:val="000000"/>
          <w:sz w:val="28"/>
          <w:szCs w:val="28"/>
        </w:rPr>
        <w:t>- заключается в выделении шаблонов областей лиц</w:t>
      </w:r>
      <w:proofErr w:type="gramStart"/>
      <w:r w:rsidR="00B04C04">
        <w:rPr>
          <w:color w:val="000000"/>
          <w:sz w:val="28"/>
          <w:szCs w:val="28"/>
        </w:rPr>
        <w:t>а(</w:t>
      </w:r>
      <w:proofErr w:type="gramEnd"/>
      <w:r w:rsidR="00B04C04">
        <w:rPr>
          <w:color w:val="000000"/>
          <w:sz w:val="28"/>
          <w:szCs w:val="28"/>
        </w:rPr>
        <w:t xml:space="preserve">глаза, рот, брови) и последующим сравнении каким либо образом, например </w:t>
      </w:r>
      <w:proofErr w:type="spellStart"/>
      <w:r w:rsidR="00B04C04">
        <w:rPr>
          <w:color w:val="000000"/>
          <w:sz w:val="28"/>
          <w:szCs w:val="28"/>
        </w:rPr>
        <w:t>попиксельным</w:t>
      </w:r>
      <w:proofErr w:type="spellEnd"/>
      <w:r w:rsidR="00B04C04">
        <w:rPr>
          <w:color w:val="000000"/>
          <w:sz w:val="28"/>
          <w:szCs w:val="28"/>
        </w:rPr>
        <w:t xml:space="preserve">. Совпадение областей с </w:t>
      </w:r>
      <w:proofErr w:type="gramStart"/>
      <w:r w:rsidR="00B04C04">
        <w:rPr>
          <w:color w:val="000000"/>
          <w:sz w:val="28"/>
          <w:szCs w:val="28"/>
        </w:rPr>
        <w:t>шаблонными</w:t>
      </w:r>
      <w:proofErr w:type="gramEnd"/>
      <w:r w:rsidR="00B04C04">
        <w:rPr>
          <w:color w:val="000000"/>
          <w:sz w:val="28"/>
          <w:szCs w:val="28"/>
        </w:rPr>
        <w:t xml:space="preserve"> увеличивает вероятность присут</w:t>
      </w:r>
      <w:r w:rsidR="009B2B6D">
        <w:rPr>
          <w:color w:val="000000"/>
          <w:sz w:val="28"/>
          <w:szCs w:val="28"/>
        </w:rPr>
        <w:t>ст</w:t>
      </w:r>
      <w:r w:rsidR="00B04C04">
        <w:rPr>
          <w:color w:val="000000"/>
          <w:sz w:val="28"/>
          <w:szCs w:val="28"/>
        </w:rPr>
        <w:t>вия на изображении лица или частей лиц. Этот метод был одним из самых первых методов, предназначенных для детекции людей.</w:t>
      </w:r>
    </w:p>
    <w:p w:rsidR="00F73AD5" w:rsidRDefault="00B04C04" w:rsidP="00F73AD5">
      <w:pPr>
        <w:pStyle w:val="ae"/>
        <w:shd w:val="clear" w:color="auto" w:fill="FFFFFF"/>
        <w:spacing w:before="96" w:beforeAutospacing="0" w:after="120" w:afterAutospacing="0"/>
      </w:pPr>
      <w:r>
        <w:rPr>
          <w:color w:val="000000"/>
          <w:sz w:val="28"/>
          <w:szCs w:val="28"/>
        </w:rPr>
        <w:t xml:space="preserve">Недостаток метода сравнения шаблонов заключается в том, что он требует много ресурсов: памяти – для хранения различных эталонных изображений, так и вычислительных – </w:t>
      </w:r>
      <w:proofErr w:type="spellStart"/>
      <w:r>
        <w:rPr>
          <w:color w:val="000000"/>
          <w:sz w:val="28"/>
          <w:szCs w:val="28"/>
        </w:rPr>
        <w:t>попиксельное</w:t>
      </w:r>
      <w:proofErr w:type="spellEnd"/>
      <w:r>
        <w:rPr>
          <w:color w:val="000000"/>
          <w:sz w:val="28"/>
          <w:szCs w:val="28"/>
        </w:rPr>
        <w:t xml:space="preserve"> сравнение со всеми шаблонами. </w:t>
      </w:r>
      <w:proofErr w:type="gramStart"/>
      <w:r>
        <w:rPr>
          <w:color w:val="000000"/>
          <w:sz w:val="28"/>
          <w:szCs w:val="28"/>
        </w:rPr>
        <w:t>В</w:t>
      </w:r>
      <w:proofErr w:type="gramEnd"/>
      <w:r>
        <w:rPr>
          <w:color w:val="000000"/>
          <w:sz w:val="28"/>
          <w:szCs w:val="28"/>
        </w:rPr>
        <w:t xml:space="preserve"> </w:t>
      </w:r>
      <w:proofErr w:type="gramStart"/>
      <w:r>
        <w:rPr>
          <w:color w:val="000000"/>
          <w:sz w:val="28"/>
          <w:szCs w:val="28"/>
        </w:rPr>
        <w:t>ввиду</w:t>
      </w:r>
      <w:proofErr w:type="gramEnd"/>
      <w:r>
        <w:rPr>
          <w:color w:val="000000"/>
          <w:sz w:val="28"/>
          <w:szCs w:val="28"/>
        </w:rPr>
        <w:t xml:space="preserve"> примитивности алгоритма требуется, чтобы </w:t>
      </w:r>
      <w:r w:rsidR="00F73AD5">
        <w:rPr>
          <w:color w:val="000000"/>
          <w:sz w:val="28"/>
          <w:szCs w:val="28"/>
        </w:rPr>
        <w:t>изображения были сняты со строго определенного ракурса, с определенной освещенностью.</w:t>
      </w:r>
      <w:r w:rsidR="00F73AD5">
        <w:t xml:space="preserve"> </w:t>
      </w:r>
    </w:p>
    <w:p w:rsidR="009E6917" w:rsidRPr="00DC0556" w:rsidRDefault="009E6917" w:rsidP="009E6917">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1552575" cy="1971675"/>
            <wp:effectExtent l="19050" t="0" r="9525" b="0"/>
            <wp:docPr id="21" name="Рисунок 1" descr="7-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6-5.jpg">
                      <a:hlinkClick r:id="rId8"/>
                    </pic:cNvPr>
                    <pic:cNvPicPr>
                      <a:picLocks noChangeAspect="1" noChangeArrowheads="1"/>
                    </pic:cNvPicPr>
                  </pic:nvPicPr>
                  <pic:blipFill>
                    <a:blip r:embed="rId9" cstate="print"/>
                    <a:srcRect/>
                    <a:stretch>
                      <a:fillRect/>
                    </a:stretch>
                  </pic:blipFill>
                  <pic:spPr bwMode="auto">
                    <a:xfrm>
                      <a:off x="0" y="0"/>
                      <a:ext cx="1552575" cy="1971675"/>
                    </a:xfrm>
                    <a:prstGeom prst="rect">
                      <a:avLst/>
                    </a:prstGeom>
                    <a:noFill/>
                    <a:ln w="9525">
                      <a:noFill/>
                      <a:miter lim="800000"/>
                      <a:headEnd/>
                      <a:tailEnd/>
                    </a:ln>
                  </pic:spPr>
                </pic:pic>
              </a:graphicData>
            </a:graphic>
          </wp:inline>
        </w:drawing>
      </w:r>
    </w:p>
    <w:p w:rsidR="009E6917" w:rsidRPr="00C07753" w:rsidRDefault="00F73AD5" w:rsidP="009E6917">
      <w:pPr>
        <w:pStyle w:val="ae"/>
        <w:shd w:val="clear" w:color="auto" w:fill="FFFFFF"/>
        <w:spacing w:before="96" w:beforeAutospacing="0" w:after="120" w:afterAutospacing="0"/>
        <w:rPr>
          <w:color w:val="000000"/>
          <w:sz w:val="28"/>
          <w:szCs w:val="28"/>
        </w:rPr>
      </w:pPr>
      <w:r>
        <w:rPr>
          <w:color w:val="000000"/>
          <w:sz w:val="28"/>
          <w:szCs w:val="28"/>
        </w:rPr>
        <w:t>Шаблонные области лица</w:t>
      </w:r>
    </w:p>
    <w:p w:rsidR="009E6917" w:rsidRPr="00DC0556" w:rsidRDefault="006B466B" w:rsidP="009E6917">
      <w:pPr>
        <w:pStyle w:val="222"/>
      </w:pPr>
      <w:bookmarkStart w:id="8" w:name="_Toc452758016"/>
      <w:r>
        <w:t xml:space="preserve">2.2 </w:t>
      </w:r>
      <w:r w:rsidR="009E6917" w:rsidRPr="00DC0556">
        <w:t>Сравнение эластичных графов</w:t>
      </w:r>
      <w:bookmarkEnd w:id="5"/>
      <w:bookmarkEnd w:id="8"/>
    </w:p>
    <w:p w:rsidR="00B01C19" w:rsidRDefault="00B01C19" w:rsidP="009E6917">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t>Метод сравнения эластичных графов (</w:t>
      </w:r>
      <w:proofErr w:type="spellStart"/>
      <w:r>
        <w:rPr>
          <w:rFonts w:eastAsia="Times New Roman" w:cs="Times New Roman"/>
          <w:color w:val="000000"/>
          <w:szCs w:val="28"/>
          <w:lang w:eastAsia="ru-RU"/>
        </w:rPr>
        <w:t>Elastic</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Bunch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Graph</w:t>
      </w:r>
      <w:proofErr w:type="spellEnd"/>
      <w:r>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Matching</w:t>
      </w:r>
      <w:proofErr w:type="spellEnd"/>
      <w:r>
        <w:rPr>
          <w:rFonts w:eastAsia="Times New Roman" w:cs="Times New Roman"/>
          <w:color w:val="000000"/>
          <w:szCs w:val="28"/>
          <w:lang w:eastAsia="ru-RU"/>
        </w:rPr>
        <w:t xml:space="preserve">) </w:t>
      </w:r>
      <w:r w:rsidRPr="00DC0556">
        <w:rPr>
          <w:rFonts w:eastAsia="Times New Roman" w:cs="Times New Roman"/>
          <w:color w:val="000000"/>
          <w:szCs w:val="28"/>
          <w:lang w:eastAsia="ru-RU"/>
        </w:rPr>
        <w:t>представляет</w:t>
      </w:r>
      <w:r>
        <w:rPr>
          <w:rFonts w:eastAsia="Times New Roman" w:cs="Times New Roman"/>
          <w:color w:val="000000"/>
          <w:szCs w:val="28"/>
          <w:lang w:eastAsia="ru-RU"/>
        </w:rPr>
        <w:t xml:space="preserve"> лицо</w:t>
      </w:r>
      <w:r w:rsidRPr="00DC0556">
        <w:rPr>
          <w:rFonts w:eastAsia="Times New Roman" w:cs="Times New Roman"/>
          <w:color w:val="000000"/>
          <w:szCs w:val="28"/>
          <w:lang w:eastAsia="ru-RU"/>
        </w:rPr>
        <w:t xml:space="preserve"> в виде графа</w:t>
      </w:r>
      <w:r>
        <w:rPr>
          <w:rFonts w:eastAsia="Times New Roman" w:cs="Times New Roman"/>
          <w:color w:val="000000"/>
          <w:szCs w:val="28"/>
          <w:lang w:eastAsia="ru-RU"/>
        </w:rPr>
        <w:t>, где вершины этого графа расположены на ключевых точках лица, таких как края лица, глаза, рот. Каждая грань имеет пометку о расстоянии между ее вершинами.</w:t>
      </w:r>
    </w:p>
    <w:p w:rsidR="00B01C19" w:rsidRDefault="009E6917" w:rsidP="009E6917">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 xml:space="preserve">В каждой такой точке вычисляются коэффициенты разложения по функциям Габора для </w:t>
      </w:r>
      <w:r w:rsidR="00EE741B" w:rsidRPr="00DC0556">
        <w:rPr>
          <w:rFonts w:eastAsia="Times New Roman" w:cs="Times New Roman"/>
          <w:color w:val="000000"/>
          <w:szCs w:val="28"/>
          <w:lang w:eastAsia="ru-RU"/>
        </w:rPr>
        <w:t xml:space="preserve">восьми ориентаций </w:t>
      </w:r>
      <w:r w:rsidR="00EE741B">
        <w:rPr>
          <w:rFonts w:eastAsia="Times New Roman" w:cs="Times New Roman"/>
          <w:color w:val="000000"/>
          <w:szCs w:val="28"/>
          <w:lang w:eastAsia="ru-RU"/>
        </w:rPr>
        <w:t>и пяти различных частот</w:t>
      </w:r>
      <w:r w:rsidRPr="00DC0556">
        <w:rPr>
          <w:rFonts w:eastAsia="Times New Roman" w:cs="Times New Roman"/>
          <w:color w:val="000000"/>
          <w:szCs w:val="28"/>
          <w:lang w:eastAsia="ru-RU"/>
        </w:rPr>
        <w:t xml:space="preserve">. </w:t>
      </w:r>
    </w:p>
    <w:p w:rsidR="00B01C19" w:rsidRDefault="00B01C19" w:rsidP="009E6917">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t>Функция Габора:</w:t>
      </w:r>
    </w:p>
    <w:tbl>
      <w:tblPr>
        <w:tblStyle w:val="a7"/>
        <w:tblW w:w="0" w:type="auto"/>
        <w:tblLook w:val="04A0"/>
      </w:tblPr>
      <w:tblGrid>
        <w:gridCol w:w="817"/>
        <w:gridCol w:w="8505"/>
        <w:gridCol w:w="815"/>
      </w:tblGrid>
      <w:tr w:rsidR="00A521BF" w:rsidTr="00A521BF">
        <w:tc>
          <w:tcPr>
            <w:tcW w:w="817" w:type="dxa"/>
          </w:tcPr>
          <w:p w:rsidR="00A521BF" w:rsidRDefault="00A521BF" w:rsidP="002861F1">
            <w:pPr>
              <w:ind w:firstLine="0"/>
              <w:rPr>
                <w:vertAlign w:val="subscript"/>
              </w:rPr>
            </w:pPr>
          </w:p>
        </w:tc>
        <w:tc>
          <w:tcPr>
            <w:tcW w:w="8505" w:type="dxa"/>
          </w:tcPr>
          <w:p w:rsidR="00A521BF" w:rsidRPr="00D07426" w:rsidRDefault="00D07426" w:rsidP="00D07426">
            <w:pPr>
              <w:shd w:val="clear" w:color="auto" w:fill="FFFFFF"/>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g</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x,y</m:t>
                    </m:r>
                  </m:e>
                </m:d>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m:t>
                    </m:r>
                    <m:f>
                      <m:fPr>
                        <m:ctrlPr>
                          <w:rPr>
                            <w:rFonts w:ascii="Cambria Math" w:eastAsia="Times New Roman" w:hAnsi="Cambria Math" w:cs="Times New Roman"/>
                            <w:i/>
                            <w:color w:val="000000"/>
                            <w:szCs w:val="28"/>
                            <w:lang w:eastAsia="ru-RU"/>
                          </w:rPr>
                        </m:ctrlPr>
                      </m:fPr>
                      <m:num>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'2</m:t>
                            </m:r>
                          </m:sup>
                        </m:sSup>
                        <m:r>
                          <w:rPr>
                            <w:rFonts w:ascii="Cambria Math" w:eastAsia="Times New Roman" w:hAnsi="Cambria Math" w:cs="Times New Roman"/>
                            <w:color w:val="000000"/>
                            <w:szCs w:val="28"/>
                            <w:lang w:eastAsia="ru-RU"/>
                          </w:rPr>
                          <m:t>+</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γ</m:t>
                            </m:r>
                          </m:e>
                          <m:sup>
                            <m:r>
                              <w:rPr>
                                <w:rFonts w:ascii="Cambria Math" w:eastAsia="Times New Roman" w:hAnsi="Cambria Math" w:cs="Times New Roman"/>
                                <w:color w:val="000000"/>
                                <w:szCs w:val="28"/>
                                <w:lang w:eastAsia="ru-RU"/>
                              </w:rPr>
                              <m:t>2</m:t>
                            </m:r>
                          </m:sup>
                        </m:sSup>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'2</m:t>
                            </m:r>
                          </m:sup>
                        </m:sSup>
                      </m:num>
                      <m:den>
                        <m:r>
                          <w:rPr>
                            <w:rFonts w:ascii="Cambria Math" w:eastAsia="Times New Roman" w:hAnsi="Cambria Math" w:cs="Times New Roman"/>
                            <w:color w:val="000000"/>
                            <w:szCs w:val="28"/>
                            <w:lang w:eastAsia="ru-RU"/>
                          </w:rPr>
                          <m:t>2</m:t>
                        </m:r>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σ</m:t>
                            </m:r>
                          </m:e>
                          <m:sup>
                            <m:r>
                              <w:rPr>
                                <w:rFonts w:ascii="Cambria Math" w:eastAsia="Times New Roman" w:hAnsi="Cambria Math" w:cs="Times New Roman"/>
                                <w:color w:val="000000"/>
                                <w:szCs w:val="28"/>
                                <w:lang w:eastAsia="ru-RU"/>
                              </w:rPr>
                              <m:t>2</m:t>
                            </m:r>
                          </m:sup>
                        </m:sSup>
                      </m:den>
                    </m:f>
                    <m:ctrlPr>
                      <w:rPr>
                        <w:rFonts w:ascii="Cambria Math" w:eastAsia="Times New Roman" w:hAnsi="Cambria Math" w:cs="Times New Roman"/>
                        <w:i/>
                        <w:color w:val="000000"/>
                        <w:szCs w:val="28"/>
                        <w:lang w:val="en-US" w:eastAsia="ru-RU"/>
                      </w:rPr>
                    </m:ctrlPr>
                  </m:sup>
                </m:sSup>
                <m:func>
                  <m:funcPr>
                    <m:ctrlPr>
                      <w:rPr>
                        <w:rFonts w:ascii="Cambria Math" w:eastAsia="Times New Roman" w:hAnsi="Cambria Math" w:cs="Times New Roman"/>
                        <w:i/>
                        <w:color w:val="000000"/>
                        <w:szCs w:val="28"/>
                        <w:lang w:val="en-US" w:eastAsia="ru-RU"/>
                      </w:rPr>
                    </m:ctrlPr>
                  </m:funcPr>
                  <m:fName>
                    <m:r>
                      <m:rPr>
                        <m:sty m:val="p"/>
                      </m:rPr>
                      <w:rPr>
                        <w:rFonts w:ascii="Cambria Math" w:eastAsia="Times New Roman" w:hAnsi="Cambria Math" w:cs="Times New Roman"/>
                        <w:color w:val="000000"/>
                        <w:szCs w:val="28"/>
                        <w:lang w:val="en-US" w:eastAsia="ru-RU"/>
                      </w:rPr>
                      <m:t>cos</m:t>
                    </m:r>
                  </m:fName>
                  <m:e>
                    <m:d>
                      <m:dPr>
                        <m:ctrlPr>
                          <w:rPr>
                            <w:rFonts w:ascii="Cambria Math" w:eastAsia="Times New Roman" w:hAnsi="Cambria Math" w:cs="Times New Roman"/>
                            <w:i/>
                            <w:color w:val="000000"/>
                            <w:szCs w:val="28"/>
                            <w:lang w:val="en-US" w:eastAsia="ru-RU"/>
                          </w:rPr>
                        </m:ctrlPr>
                      </m:dPr>
                      <m:e>
                        <m:r>
                          <w:rPr>
                            <w:rFonts w:ascii="Cambria Math" w:eastAsia="Times New Roman" w:hAnsi="Cambria Math" w:cs="Times New Roman"/>
                            <w:color w:val="000000"/>
                            <w:szCs w:val="28"/>
                            <w:lang w:val="en-US" w:eastAsia="ru-RU"/>
                          </w:rPr>
                          <m:t>2π</m:t>
                        </m:r>
                        <m:f>
                          <m:fPr>
                            <m:ctrlPr>
                              <w:rPr>
                                <w:rFonts w:ascii="Cambria Math" w:eastAsia="Times New Roman" w:hAnsi="Cambria Math" w:cs="Times New Roman"/>
                                <w:i/>
                                <w:color w:val="000000"/>
                                <w:szCs w:val="28"/>
                                <w:lang w:val="en-US" w:eastAsia="ru-RU"/>
                              </w:rPr>
                            </m:ctrlPr>
                          </m:fPr>
                          <m:num>
                            <m:sSup>
                              <m:sSupPr>
                                <m:ctrlPr>
                                  <w:rPr>
                                    <w:rFonts w:ascii="Cambria Math" w:eastAsia="Times New Roman" w:hAnsi="Cambria Math" w:cs="Times New Roman"/>
                                    <w:i/>
                                    <w:color w:val="000000"/>
                                    <w:szCs w:val="28"/>
                                    <w:lang w:val="en-US" w:eastAsia="ru-RU"/>
                                  </w:rPr>
                                </m:ctrlPr>
                              </m:sSupPr>
                              <m:e>
                                <m:r>
                                  <w:rPr>
                                    <w:rFonts w:ascii="Cambria Math" w:eastAsia="Times New Roman" w:hAnsi="Cambria Math" w:cs="Times New Roman"/>
                                    <w:color w:val="000000"/>
                                    <w:szCs w:val="28"/>
                                    <w:lang w:val="en-US" w:eastAsia="ru-RU"/>
                                  </w:rPr>
                                  <m:t>x</m:t>
                                </m:r>
                              </m:e>
                              <m:sup>
                                <m:r>
                                  <w:rPr>
                                    <w:rFonts w:ascii="Cambria Math" w:eastAsia="Times New Roman" w:hAnsi="Cambria Math" w:cs="Times New Roman"/>
                                    <w:color w:val="000000"/>
                                    <w:szCs w:val="28"/>
                                    <w:lang w:val="en-US" w:eastAsia="ru-RU"/>
                                  </w:rPr>
                                  <m:t>'2</m:t>
                                </m:r>
                              </m:sup>
                            </m:sSup>
                          </m:num>
                          <m:den>
                            <m:r>
                              <w:rPr>
                                <w:rFonts w:ascii="Cambria Math" w:eastAsia="Times New Roman" w:hAnsi="Cambria Math" w:cs="Times New Roman"/>
                                <w:color w:val="000000"/>
                                <w:szCs w:val="28"/>
                                <w:lang w:val="en-US" w:eastAsia="ru-RU"/>
                              </w:rPr>
                              <m:t>λ</m:t>
                            </m:r>
                          </m:den>
                        </m:f>
                        <m:r>
                          <w:rPr>
                            <w:rFonts w:ascii="Cambria Math" w:eastAsia="Times New Roman" w:hAnsi="Cambria Math" w:cs="Times New Roman"/>
                            <w:color w:val="000000"/>
                            <w:szCs w:val="28"/>
                            <w:lang w:val="en-US" w:eastAsia="ru-RU"/>
                          </w:rPr>
                          <m:t>+ψ</m:t>
                        </m:r>
                      </m:e>
                    </m:d>
                  </m:e>
                </m:func>
              </m:oMath>
            </m:oMathPara>
          </w:p>
        </w:tc>
        <w:tc>
          <w:tcPr>
            <w:tcW w:w="815" w:type="dxa"/>
            <w:vAlign w:val="center"/>
          </w:tcPr>
          <w:p w:rsidR="00A521BF" w:rsidRPr="000B2F10" w:rsidRDefault="00A521BF" w:rsidP="00A521BF">
            <w:pPr>
              <w:ind w:firstLine="0"/>
              <w:jc w:val="right"/>
            </w:pPr>
            <w:r w:rsidRPr="000B2F10">
              <w:t>(1)</w:t>
            </w:r>
          </w:p>
        </w:tc>
      </w:tr>
    </w:tbl>
    <w:p w:rsidR="00A521BF" w:rsidRDefault="00A521BF" w:rsidP="009E6917">
      <w:pPr>
        <w:shd w:val="clear" w:color="auto" w:fill="FFFFFF"/>
        <w:spacing w:after="0"/>
        <w:rPr>
          <w:rFonts w:eastAsia="Times New Roman" w:cs="Times New Roman"/>
          <w:color w:val="000000"/>
          <w:szCs w:val="28"/>
          <w:lang w:eastAsia="ru-RU"/>
        </w:rPr>
      </w:pPr>
    </w:p>
    <w:p w:rsidR="00B01C19" w:rsidRPr="00B01C19" w:rsidRDefault="00B01C19" w:rsidP="009E6917">
      <w:pPr>
        <w:shd w:val="clear" w:color="auto" w:fill="FFFFFF"/>
        <w:spacing w:after="0"/>
        <w:rPr>
          <w:rFonts w:eastAsia="Times New Roman" w:cs="Times New Roman"/>
          <w:color w:val="000000"/>
          <w:szCs w:val="28"/>
          <w:lang w:eastAsia="ru-RU"/>
        </w:rPr>
      </w:pPr>
      <w:r w:rsidRPr="00B01C19">
        <w:rPr>
          <w:rFonts w:eastAsia="Times New Roman" w:cs="Times New Roman"/>
          <w:color w:val="000000"/>
          <w:szCs w:val="28"/>
          <w:lang w:eastAsia="ru-RU"/>
        </w:rPr>
        <w:t>где</w:t>
      </w:r>
      <w:proofErr w:type="gramStart"/>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x</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+ysin(θ)</m:t>
        </m:r>
      </m:oMath>
      <w:r w:rsidRPr="00B01C19">
        <w:rPr>
          <w:rFonts w:eastAsia="Times New Roman" w:cs="Times New Roman"/>
          <w:color w:val="000000"/>
          <w:szCs w:val="28"/>
          <w:lang w:eastAsia="ru-RU"/>
        </w:rPr>
        <w:t xml:space="preserve">, </w:t>
      </w:r>
      <m:oMath>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y</m:t>
            </m:r>
          </m:e>
          <m:sup>
            <m:r>
              <w:rPr>
                <w:rFonts w:ascii="Cambria Math" w:eastAsia="Times New Roman" w:hAnsi="Cambria Math" w:cs="Times New Roman"/>
                <w:color w:val="000000"/>
                <w:szCs w:val="28"/>
                <w:lang w:eastAsia="ru-RU"/>
              </w:rPr>
              <m:t>'</m:t>
            </m:r>
          </m:sup>
        </m:sSup>
        <m:r>
          <w:rPr>
            <w:rFonts w:ascii="Cambria Math" w:eastAsia="Times New Roman" w:hAnsi="Cambria Math" w:cs="Times New Roman"/>
            <w:color w:val="000000"/>
            <w:szCs w:val="28"/>
            <w:lang w:eastAsia="ru-RU"/>
          </w:rPr>
          <m:t>=-xsin</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r>
          <w:rPr>
            <w:rFonts w:ascii="Cambria Math" w:eastAsia="Times New Roman" w:hAnsi="Cambria Math" w:cs="Times New Roman"/>
            <w:color w:val="000000"/>
            <w:szCs w:val="28"/>
            <w:lang w:eastAsia="ru-RU"/>
          </w:rPr>
          <m:t>+ycos</m:t>
        </m:r>
        <m:d>
          <m:dPr>
            <m:ctrlPr>
              <w:rPr>
                <w:rFonts w:ascii="Cambria Math" w:eastAsia="Times New Roman" w:hAnsi="Cambria Math" w:cs="Times New Roman"/>
                <w:i/>
                <w:color w:val="000000"/>
                <w:szCs w:val="28"/>
                <w:lang w:eastAsia="ru-RU"/>
              </w:rPr>
            </m:ctrlPr>
          </m:dPr>
          <m:e>
            <m:r>
              <w:rPr>
                <w:rFonts w:ascii="Cambria Math" w:eastAsia="Times New Roman" w:hAnsi="Cambria Math" w:cs="Times New Roman"/>
                <w:color w:val="000000"/>
                <w:szCs w:val="28"/>
                <w:lang w:eastAsia="ru-RU"/>
              </w:rPr>
              <m:t>θ</m:t>
            </m:r>
          </m:e>
        </m:d>
      </m:oMath>
      <w:r w:rsidRPr="00B01C19">
        <w:rPr>
          <w:rFonts w:eastAsia="Times New Roman" w:cs="Times New Roman"/>
          <w:color w:val="000000"/>
          <w:szCs w:val="28"/>
          <w:lang w:eastAsia="ru-RU"/>
        </w:rPr>
        <w:t>,</w:t>
      </w:r>
      <w:proofErr w:type="gramEnd"/>
    </w:p>
    <w:p w:rsidR="00B01C19" w:rsidRPr="00B01C19" w:rsidRDefault="00B01C19" w:rsidP="00D20FBF">
      <w:pPr>
        <w:shd w:val="clear" w:color="auto" w:fill="FFFFFF"/>
        <w:spacing w:after="0"/>
        <w:rPr>
          <w:rFonts w:eastAsia="Times New Roman" w:cs="Times New Roman"/>
          <w:color w:val="000000"/>
          <w:szCs w:val="28"/>
          <w:lang w:eastAsia="ru-RU"/>
        </w:rPr>
      </w:pPr>
      <m:oMath>
        <m:r>
          <w:rPr>
            <w:rFonts w:ascii="Cambria Math" w:eastAsia="Times New Roman" w:hAnsi="Cambria Math" w:cs="Times New Roman"/>
            <w:color w:val="000000"/>
            <w:szCs w:val="28"/>
            <w:lang w:eastAsia="ru-RU"/>
          </w:rPr>
          <m:t>γ</m:t>
        </m:r>
      </m:oMath>
      <w:r w:rsidRPr="00B01C19">
        <w:rPr>
          <w:rFonts w:eastAsia="Times New Roman" w:cs="Times New Roman"/>
          <w:color w:val="000000"/>
          <w:szCs w:val="28"/>
          <w:lang w:eastAsia="ru-RU"/>
        </w:rPr>
        <w:t xml:space="preserve"> - </w:t>
      </w:r>
      <w:r w:rsidR="00B7430B" w:rsidRPr="00B01C19">
        <w:rPr>
          <w:rFonts w:eastAsia="Times New Roman" w:cs="Times New Roman"/>
          <w:color w:val="000000"/>
          <w:szCs w:val="28"/>
          <w:lang w:eastAsia="ru-RU"/>
        </w:rPr>
        <w:t>коэффициент</w:t>
      </w:r>
      <w:r w:rsidRPr="00B01C19">
        <w:rPr>
          <w:rFonts w:eastAsia="Times New Roman" w:cs="Times New Roman"/>
          <w:color w:val="000000"/>
          <w:szCs w:val="28"/>
          <w:lang w:eastAsia="ru-RU"/>
        </w:rPr>
        <w:t xml:space="preserve"> </w:t>
      </w:r>
      <w:r w:rsidR="00B7430B" w:rsidRPr="00B01C19">
        <w:rPr>
          <w:rFonts w:eastAsia="Times New Roman" w:cs="Times New Roman"/>
          <w:color w:val="000000"/>
          <w:szCs w:val="28"/>
          <w:lang w:eastAsia="ru-RU"/>
        </w:rPr>
        <w:t>сжатия</w:t>
      </w:r>
      <w:r w:rsidRPr="00B01C19">
        <w:rPr>
          <w:rFonts w:eastAsia="Times New Roman" w:cs="Times New Roman"/>
          <w:color w:val="000000"/>
          <w:szCs w:val="28"/>
          <w:lang w:eastAsia="ru-RU"/>
        </w:rPr>
        <w:t xml:space="preserve">, характеризующий </w:t>
      </w:r>
      <w:r w:rsidR="00B7430B" w:rsidRPr="00B01C19">
        <w:rPr>
          <w:rFonts w:eastAsia="Times New Roman" w:cs="Times New Roman"/>
          <w:color w:val="000000"/>
          <w:szCs w:val="28"/>
          <w:lang w:eastAsia="ru-RU"/>
        </w:rPr>
        <w:t>эллиптичность</w:t>
      </w:r>
      <w:r w:rsidRPr="00B01C19">
        <w:rPr>
          <w:rFonts w:eastAsia="Times New Roman" w:cs="Times New Roman"/>
          <w:color w:val="000000"/>
          <w:szCs w:val="28"/>
          <w:lang w:eastAsia="ru-RU"/>
        </w:rPr>
        <w:t xml:space="preserve"> функции Габора,</w:t>
      </w:r>
      <w:r w:rsidR="00D20FBF">
        <w:rPr>
          <w:rFonts w:eastAsia="Times New Roman" w:cs="Times New Roman"/>
          <w:color w:val="000000"/>
          <w:szCs w:val="28"/>
          <w:lang w:eastAsia="ru-RU"/>
        </w:rPr>
        <w:t xml:space="preserve">  </w:t>
      </w:r>
      <w:r w:rsidRPr="00B01C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θ</m:t>
        </m:r>
      </m:oMath>
      <w:r w:rsidRPr="00B01C19">
        <w:rPr>
          <w:rFonts w:eastAsia="Times New Roman" w:cs="Times New Roman"/>
          <w:color w:val="000000"/>
          <w:szCs w:val="28"/>
          <w:lang w:eastAsia="ru-RU"/>
        </w:rPr>
        <w:t xml:space="preserve"> - ориентация нормали параллельных полос функции Габора, </w:t>
      </w:r>
      <m:oMath>
        <m:r>
          <w:rPr>
            <w:rFonts w:ascii="Cambria Math" w:eastAsia="Times New Roman" w:hAnsi="Cambria Math" w:cs="Times New Roman"/>
            <w:color w:val="000000"/>
            <w:szCs w:val="28"/>
            <w:lang w:val="en-US" w:eastAsia="ru-RU"/>
          </w:rPr>
          <m:t>ψ</m:t>
        </m:r>
      </m:oMath>
      <w:r w:rsidRPr="00B01C19">
        <w:rPr>
          <w:rFonts w:eastAsia="Times New Roman" w:cs="Times New Roman"/>
          <w:color w:val="000000"/>
          <w:szCs w:val="28"/>
          <w:lang w:eastAsia="ru-RU"/>
        </w:rPr>
        <w:t xml:space="preserve"> - сдвиг фаз в градусах, </w:t>
      </w:r>
      <m:oMath>
        <m:r>
          <w:rPr>
            <w:rFonts w:ascii="Cambria Math" w:eastAsia="Times New Roman" w:hAnsi="Cambria Math" w:cs="Times New Roman"/>
            <w:color w:val="000000"/>
            <w:szCs w:val="28"/>
            <w:lang w:eastAsia="ru-RU"/>
          </w:rPr>
          <m:t>λ</m:t>
        </m:r>
      </m:oMath>
      <w:r w:rsidRPr="00B01C19">
        <w:rPr>
          <w:rFonts w:eastAsia="Times New Roman" w:cs="Times New Roman"/>
          <w:color w:val="000000"/>
          <w:szCs w:val="28"/>
          <w:lang w:eastAsia="ru-RU"/>
        </w:rPr>
        <w:t xml:space="preserve"> – длина волны множителя-косинуса.</w:t>
      </w:r>
    </w:p>
    <w:p w:rsidR="00A4340B" w:rsidRDefault="00584C44" w:rsidP="009E6917">
      <w:pPr>
        <w:shd w:val="clear" w:color="auto" w:fill="FFFFFF"/>
        <w:spacing w:after="0"/>
        <w:rPr>
          <w:rFonts w:eastAsia="Times New Roman" w:cs="Times New Roman"/>
          <w:color w:val="000000"/>
          <w:szCs w:val="28"/>
          <w:lang w:eastAsia="ru-RU"/>
        </w:rPr>
      </w:pPr>
      <w:r>
        <w:rPr>
          <w:rFonts w:eastAsia="Times New Roman" w:cs="Times New Roman"/>
          <w:color w:val="000000"/>
          <w:szCs w:val="28"/>
          <w:lang w:eastAsia="ru-RU"/>
        </w:rPr>
        <w:t xml:space="preserve">Набор </w:t>
      </w:r>
      <w:r w:rsidR="009E6917" w:rsidRPr="00DC0556">
        <w:rPr>
          <w:rFonts w:eastAsia="Times New Roman" w:cs="Times New Roman"/>
          <w:color w:val="000000"/>
          <w:szCs w:val="28"/>
          <w:lang w:eastAsia="ru-RU"/>
        </w:rPr>
        <w:t>коэффициентов</w:t>
      </w:r>
      <w:proofErr w:type="gramStart"/>
      <w:r w:rsidR="00391B98">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val="en-US" w:eastAsia="ru-RU"/>
          </w:rPr>
          <m:t>J</m:t>
        </m:r>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oMath>
      <w:r w:rsidR="009E6917" w:rsidRPr="00917E16">
        <w:rPr>
          <w:rFonts w:eastAsia="Times New Roman" w:cs="Times New Roman"/>
          <w:color w:val="000000"/>
          <w:szCs w:val="28"/>
          <w:lang w:eastAsia="ru-RU"/>
        </w:rPr>
        <w:t xml:space="preserve"> </w:t>
      </w:r>
      <w:proofErr w:type="gramEnd"/>
      <w:r w:rsidR="009E6917" w:rsidRPr="00DC0556">
        <w:rPr>
          <w:rFonts w:eastAsia="Times New Roman" w:cs="Times New Roman"/>
          <w:color w:val="000000"/>
          <w:szCs w:val="28"/>
          <w:lang w:eastAsia="ru-RU"/>
        </w:rPr>
        <w:t>называется</w:t>
      </w:r>
      <w:r w:rsidR="009E6917" w:rsidRPr="00917E16">
        <w:rPr>
          <w:rFonts w:eastAsia="Times New Roman" w:cs="Times New Roman"/>
          <w:color w:val="000000"/>
          <w:szCs w:val="28"/>
          <w:lang w:eastAsia="ru-RU"/>
        </w:rPr>
        <w:t xml:space="preserve"> </w:t>
      </w:r>
      <w:proofErr w:type="spellStart"/>
      <w:r w:rsidR="009E6917" w:rsidRPr="00DC0556">
        <w:rPr>
          <w:rFonts w:eastAsia="Arial Unicode MS" w:cs="Times New Roman"/>
          <w:i/>
          <w:iCs/>
          <w:color w:val="000000"/>
          <w:szCs w:val="28"/>
          <w:lang w:eastAsia="ru-RU"/>
        </w:rPr>
        <w:t>джетом</w:t>
      </w:r>
      <w:proofErr w:type="spellEnd"/>
      <w:r w:rsidR="009E6917" w:rsidRPr="00DC0556">
        <w:rPr>
          <w:rFonts w:eastAsia="Times New Roman" w:cs="Times New Roman"/>
          <w:color w:val="000000"/>
          <w:szCs w:val="28"/>
          <w:lang w:eastAsia="ru-RU"/>
        </w:rPr>
        <w:t xml:space="preserve">. </w:t>
      </w:r>
      <w:proofErr w:type="spellStart"/>
      <w:r w:rsidR="009E6917" w:rsidRPr="00DC0556">
        <w:rPr>
          <w:rFonts w:eastAsia="Times New Roman" w:cs="Times New Roman"/>
          <w:color w:val="000000"/>
          <w:szCs w:val="28"/>
          <w:lang w:eastAsia="ru-RU"/>
        </w:rPr>
        <w:t>Джеты</w:t>
      </w:r>
      <w:proofErr w:type="spellEnd"/>
      <w:r w:rsidR="009E6917" w:rsidRPr="00DC0556">
        <w:rPr>
          <w:rFonts w:eastAsia="Times New Roman" w:cs="Times New Roman"/>
          <w:color w:val="000000"/>
          <w:szCs w:val="28"/>
          <w:lang w:eastAsia="ru-RU"/>
        </w:rPr>
        <w:t xml:space="preserve"> характеризуют локальные области изображений и </w:t>
      </w:r>
      <w:r w:rsidR="00B43455">
        <w:rPr>
          <w:rFonts w:eastAsia="Times New Roman" w:cs="Times New Roman"/>
          <w:color w:val="000000"/>
          <w:szCs w:val="28"/>
          <w:lang w:eastAsia="ru-RU"/>
        </w:rPr>
        <w:t>необходимы для нескольких целей</w:t>
      </w:r>
      <w:r w:rsidR="009E6917" w:rsidRPr="00DC0556">
        <w:rPr>
          <w:rFonts w:eastAsia="Times New Roman" w:cs="Times New Roman"/>
          <w:color w:val="000000"/>
          <w:szCs w:val="28"/>
          <w:lang w:eastAsia="ru-RU"/>
        </w:rPr>
        <w:t xml:space="preserve">: </w:t>
      </w:r>
    </w:p>
    <w:p w:rsidR="00A4340B" w:rsidRDefault="009E6917" w:rsidP="00A4340B">
      <w:pPr>
        <w:pStyle w:val="a6"/>
        <w:numPr>
          <w:ilvl w:val="0"/>
          <w:numId w:val="33"/>
        </w:numPr>
        <w:shd w:val="clear" w:color="auto" w:fill="FFFFFF"/>
        <w:spacing w:after="0"/>
        <w:rPr>
          <w:rFonts w:eastAsia="Times New Roman" w:cs="Times New Roman"/>
          <w:color w:val="000000"/>
          <w:szCs w:val="28"/>
          <w:lang w:eastAsia="ru-RU"/>
        </w:rPr>
      </w:pPr>
      <w:r w:rsidRPr="00A4340B">
        <w:rPr>
          <w:rFonts w:eastAsia="Times New Roman" w:cs="Times New Roman"/>
          <w:color w:val="000000"/>
          <w:szCs w:val="28"/>
          <w:lang w:eastAsia="ru-RU"/>
        </w:rPr>
        <w:lastRenderedPageBreak/>
        <w:t xml:space="preserve"> </w:t>
      </w:r>
      <w:r w:rsidR="00B43455">
        <w:rPr>
          <w:rFonts w:eastAsia="Times New Roman" w:cs="Times New Roman"/>
          <w:color w:val="000000"/>
          <w:szCs w:val="28"/>
          <w:lang w:eastAsia="ru-RU"/>
        </w:rPr>
        <w:t>Н</w:t>
      </w:r>
      <w:r w:rsidRPr="00A4340B">
        <w:rPr>
          <w:rFonts w:eastAsia="Times New Roman" w:cs="Times New Roman"/>
          <w:color w:val="000000"/>
          <w:szCs w:val="28"/>
          <w:lang w:eastAsia="ru-RU"/>
        </w:rPr>
        <w:t>ахождени</w:t>
      </w:r>
      <w:r w:rsidR="00B43455">
        <w:rPr>
          <w:rFonts w:eastAsia="Times New Roman" w:cs="Times New Roman"/>
          <w:color w:val="000000"/>
          <w:szCs w:val="28"/>
          <w:lang w:eastAsia="ru-RU"/>
        </w:rPr>
        <w:t>е точек соответствия в</w:t>
      </w:r>
      <w:r w:rsidRPr="00A4340B">
        <w:rPr>
          <w:rFonts w:eastAsia="Times New Roman" w:cs="Times New Roman"/>
          <w:color w:val="000000"/>
          <w:szCs w:val="28"/>
          <w:lang w:eastAsia="ru-RU"/>
        </w:rPr>
        <w:t xml:space="preserve"> двух различных изображениях</w:t>
      </w:r>
      <w:r w:rsidR="00A4340B">
        <w:rPr>
          <w:rFonts w:eastAsia="Times New Roman" w:cs="Times New Roman"/>
          <w:color w:val="000000"/>
          <w:szCs w:val="28"/>
          <w:lang w:eastAsia="ru-RU"/>
        </w:rPr>
        <w:t>.</w:t>
      </w:r>
    </w:p>
    <w:p w:rsidR="00A4340B" w:rsidRDefault="009E6917" w:rsidP="00A4340B">
      <w:pPr>
        <w:pStyle w:val="a6"/>
        <w:numPr>
          <w:ilvl w:val="0"/>
          <w:numId w:val="33"/>
        </w:numPr>
        <w:shd w:val="clear" w:color="auto" w:fill="FFFFFF"/>
        <w:spacing w:after="0"/>
        <w:rPr>
          <w:rFonts w:eastAsia="Times New Roman" w:cs="Times New Roman"/>
          <w:color w:val="000000"/>
          <w:szCs w:val="28"/>
          <w:lang w:eastAsia="ru-RU"/>
        </w:rPr>
      </w:pPr>
      <w:r w:rsidRPr="00A4340B">
        <w:rPr>
          <w:rFonts w:eastAsia="Times New Roman" w:cs="Times New Roman"/>
          <w:color w:val="000000"/>
          <w:szCs w:val="28"/>
          <w:lang w:eastAsia="ru-RU"/>
        </w:rPr>
        <w:t xml:space="preserve"> </w:t>
      </w:r>
      <w:r w:rsidR="00B43455">
        <w:rPr>
          <w:rFonts w:eastAsia="Times New Roman" w:cs="Times New Roman"/>
          <w:color w:val="000000"/>
          <w:szCs w:val="28"/>
          <w:lang w:eastAsia="ru-RU"/>
        </w:rPr>
        <w:t>С</w:t>
      </w:r>
      <w:r w:rsidRPr="00A4340B">
        <w:rPr>
          <w:rFonts w:eastAsia="Times New Roman" w:cs="Times New Roman"/>
          <w:color w:val="000000"/>
          <w:szCs w:val="28"/>
          <w:lang w:eastAsia="ru-RU"/>
        </w:rPr>
        <w:t xml:space="preserve">равнения двух областей различных изображений. </w:t>
      </w:r>
    </w:p>
    <w:p w:rsidR="009E6917" w:rsidRPr="00A4340B" w:rsidRDefault="009E6917" w:rsidP="00A4340B">
      <w:pPr>
        <w:shd w:val="clear" w:color="auto" w:fill="FFFFFF"/>
        <w:spacing w:after="0"/>
        <w:rPr>
          <w:rFonts w:eastAsia="Times New Roman" w:cs="Times New Roman"/>
          <w:color w:val="000000"/>
          <w:szCs w:val="28"/>
          <w:lang w:eastAsia="ru-RU"/>
        </w:rPr>
      </w:pPr>
      <w:r w:rsidRPr="00A4340B">
        <w:rPr>
          <w:rFonts w:eastAsia="Times New Roman" w:cs="Times New Roman"/>
          <w:color w:val="000000"/>
          <w:szCs w:val="28"/>
          <w:lang w:eastAsia="ru-RU"/>
        </w:rPr>
        <w:t xml:space="preserve">Каждый коэффициент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J</m:t>
            </m:r>
          </m:e>
          <m:sub>
            <m:r>
              <w:rPr>
                <w:rFonts w:ascii="Cambria Math" w:eastAsia="Times New Roman" w:hAnsi="Cambria Math" w:cs="Times New Roman"/>
                <w:color w:val="000000"/>
                <w:szCs w:val="28"/>
                <w:lang w:eastAsia="ru-RU"/>
              </w:rPr>
              <m:t>j</m:t>
            </m:r>
          </m:sub>
        </m:sSub>
        <m:r>
          <w:rPr>
            <w:rFonts w:ascii="Cambria Math" w:eastAsia="Times New Roman" w:hAnsi="Cambria Math" w:cs="Times New Roman"/>
            <w:color w:val="000000"/>
            <w:szCs w:val="28"/>
            <w:lang w:eastAsia="ru-RU"/>
          </w:rPr>
          <m:t>=</m:t>
        </m:r>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sSup>
          <m:sSupPr>
            <m:ctrlPr>
              <w:rPr>
                <w:rFonts w:ascii="Cambria Math" w:eastAsia="Times New Roman" w:hAnsi="Cambria Math" w:cs="Times New Roman"/>
                <w:i/>
                <w:color w:val="000000"/>
                <w:szCs w:val="28"/>
                <w:lang w:eastAsia="ru-RU"/>
              </w:rPr>
            </m:ctrlPr>
          </m:sSupPr>
          <m:e>
            <m:r>
              <w:rPr>
                <w:rFonts w:ascii="Cambria Math" w:eastAsia="Times New Roman" w:hAnsi="Cambria Math" w:cs="Times New Roman"/>
                <w:color w:val="000000"/>
                <w:szCs w:val="28"/>
                <w:lang w:eastAsia="ru-RU"/>
              </w:rPr>
              <m:t>e</m:t>
            </m:r>
          </m:e>
          <m:sup>
            <m:r>
              <w:rPr>
                <w:rFonts w:ascii="Cambria Math" w:eastAsia="Times New Roman" w:hAnsi="Cambria Math" w:cs="Times New Roman"/>
                <w:color w:val="000000"/>
                <w:szCs w:val="28"/>
                <w:lang w:eastAsia="ru-RU"/>
              </w:rPr>
              <m:t>iϕj</m:t>
            </m:r>
          </m:sup>
        </m:sSup>
      </m:oMath>
      <w:r w:rsidRPr="00A4340B">
        <w:rPr>
          <w:rFonts w:eastAsia="Times New Roman" w:cs="Times New Roman"/>
          <w:color w:val="000000"/>
          <w:szCs w:val="28"/>
          <w:lang w:eastAsia="ru-RU"/>
        </w:rPr>
        <w:t xml:space="preserve"> для точек из одной области различных изображений характеризуется амплитудой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a</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медленно меняется с изменением положения точки, и фазой </w:t>
      </w:r>
      <m:oMath>
        <m:sSub>
          <m:sSubPr>
            <m:ctrlPr>
              <w:rPr>
                <w:rFonts w:ascii="Cambria Math" w:eastAsia="Times New Roman" w:hAnsi="Cambria Math" w:cs="Times New Roman"/>
                <w:i/>
                <w:color w:val="000000"/>
                <w:szCs w:val="28"/>
                <w:lang w:eastAsia="ru-RU"/>
              </w:rPr>
            </m:ctrlPr>
          </m:sSubPr>
          <m:e>
            <m:r>
              <w:rPr>
                <w:rFonts w:ascii="Cambria Math" w:eastAsia="Times New Roman" w:hAnsi="Cambria Math" w:cs="Times New Roman"/>
                <w:color w:val="000000"/>
                <w:szCs w:val="28"/>
                <w:lang w:eastAsia="ru-RU"/>
              </w:rPr>
              <m:t>ϕ</m:t>
            </m:r>
          </m:e>
          <m:sub>
            <m:r>
              <w:rPr>
                <w:rFonts w:ascii="Cambria Math" w:eastAsia="Times New Roman" w:hAnsi="Cambria Math" w:cs="Times New Roman"/>
                <w:color w:val="000000"/>
                <w:szCs w:val="28"/>
                <w:lang w:eastAsia="ru-RU"/>
              </w:rPr>
              <m:t>j</m:t>
            </m:r>
          </m:sub>
        </m:sSub>
      </m:oMath>
      <w:r w:rsidRPr="00A4340B">
        <w:rPr>
          <w:rFonts w:eastAsia="Times New Roman" w:cs="Times New Roman"/>
          <w:color w:val="000000"/>
          <w:szCs w:val="28"/>
          <w:lang w:eastAsia="ru-RU"/>
        </w:rPr>
        <w:t xml:space="preserve">, которая вращается со скоростью, пропорциональной частоте волнового вектора базисной функции. Поэтому </w:t>
      </w:r>
      <w:proofErr w:type="gramStart"/>
      <w:r w:rsidRPr="00A4340B">
        <w:rPr>
          <w:rFonts w:eastAsia="Times New Roman" w:cs="Times New Roman"/>
          <w:color w:val="000000"/>
          <w:szCs w:val="28"/>
          <w:lang w:eastAsia="ru-RU"/>
        </w:rPr>
        <w:t>в простейшем случае для поиска на новом изображении точки с аналогичными характеристиками в функции</w:t>
      </w:r>
      <w:proofErr w:type="gramEnd"/>
      <w:r w:rsidRPr="00A4340B">
        <w:rPr>
          <w:rFonts w:eastAsia="Times New Roman" w:cs="Times New Roman"/>
          <w:color w:val="000000"/>
          <w:szCs w:val="28"/>
          <w:lang w:eastAsia="ru-RU"/>
        </w:rPr>
        <w:t xml:space="preserve"> подобия фазу не учитывают:</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rPr>
                <w:rFonts w:eastAsiaTheme="minorEastAsia"/>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a</m:t>
                    </m:r>
                  </m:sub>
                </m:sSub>
                <m:r>
                  <w:rPr>
                    <w:rFonts w:ascii="Cambria Math" w:hAnsi="Cambria Math"/>
                    <w:lang w:val="en-US"/>
                  </w:rPr>
                  <m:t>(</m:t>
                </m:r>
                <m:r>
                  <m:rPr>
                    <m:nor/>
                  </m:rPr>
                  <w:rPr>
                    <w:lang w:val="en-US"/>
                  </w:rPr>
                  <m:t>J</m:t>
                </m:r>
                <m:r>
                  <w:rPr>
                    <w:rFonts w:ascii="Cambria Math" w:hAnsi="Cambria Math"/>
                    <w:lang w:val="en-US"/>
                  </w:rPr>
                  <m:t>,</m:t>
                </m:r>
                <m:sSup>
                  <m:sSupPr>
                    <m:ctrlPr>
                      <w:rPr>
                        <w:rFonts w:ascii="Cambria Math" w:hAnsi="Cambria Math"/>
                        <w:lang w:val="en-US"/>
                      </w:rPr>
                    </m:ctrlPr>
                  </m:sSupPr>
                  <m:e>
                    <m:r>
                      <m:rPr>
                        <m:nor/>
                      </m:rPr>
                      <w:rPr>
                        <w:lang w:val="en-US"/>
                      </w:rPr>
                      <m:t>J</m:t>
                    </m:r>
                  </m:e>
                  <m:sup>
                    <m:r>
                      <w:rPr>
                        <w:rFonts w:ascii="Cambria Math" w:hAnsi="Cambria Math"/>
                        <w:lang w:val="en-US"/>
                      </w:rPr>
                      <m:t>'</m:t>
                    </m:r>
                  </m:sup>
                </m:sSup>
                <m:r>
                  <w:rPr>
                    <w:rFonts w:ascii="Cambria Math" w:hAnsi="Cambria Math"/>
                    <w:lang w:val="en-US"/>
                  </w:rPr>
                  <m:t>)=</m:t>
                </m:r>
                <m:f>
                  <m:fPr>
                    <m:ctrlPr>
                      <w:rPr>
                        <w:rFonts w:ascii="Cambria Math" w:hAnsi="Cambria Math"/>
                        <w:lang w:val="en-US"/>
                      </w:rPr>
                    </m:ctrlPr>
                  </m:fPr>
                  <m:num>
                    <m:nary>
                      <m:naryPr>
                        <m:chr m:val="∑"/>
                        <m:limLoc m:val="undOvr"/>
                        <m:grow m:val="on"/>
                        <m:supHide m:val="on"/>
                        <m:ctrlPr>
                          <w:rPr>
                            <w:rFonts w:ascii="Cambria Math" w:hAnsi="Cambria Math"/>
                            <w:lang w:val="en-US"/>
                          </w:rPr>
                        </m:ctrlPr>
                      </m:naryPr>
                      <m:sub>
                        <m:r>
                          <w:rPr>
                            <w:rFonts w:ascii="Cambria Math" w:hAnsi="Cambria Math"/>
                            <w:lang w:val="en-US"/>
                          </w:rPr>
                          <m:t>j</m:t>
                        </m:r>
                      </m:sub>
                      <m:sup/>
                      <m:e>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j</m:t>
                            </m:r>
                          </m:sub>
                        </m:sSub>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sup>
                        </m:sSubSup>
                      </m:e>
                    </m:nary>
                  </m:num>
                  <m:den>
                    <m:rad>
                      <m:radPr>
                        <m:degHide m:val="on"/>
                        <m:ctrlPr>
                          <w:rPr>
                            <w:rFonts w:ascii="Cambria Math" w:hAnsi="Cambria Math"/>
                            <w:lang w:val="en-US"/>
                          </w:rPr>
                        </m:ctrlPr>
                      </m:radPr>
                      <m:deg/>
                      <m:e>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w:rPr>
                                    <w:rFonts w:ascii="Cambria Math" w:hAnsi="Cambria Math"/>
                                    <w:lang w:val="en-US"/>
                                  </w:rPr>
                                  <m:t>2</m:t>
                                </m:r>
                              </m:sup>
                            </m:sSubSup>
                          </m:e>
                        </m:nary>
                        <m:nary>
                          <m:naryPr>
                            <m:chr m:val="∑"/>
                            <m:limLoc m:val="undOvr"/>
                            <m:grow m:val="on"/>
                            <m:supHide m:val="on"/>
                            <m:ctrlPr>
                              <w:rPr>
                                <w:rFonts w:ascii="Cambria Math" w:hAnsi="Cambria Math"/>
                                <w:lang w:val="en-US"/>
                              </w:rPr>
                            </m:ctrlPr>
                          </m:naryPr>
                          <m:sub>
                            <m:r>
                              <w:rPr>
                                <w:rFonts w:ascii="Cambria Math" w:hAnsi="Cambria Math"/>
                                <w:lang w:val="en-US"/>
                              </w:rPr>
                              <m:t>j</m:t>
                            </m:r>
                          </m:sub>
                          <m:sup/>
                          <m:e>
                            <m:sSubSup>
                              <m:sSubSupPr>
                                <m:ctrlPr>
                                  <w:rPr>
                                    <w:rFonts w:ascii="Cambria Math" w:hAnsi="Cambria Math"/>
                                    <w:lang w:val="en-US"/>
                                  </w:rPr>
                                </m:ctrlPr>
                              </m:sSubSupPr>
                              <m:e>
                                <m:r>
                                  <w:rPr>
                                    <w:rFonts w:ascii="Cambria Math" w:hAnsi="Cambria Math"/>
                                    <w:lang w:val="en-US"/>
                                  </w:rPr>
                                  <m:t>a</m:t>
                                </m:r>
                              </m:e>
                              <m:sub>
                                <m:r>
                                  <w:rPr>
                                    <w:rFonts w:ascii="Cambria Math" w:hAnsi="Cambria Math"/>
                                    <w:lang w:val="en-US"/>
                                  </w:rPr>
                                  <m:t>j</m:t>
                                </m:r>
                              </m:sub>
                              <m:sup>
                                <m:r>
                                  <m:rPr>
                                    <m:sty m:val="p"/>
                                  </m:rPr>
                                  <w:rPr>
                                    <w:rFonts w:ascii="Cambria Math" w:hAnsi="Cambria Math"/>
                                    <w:lang w:val="en-US"/>
                                  </w:rPr>
                                  <m:t>'</m:t>
                                </m:r>
                                <m:r>
                                  <w:rPr>
                                    <w:rFonts w:ascii="Cambria Math" w:hAnsi="Cambria Math"/>
                                    <w:lang w:val="en-US"/>
                                  </w:rPr>
                                  <m:t>2</m:t>
                                </m:r>
                              </m:sup>
                            </m:sSubSup>
                          </m:e>
                        </m:nary>
                      </m:e>
                    </m:rad>
                  </m:den>
                </m:f>
              </m:oMath>
            </m:oMathPara>
          </w:p>
        </w:tc>
        <w:tc>
          <w:tcPr>
            <w:tcW w:w="815" w:type="dxa"/>
            <w:vAlign w:val="center"/>
          </w:tcPr>
          <w:p w:rsidR="00A521BF" w:rsidRPr="000B2F10" w:rsidRDefault="00A521BF" w:rsidP="00476643">
            <w:pPr>
              <w:ind w:firstLine="0"/>
              <w:jc w:val="right"/>
            </w:pPr>
            <w:r w:rsidRPr="000B2F10">
              <w:t>(</w:t>
            </w:r>
            <w:r w:rsidR="00476643">
              <w:t>2</w:t>
            </w:r>
            <w:r w:rsidRPr="000B2F10">
              <w:t>)</w:t>
            </w:r>
          </w:p>
        </w:tc>
      </w:tr>
    </w:tbl>
    <w:p w:rsidR="00A521BF" w:rsidRPr="00A521BF" w:rsidRDefault="00A521BF" w:rsidP="00D07426">
      <w:pPr>
        <w:ind w:firstLine="0"/>
      </w:pPr>
    </w:p>
    <w:p w:rsidR="009E6917" w:rsidRPr="00D07426" w:rsidRDefault="009E6917" w:rsidP="00D07426">
      <w:pPr>
        <w:spacing w:after="0"/>
        <w:rPr>
          <w:rFonts w:eastAsia="Times New Roman" w:cs="Times New Roman"/>
          <w:szCs w:val="28"/>
          <w:lang w:eastAsia="ru-RU"/>
        </w:rPr>
      </w:pPr>
      <w:r w:rsidRPr="00DC0556">
        <w:rPr>
          <w:rFonts w:eastAsia="Times New Roman" w:cs="Times New Roman"/>
          <w:szCs w:val="28"/>
          <w:lang w:eastAsia="ru-RU"/>
        </w:rPr>
        <w:t xml:space="preserve">Функция подобия с одним </w:t>
      </w:r>
      <w:proofErr w:type="spellStart"/>
      <w:r w:rsidRPr="00DC0556">
        <w:rPr>
          <w:rFonts w:eastAsia="Times New Roman" w:cs="Times New Roman"/>
          <w:szCs w:val="28"/>
          <w:lang w:eastAsia="ru-RU"/>
        </w:rPr>
        <w:t>джетом</w:t>
      </w:r>
      <w:proofErr w:type="spellEnd"/>
      <w:r w:rsidRPr="00DC0556">
        <w:rPr>
          <w:rFonts w:eastAsia="Times New Roman" w:cs="Times New Roman"/>
          <w:szCs w:val="28"/>
          <w:lang w:eastAsia="ru-RU"/>
        </w:rPr>
        <w:t xml:space="preserve"> в фиксированной позиции и другим с переменной позицией является достаточно гладкой, для того чтобы получить быструю и надежную сходимость при поиске с применением простейших методов таких, как диффузия или градиентный спуск. Более совершенные функции подобия привлекают информацию о фазе. Для различных ракурсов соответствующие ключевые точки отмечаются вручную на тренировочном наборе. Кроме того, чтобы для одного и того же лица представить различные вариации его изображения в одном и том же графе, для каждой точки используются несколько </w:t>
      </w:r>
      <w:proofErr w:type="spellStart"/>
      <w:r w:rsidRPr="00DC0556">
        <w:rPr>
          <w:rFonts w:eastAsia="Times New Roman" w:cs="Times New Roman"/>
          <w:szCs w:val="28"/>
          <w:lang w:eastAsia="ru-RU"/>
        </w:rPr>
        <w:t>джетов</w:t>
      </w:r>
      <w:proofErr w:type="spellEnd"/>
      <w:r w:rsidRPr="00DC0556">
        <w:rPr>
          <w:rFonts w:eastAsia="Times New Roman" w:cs="Times New Roman"/>
          <w:szCs w:val="28"/>
          <w:lang w:eastAsia="ru-RU"/>
        </w:rPr>
        <w:t>, каждый из которых может соответствовать различным локальным характеристикам данной точки, например, открытому и закрытому глазу. Процесс распознавания неизвестного лица состоит в сравнении графа изображения лица</w:t>
      </w:r>
      <m:oMath>
        <m:r>
          <w:rPr>
            <w:rFonts w:ascii="Cambria Math" w:eastAsia="Times New Roman" w:hAnsi="Cambria Math" w:cs="Times New Roman"/>
            <w:szCs w:val="28"/>
            <w:lang w:eastAsia="ru-RU"/>
          </w:rPr>
          <m:t xml:space="preserve"> </m:t>
        </m:r>
        <m:sSup>
          <m:sSupPr>
            <m:ctrlPr>
              <w:rPr>
                <w:rFonts w:ascii="Cambria Math" w:eastAsia="Times New Roman" w:hAnsi="Cambria Math" w:cs="Times New Roman"/>
                <w:i/>
                <w:szCs w:val="28"/>
                <w:lang w:eastAsia="ru-RU"/>
              </w:rPr>
            </m:ctrlPr>
          </m:sSupPr>
          <m:e>
            <m:r>
              <w:rPr>
                <w:rFonts w:ascii="Cambria Math" w:eastAsia="Times New Roman" w:hAnsi="Cambria Math" w:cs="Times New Roman"/>
                <w:szCs w:val="28"/>
                <w:lang w:eastAsia="ru-RU"/>
              </w:rPr>
              <m:t>G</m:t>
            </m:r>
          </m:e>
          <m:sup>
            <m:r>
              <w:rPr>
                <w:rFonts w:ascii="Cambria Math" w:eastAsia="Times New Roman" w:hAnsi="Cambria Math" w:cs="Times New Roman"/>
                <w:szCs w:val="28"/>
                <w:lang w:eastAsia="ru-RU"/>
              </w:rPr>
              <m:t>I</m:t>
            </m:r>
          </m:sup>
        </m:sSup>
      </m:oMath>
      <w:r w:rsidRPr="003F1B4C">
        <w:rPr>
          <w:rFonts w:eastAsia="Times New Roman" w:cs="Times New Roman"/>
          <w:szCs w:val="28"/>
          <w:lang w:eastAsia="ru-RU"/>
        </w:rPr>
        <w:t xml:space="preserve"> </w:t>
      </w:r>
      <w:r w:rsidRPr="00DC0556">
        <w:rPr>
          <w:rFonts w:eastAsia="Times New Roman" w:cs="Times New Roman"/>
          <w:szCs w:val="28"/>
          <w:lang w:eastAsia="ru-RU"/>
        </w:rPr>
        <w:t>со всеми остальными графами из набора</w:t>
      </w:r>
      <w:r w:rsidRPr="003F1B4C">
        <w:rPr>
          <w:rFonts w:eastAsia="Times New Roman" w:cs="Times New Roman"/>
          <w:szCs w:val="28"/>
          <w:lang w:eastAsia="ru-RU"/>
        </w:rPr>
        <w:t xml:space="preserve"> </w:t>
      </w:r>
      <m:oMath>
        <m:r>
          <w:rPr>
            <w:rFonts w:ascii="Cambria Math" w:eastAsia="Times New Roman" w:hAnsi="Cambria Math" w:cs="Times New Roman"/>
            <w:szCs w:val="28"/>
            <w:lang w:eastAsia="ru-RU"/>
          </w:rPr>
          <m:t>B</m:t>
        </m:r>
      </m:oMath>
      <w:r w:rsidRPr="003F1B4C">
        <w:rPr>
          <w:rFonts w:eastAsia="Times New Roman" w:cs="Times New Roman"/>
          <w:szCs w:val="28"/>
          <w:lang w:eastAsia="ru-RU"/>
        </w:rPr>
        <w:t xml:space="preserve"> </w:t>
      </w:r>
      <w:r w:rsidRPr="00DC0556">
        <w:rPr>
          <w:rFonts w:eastAsia="Times New Roman" w:cs="Times New Roman"/>
          <w:szCs w:val="28"/>
          <w:lang w:eastAsia="ru-RU"/>
        </w:rPr>
        <w:t>при помощи функции подобия</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Default="00D07426" w:rsidP="002861F1">
            <w:pPr>
              <w:ind w:firstLine="0"/>
              <w:rPr>
                <w:vertAlign w:val="subscript"/>
              </w:rPr>
            </w:pPr>
            <m:oMathPara>
              <m:oMath>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rPr>
                  <m:t>(</m:t>
                </m:r>
                <m:sSup>
                  <m:sSupPr>
                    <m:ctrlPr>
                      <w:rPr>
                        <w:rFonts w:ascii="Cambria Math" w:hAnsi="Cambria Math"/>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rPr>
                  <m:t>,</m:t>
                </m:r>
                <m:r>
                  <w:rPr>
                    <w:rFonts w:ascii="Cambria Math" w:hAnsi="Cambria Math"/>
                    <w:lang w:val="en-US"/>
                  </w:rPr>
                  <m:t>B</m:t>
                </m:r>
                <m:r>
                  <w:rPr>
                    <w:rFonts w:ascii="Cambria Math" w:hAnsi="Cambria Math"/>
                  </w:rPr>
                  <m:t>)=</m:t>
                </m:r>
                <m:f>
                  <m:fPr>
                    <m:ctrlPr>
                      <w:rPr>
                        <w:rFonts w:ascii="Cambria Math" w:hAnsi="Cambria Math"/>
                        <w:lang w:val="en-US"/>
                      </w:rPr>
                    </m:ctrlPr>
                  </m:fPr>
                  <m:num>
                    <m:r>
                      <w:rPr>
                        <w:rFonts w:ascii="Cambria Math" w:hAnsi="Cambria Math"/>
                      </w:rPr>
                      <m:t>1</m:t>
                    </m:r>
                  </m:num>
                  <m:den>
                    <m:r>
                      <w:rPr>
                        <w:rFonts w:ascii="Cambria Math" w:hAnsi="Cambria Math"/>
                        <w:lang w:val="en-US"/>
                      </w:rPr>
                      <m:t>N</m:t>
                    </m:r>
                  </m:den>
                </m:f>
                <m:nary>
                  <m:naryPr>
                    <m:chr m:val="∑"/>
                    <m:limLoc m:val="undOvr"/>
                    <m:grow m:val="on"/>
                    <m:supHide m:val="on"/>
                    <m:ctrlPr>
                      <w:rPr>
                        <w:rFonts w:ascii="Cambria Math" w:hAnsi="Cambria Math"/>
                        <w:lang w:val="en-US"/>
                      </w:rPr>
                    </m:ctrlPr>
                  </m:naryPr>
                  <m:sub>
                    <m:r>
                      <w:rPr>
                        <w:rFonts w:ascii="Cambria Math" w:hAnsi="Cambria Math"/>
                        <w:lang w:val="en-US"/>
                      </w:rPr>
                      <m:t>n</m:t>
                    </m:r>
                  </m:sub>
                  <m:sup/>
                  <m:e>
                    <m:limLow>
                      <m:limLowPr>
                        <m:ctrlPr>
                          <w:rPr>
                            <w:rFonts w:ascii="Cambria Math" w:hAnsi="Cambria Math"/>
                            <w:lang w:val="en-US"/>
                          </w:rPr>
                        </m:ctrlPr>
                      </m:limLowPr>
                      <m:e>
                        <m:r>
                          <w:rPr>
                            <w:rFonts w:ascii="Cambria Math" w:hAnsi="Cambria Math"/>
                            <w:lang w:val="en-US"/>
                          </w:rPr>
                          <m:t>max</m:t>
                        </m:r>
                      </m:e>
                      <m:lim>
                        <m:r>
                          <w:rPr>
                            <w:rFonts w:ascii="Cambria Math" w:hAnsi="Cambria Math"/>
                            <w:lang w:val="en-US"/>
                          </w:rPr>
                          <m:t>m</m:t>
                        </m:r>
                      </m:lim>
                    </m:limLow>
                    <m:sSub>
                      <m:sSubPr>
                        <m:ctrlPr>
                          <w:rPr>
                            <w:rFonts w:ascii="Cambria Math" w:hAnsi="Cambria Math"/>
                            <w:lang w:val="en-US"/>
                          </w:rPr>
                        </m:ctrlPr>
                      </m:sSubPr>
                      <m:e>
                        <m:r>
                          <w:rPr>
                            <w:rFonts w:ascii="Cambria Math" w:hAnsi="Cambria Math"/>
                            <w:lang w:val="en-US"/>
                          </w:rPr>
                          <m:t>S</m:t>
                        </m:r>
                      </m:e>
                      <m:sub>
                        <m:r>
                          <w:rPr>
                            <w:rFonts w:ascii="Cambria Math" w:hAnsi="Cambria Math"/>
                            <w:lang w:val="en-US"/>
                          </w:rPr>
                          <m:t>ϕ</m:t>
                        </m:r>
                      </m:sub>
                    </m:sSub>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I</m:t>
                        </m:r>
                      </m:sup>
                    </m:sSubSup>
                    <m:r>
                      <w:rPr>
                        <w:rFonts w:ascii="Cambria Math" w:hAnsi="Cambria Math"/>
                      </w:rPr>
                      <m:t>,</m:t>
                    </m:r>
                    <m:sSubSup>
                      <m:sSubSupPr>
                        <m:ctrlPr>
                          <w:rPr>
                            <w:rFonts w:ascii="Cambria Math" w:hAnsi="Cambria Math"/>
                            <w:lang w:val="en-US"/>
                          </w:rPr>
                        </m:ctrlPr>
                      </m:sSubSupPr>
                      <m:e>
                        <m:r>
                          <w:rPr>
                            <w:rFonts w:ascii="Cambria Math" w:hAnsi="Cambria Math"/>
                            <w:lang w:val="en-US"/>
                          </w:rPr>
                          <m:t>J</m:t>
                        </m:r>
                      </m:e>
                      <m:sub>
                        <m:r>
                          <w:rPr>
                            <w:rFonts w:ascii="Cambria Math" w:hAnsi="Cambria Math"/>
                            <w:lang w:val="en-US"/>
                          </w:rPr>
                          <m:t>n</m:t>
                        </m:r>
                      </m:sub>
                      <m:sup>
                        <m:r>
                          <w:rPr>
                            <w:rFonts w:ascii="Cambria Math" w:hAnsi="Cambria Math"/>
                            <w:lang w:val="en-US"/>
                          </w:rPr>
                          <m:t>Bm</m:t>
                        </m:r>
                      </m:sup>
                    </m:sSubSup>
                    <m:r>
                      <w:rPr>
                        <w:rFonts w:ascii="Cambria Math" w:hAnsi="Cambria Math"/>
                      </w:rPr>
                      <m:t>)</m:t>
                    </m:r>
                  </m:e>
                </m:nary>
                <m:r>
                  <w:rPr>
                    <w:rFonts w:ascii="Cambria Math" w:hAnsi="Cambria Math"/>
                  </w:rPr>
                  <m:t>-</m:t>
                </m:r>
                <m:f>
                  <m:fPr>
                    <m:ctrlPr>
                      <w:rPr>
                        <w:rFonts w:ascii="Cambria Math" w:hAnsi="Cambria Math"/>
                        <w:lang w:val="en-US"/>
                      </w:rPr>
                    </m:ctrlPr>
                  </m:fPr>
                  <m:num>
                    <m:r>
                      <w:rPr>
                        <w:rFonts w:ascii="Cambria Math" w:hAnsi="Cambria Math"/>
                        <w:lang w:val="en-US"/>
                      </w:rPr>
                      <m:t>λ</m:t>
                    </m:r>
                  </m:num>
                  <m:den>
                    <m:r>
                      <w:rPr>
                        <w:rFonts w:ascii="Cambria Math" w:hAnsi="Cambria Math"/>
                        <w:lang w:val="en-US"/>
                      </w:rPr>
                      <m:t>E</m:t>
                    </m:r>
                  </m:den>
                </m:f>
                <m:nary>
                  <m:naryPr>
                    <m:chr m:val="∑"/>
                    <m:limLoc m:val="undOvr"/>
                    <m:grow m:val="on"/>
                    <m:supHide m:val="on"/>
                    <m:ctrlPr>
                      <w:rPr>
                        <w:rFonts w:ascii="Cambria Math" w:hAnsi="Cambria Math"/>
                        <w:lang w:val="en-US"/>
                      </w:rPr>
                    </m:ctrlPr>
                  </m:naryPr>
                  <m:sub>
                    <m:r>
                      <w:rPr>
                        <w:rFonts w:ascii="Cambria Math" w:hAnsi="Cambria Math"/>
                        <w:lang w:val="en-US"/>
                      </w:rPr>
                      <m:t>e</m:t>
                    </m:r>
                  </m:sub>
                  <m:sup/>
                  <m:e>
                    <m:f>
                      <m:fPr>
                        <m:ctrlPr>
                          <w:rPr>
                            <w:rFonts w:ascii="Cambria Math" w:hAnsi="Cambria Math"/>
                            <w:lang w:val="en-US"/>
                          </w:rPr>
                        </m:ctrlPr>
                      </m:fPr>
                      <m:num>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I</m:t>
                            </m:r>
                          </m:sup>
                        </m:sSubSup>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lang w:val="en-US"/>
                          </w:rPr>
                          <m:t>Δ</m:t>
                        </m:r>
                        <m:sSubSup>
                          <m:sSubSupPr>
                            <m:ctrlPr>
                              <w:rPr>
                                <w:rFonts w:ascii="Cambria Math" w:hAnsi="Cambria Math"/>
                                <w:lang w:val="en-US"/>
                              </w:rPr>
                            </m:ctrlPr>
                          </m:sSubSupPr>
                          <m:e>
                            <m:r>
                              <m:rPr>
                                <m:nor/>
                              </m:rPr>
                              <w:rPr>
                                <w:lang w:val="en-US"/>
                              </w:rPr>
                              <m:t>x</m:t>
                            </m:r>
                          </m:e>
                          <m:sub>
                            <m:r>
                              <w:rPr>
                                <w:rFonts w:ascii="Cambria Math" w:hAnsi="Cambria Math"/>
                                <w:lang w:val="en-US"/>
                              </w:rPr>
                              <m:t>e</m:t>
                            </m:r>
                          </m:sub>
                          <m:sup>
                            <m:r>
                              <w:rPr>
                                <w:rFonts w:ascii="Cambria Math" w:hAnsi="Cambria Math"/>
                                <w:lang w:val="en-US"/>
                              </w:rPr>
                              <m:t>B</m:t>
                            </m:r>
                          </m:sup>
                        </m:sSubSup>
                        <m:sSup>
                          <m:sSupPr>
                            <m:ctrlPr>
                              <w:rPr>
                                <w:rFonts w:ascii="Cambria Math" w:hAnsi="Cambria Math"/>
                                <w:lang w:val="en-US"/>
                              </w:rPr>
                            </m:ctrlPr>
                          </m:sSupPr>
                          <m:e>
                            <m:r>
                              <w:rPr>
                                <w:rFonts w:ascii="Cambria Math" w:hAnsi="Cambria Math"/>
                              </w:rPr>
                              <m:t>)</m:t>
                            </m:r>
                          </m:e>
                          <m:sup>
                            <m:r>
                              <w:rPr>
                                <w:rFonts w:ascii="Cambria Math" w:hAnsi="Cambria Math"/>
                              </w:rPr>
                              <m:t>2</m:t>
                            </m:r>
                          </m:sup>
                        </m:sSup>
                      </m:den>
                    </m:f>
                  </m:e>
                </m:nary>
              </m:oMath>
            </m:oMathPara>
          </w:p>
        </w:tc>
        <w:tc>
          <w:tcPr>
            <w:tcW w:w="815" w:type="dxa"/>
            <w:vAlign w:val="center"/>
          </w:tcPr>
          <w:p w:rsidR="00A521BF" w:rsidRPr="000B2F10" w:rsidRDefault="00A521BF" w:rsidP="00476643">
            <w:pPr>
              <w:ind w:firstLine="0"/>
              <w:jc w:val="right"/>
            </w:pPr>
            <w:r w:rsidRPr="000B2F10">
              <w:t>(</w:t>
            </w:r>
            <w:r w:rsidR="00476643">
              <w:t>3</w:t>
            </w:r>
            <w:r w:rsidRPr="000B2F10">
              <w:t>)</w:t>
            </w:r>
          </w:p>
        </w:tc>
      </w:tr>
    </w:tbl>
    <w:p w:rsidR="00A521BF" w:rsidRPr="00A521BF" w:rsidRDefault="00A521BF" w:rsidP="00A521BF">
      <w:pPr>
        <w:ind w:firstLine="0"/>
        <w:rPr>
          <w:i/>
        </w:rPr>
      </w:pPr>
    </w:p>
    <w:p w:rsidR="009E6917" w:rsidRPr="00DC0556" w:rsidRDefault="009E6917" w:rsidP="009E6917">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 xml:space="preserve">Левая сумма характеризует подобие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вычисленное с применением </w:t>
      </w:r>
      <w:proofErr w:type="spellStart"/>
      <w:r w:rsidRPr="00DC0556">
        <w:rPr>
          <w:rFonts w:eastAsia="Times New Roman" w:cs="Times New Roman"/>
          <w:color w:val="000000"/>
          <w:szCs w:val="28"/>
          <w:lang w:eastAsia="ru-RU"/>
        </w:rPr>
        <w:t>фазочувствительной</w:t>
      </w:r>
      <w:proofErr w:type="spellEnd"/>
      <w:r w:rsidRPr="00DC0556">
        <w:rPr>
          <w:rFonts w:eastAsia="Times New Roman" w:cs="Times New Roman"/>
          <w:color w:val="000000"/>
          <w:szCs w:val="28"/>
          <w:lang w:eastAsia="ru-RU"/>
        </w:rPr>
        <w:t xml:space="preserve"> функции, правая - топографическое соответствие, которое пропорционально квадрату разности расстояний между соответствующими вершина</w:t>
      </w:r>
      <w:r>
        <w:rPr>
          <w:rFonts w:eastAsia="Times New Roman" w:cs="Times New Roman"/>
          <w:color w:val="000000"/>
          <w:szCs w:val="28"/>
          <w:lang w:eastAsia="ru-RU"/>
        </w:rPr>
        <w:t>ми сравниваемых изображений,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N</m:t>
        </m:r>
      </m:oMath>
      <w:r>
        <w:rPr>
          <w:rFonts w:eastAsia="Times New Roman" w:cs="Times New Roman"/>
          <w:color w:val="000000"/>
          <w:szCs w:val="28"/>
          <w:lang w:eastAsia="ru-RU"/>
        </w:rPr>
        <w:t>- количество вершин,</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E</m:t>
        </m:r>
      </m:oMath>
      <w:r>
        <w:rPr>
          <w:rFonts w:eastAsia="Times New Roman" w:cs="Times New Roman"/>
          <w:color w:val="000000"/>
          <w:szCs w:val="28"/>
          <w:lang w:eastAsia="ru-RU"/>
        </w:rPr>
        <w:t>- количество граней,</w:t>
      </w:r>
      <w:r w:rsidRPr="009E6219">
        <w:rPr>
          <w:rFonts w:eastAsia="Times New Roman" w:cs="Times New Roman"/>
          <w:color w:val="000000"/>
          <w:szCs w:val="28"/>
          <w:lang w:eastAsia="ru-RU"/>
        </w:rPr>
        <w:t xml:space="preserve"> </w:t>
      </w:r>
      <m:oMath>
        <m:r>
          <w:rPr>
            <w:rFonts w:ascii="Cambria Math" w:eastAsia="Times New Roman" w:hAnsi="Cambria Math" w:cs="Times New Roman"/>
            <w:color w:val="000000"/>
            <w:szCs w:val="28"/>
            <w:lang w:eastAsia="ru-RU"/>
          </w:rPr>
          <m:t>λ</m:t>
        </m:r>
      </m:oMath>
      <w:r w:rsidRPr="00DC0556">
        <w:rPr>
          <w:rFonts w:eastAsia="Times New Roman" w:cs="Times New Roman"/>
          <w:color w:val="000000"/>
          <w:szCs w:val="28"/>
          <w:lang w:eastAsia="ru-RU"/>
        </w:rPr>
        <w:t>- коэффициент относительной важности топографической информации.</w:t>
      </w:r>
    </w:p>
    <w:p w:rsidR="009E6917" w:rsidRPr="00DC0556" w:rsidRDefault="009E6917" w:rsidP="009E6917">
      <w:pPr>
        <w:shd w:val="clear" w:color="auto" w:fill="FFFFFF"/>
        <w:spacing w:after="0"/>
        <w:rPr>
          <w:rFonts w:eastAsia="Times New Roman" w:cs="Times New Roman"/>
          <w:color w:val="000000"/>
          <w:szCs w:val="28"/>
          <w:lang w:eastAsia="ru-RU"/>
        </w:rPr>
      </w:pPr>
      <w:r w:rsidRPr="00DC0556">
        <w:rPr>
          <w:rFonts w:eastAsia="Times New Roman" w:cs="Times New Roman"/>
          <w:color w:val="000000"/>
          <w:szCs w:val="28"/>
          <w:lang w:eastAsia="ru-RU"/>
        </w:rPr>
        <w:t>В представленном выше виде метод способен достаточно надежно распозн</w:t>
      </w:r>
      <w:r>
        <w:rPr>
          <w:rFonts w:eastAsia="Times New Roman" w:cs="Times New Roman"/>
          <w:color w:val="000000"/>
          <w:szCs w:val="28"/>
          <w:lang w:eastAsia="ru-RU"/>
        </w:rPr>
        <w:t>авать при изменениях ракурса до</w:t>
      </w:r>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20</w:t>
      </w:r>
      <w:proofErr w:type="gramStart"/>
      <w:r w:rsidRPr="009E6219">
        <w:rPr>
          <w:rFonts w:eastAsia="Times New Roman" w:cs="Times New Roman"/>
          <w:color w:val="000000"/>
          <w:szCs w:val="28"/>
          <w:lang w:eastAsia="ru-RU"/>
        </w:rPr>
        <w:t xml:space="preserve"> </w:t>
      </w:r>
      <w:r w:rsidRPr="00DC0556">
        <w:rPr>
          <w:rFonts w:eastAsia="Times New Roman" w:cs="Times New Roman"/>
          <w:color w:val="000000"/>
          <w:szCs w:val="28"/>
          <w:lang w:eastAsia="ru-RU"/>
        </w:rPr>
        <w:t>;</w:t>
      </w:r>
      <w:proofErr w:type="gramEnd"/>
      <w:r w:rsidRPr="00DC0556">
        <w:rPr>
          <w:rFonts w:eastAsia="Times New Roman" w:cs="Times New Roman"/>
          <w:color w:val="000000"/>
          <w:szCs w:val="28"/>
          <w:lang w:eastAsia="ru-RU"/>
        </w:rPr>
        <w:t xml:space="preserve"> при больших углах точность распознавания резко уменьшается, функция подобия оказывается более чувствительной к ракурсу, чем к межклассовым различиям. Дальнейшее развитие метода заключается в извлечении коэффициентов важности на основе анализа обучающей выборки. Для каждого </w:t>
      </w:r>
      <w:proofErr w:type="spellStart"/>
      <w:r w:rsidRPr="00DC0556">
        <w:rPr>
          <w:rFonts w:eastAsia="Times New Roman" w:cs="Times New Roman"/>
          <w:color w:val="000000"/>
          <w:szCs w:val="28"/>
          <w:lang w:eastAsia="ru-RU"/>
        </w:rPr>
        <w:t>джета</w:t>
      </w:r>
      <w:proofErr w:type="spellEnd"/>
      <w:r w:rsidRPr="00DC0556">
        <w:rPr>
          <w:rFonts w:eastAsia="Times New Roman" w:cs="Times New Roman"/>
          <w:color w:val="000000"/>
          <w:szCs w:val="28"/>
          <w:lang w:eastAsia="ru-RU"/>
        </w:rPr>
        <w:t xml:space="preserve"> симплекс-методом вычисляется </w:t>
      </w:r>
      <w:r w:rsidRPr="00DC0556">
        <w:rPr>
          <w:rFonts w:eastAsia="Times New Roman" w:cs="Times New Roman"/>
          <w:color w:val="000000"/>
          <w:szCs w:val="28"/>
          <w:lang w:eastAsia="ru-RU"/>
        </w:rPr>
        <w:lastRenderedPageBreak/>
        <w:t xml:space="preserve">коэффициент важности, который затем используется в функции подобия. Коэффициенты важности вычисляются из условия максимизации функции подобия для одного и того же лица и минимизации - для различных лиц. Существуют также более ранние разновидности этого метода, которые не используют изначально определенные ключевые точки и структуры графа. Одни из них используют для сравнения решетки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наложенные на изображение, рис. 3. В неизвестном изображении отыскиваются точки соответствия, и затем по найденным точкам строится искаженная решетка и измеряется мера ее искажения для определения наиболее похожего изображения. В других методах точки извлечения </w:t>
      </w:r>
      <w:proofErr w:type="spellStart"/>
      <w:r w:rsidRPr="00DC0556">
        <w:rPr>
          <w:rFonts w:eastAsia="Times New Roman" w:cs="Times New Roman"/>
          <w:color w:val="000000"/>
          <w:szCs w:val="28"/>
          <w:lang w:eastAsia="ru-RU"/>
        </w:rPr>
        <w:t>джетов</w:t>
      </w:r>
      <w:proofErr w:type="spellEnd"/>
      <w:r w:rsidRPr="00DC0556">
        <w:rPr>
          <w:rFonts w:eastAsia="Times New Roman" w:cs="Times New Roman"/>
          <w:color w:val="000000"/>
          <w:szCs w:val="28"/>
          <w:lang w:eastAsia="ru-RU"/>
        </w:rPr>
        <w:t xml:space="preserve"> изначально образуют решетку, а затем наименее пригодные для распознавания точки отсеиваются в процессе обучения.</w:t>
      </w:r>
    </w:p>
    <w:p w:rsidR="009E6917" w:rsidRPr="00DC0556" w:rsidRDefault="009E6917" w:rsidP="009E6917">
      <w:pPr>
        <w:shd w:val="clear" w:color="auto" w:fill="FFFFFF"/>
        <w:spacing w:before="96" w:after="120"/>
        <w:rPr>
          <w:rFonts w:eastAsia="Times New Roman" w:cs="Times New Roman"/>
          <w:color w:val="000000"/>
          <w:szCs w:val="28"/>
          <w:lang w:eastAsia="ru-RU"/>
        </w:rPr>
      </w:pPr>
      <w:r w:rsidRPr="00DC0556">
        <w:rPr>
          <w:rFonts w:eastAsia="Times New Roman" w:cs="Times New Roman"/>
          <w:noProof/>
          <w:color w:val="0B0080"/>
          <w:szCs w:val="28"/>
          <w:lang w:eastAsia="ru-RU"/>
        </w:rPr>
        <w:drawing>
          <wp:inline distT="0" distB="0" distL="0" distR="0">
            <wp:extent cx="3257550" cy="1724025"/>
            <wp:effectExtent l="19050" t="0" r="0" b="0"/>
            <wp:docPr id="20" name="Рисунок 5" descr="7-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6-3.jpg">
                      <a:hlinkClick r:id="rId10"/>
                    </pic:cNvPr>
                    <pic:cNvPicPr>
                      <a:picLocks noChangeAspect="1" noChangeArrowheads="1"/>
                    </pic:cNvPicPr>
                  </pic:nvPicPr>
                  <pic:blipFill>
                    <a:blip r:embed="rId11" cstate="print"/>
                    <a:srcRect/>
                    <a:stretch>
                      <a:fillRect/>
                    </a:stretch>
                  </pic:blipFill>
                  <pic:spPr bwMode="auto">
                    <a:xfrm>
                      <a:off x="0" y="0"/>
                      <a:ext cx="3257550" cy="1724025"/>
                    </a:xfrm>
                    <a:prstGeom prst="rect">
                      <a:avLst/>
                    </a:prstGeom>
                    <a:noFill/>
                    <a:ln w="9525">
                      <a:noFill/>
                      <a:miter lim="800000"/>
                      <a:headEnd/>
                      <a:tailEnd/>
                    </a:ln>
                  </pic:spPr>
                </pic:pic>
              </a:graphicData>
            </a:graphic>
          </wp:inline>
        </w:drawing>
      </w:r>
    </w:p>
    <w:p w:rsidR="00F62342" w:rsidRPr="00B12F55" w:rsidRDefault="000F5079" w:rsidP="00B12F55">
      <w:pPr>
        <w:shd w:val="clear" w:color="auto" w:fill="FFFFFF"/>
        <w:spacing w:before="96" w:after="120"/>
        <w:rPr>
          <w:rFonts w:eastAsia="Times New Roman" w:cs="Times New Roman"/>
          <w:color w:val="000000"/>
          <w:szCs w:val="28"/>
          <w:lang w:eastAsia="ru-RU"/>
        </w:rPr>
      </w:pPr>
      <w:r>
        <w:rPr>
          <w:rFonts w:eastAsia="Times New Roman" w:cs="Times New Roman"/>
          <w:color w:val="000000"/>
          <w:szCs w:val="28"/>
          <w:lang w:eastAsia="ru-RU"/>
        </w:rPr>
        <w:t>(</w:t>
      </w:r>
      <w:r>
        <w:rPr>
          <w:rFonts w:eastAsia="Times New Roman" w:cs="Times New Roman"/>
          <w:color w:val="000000"/>
          <w:szCs w:val="28"/>
          <w:lang w:val="en-US" w:eastAsia="ru-RU"/>
        </w:rPr>
        <w:t>a</w:t>
      </w:r>
      <w:r>
        <w:rPr>
          <w:rFonts w:eastAsia="Times New Roman" w:cs="Times New Roman"/>
          <w:color w:val="000000"/>
          <w:szCs w:val="28"/>
          <w:lang w:eastAsia="ru-RU"/>
        </w:rPr>
        <w:t>)</w:t>
      </w:r>
      <w:r w:rsidRPr="000F5079">
        <w:rPr>
          <w:rFonts w:eastAsia="Times New Roman" w:cs="Times New Roman"/>
          <w:color w:val="000000"/>
          <w:szCs w:val="28"/>
          <w:lang w:eastAsia="ru-RU"/>
        </w:rPr>
        <w:t xml:space="preserve"> </w:t>
      </w:r>
      <w:r>
        <w:rPr>
          <w:rFonts w:eastAsia="Times New Roman" w:cs="Times New Roman"/>
          <w:color w:val="000000"/>
          <w:szCs w:val="28"/>
          <w:lang w:eastAsia="ru-RU"/>
        </w:rPr>
        <w:t>н</w:t>
      </w:r>
      <w:r w:rsidR="009E6917" w:rsidRPr="00DC0556">
        <w:rPr>
          <w:rFonts w:eastAsia="Times New Roman" w:cs="Times New Roman"/>
          <w:color w:val="000000"/>
          <w:szCs w:val="28"/>
          <w:lang w:eastAsia="ru-RU"/>
        </w:rPr>
        <w:t>аложенная на изображение эластичная решетка</w:t>
      </w:r>
      <w:r>
        <w:rPr>
          <w:rFonts w:eastAsia="Times New Roman" w:cs="Times New Roman"/>
          <w:color w:val="000000"/>
          <w:szCs w:val="28"/>
          <w:lang w:eastAsia="ru-RU"/>
        </w:rPr>
        <w:t>,</w:t>
      </w:r>
      <w:r w:rsidRPr="000F5079">
        <w:rPr>
          <w:rFonts w:eastAsia="Times New Roman" w:cs="Times New Roman"/>
          <w:color w:val="000000"/>
          <w:szCs w:val="28"/>
          <w:lang w:eastAsia="ru-RU"/>
        </w:rPr>
        <w:t xml:space="preserve"> </w:t>
      </w:r>
      <w:r>
        <w:rPr>
          <w:rFonts w:eastAsia="Times New Roman" w:cs="Times New Roman"/>
          <w:color w:val="000000"/>
          <w:szCs w:val="28"/>
          <w:lang w:eastAsia="ru-RU"/>
        </w:rPr>
        <w:t>(б)</w:t>
      </w:r>
      <w:r w:rsidR="009E6917" w:rsidRPr="00DC0556">
        <w:rPr>
          <w:rFonts w:eastAsia="Times New Roman" w:cs="Times New Roman"/>
          <w:color w:val="000000"/>
          <w:szCs w:val="28"/>
          <w:lang w:eastAsia="ru-RU"/>
        </w:rPr>
        <w:t xml:space="preserve"> искаженная версия</w:t>
      </w:r>
      <w:r>
        <w:rPr>
          <w:rFonts w:eastAsia="Times New Roman" w:cs="Times New Roman"/>
          <w:color w:val="000000"/>
          <w:szCs w:val="28"/>
          <w:lang w:eastAsia="ru-RU"/>
        </w:rPr>
        <w:t xml:space="preserve"> наложенной решетки</w:t>
      </w:r>
      <w:bookmarkStart w:id="9" w:name="_Toc452576616"/>
    </w:p>
    <w:p w:rsidR="00E4732B" w:rsidRPr="00DC0556" w:rsidRDefault="006B466B" w:rsidP="00E4732B">
      <w:pPr>
        <w:pStyle w:val="222"/>
      </w:pPr>
      <w:bookmarkStart w:id="10" w:name="_Toc452758017"/>
      <w:r>
        <w:t xml:space="preserve">2.3 </w:t>
      </w:r>
      <w:r w:rsidR="00E4732B" w:rsidRPr="00DC0556">
        <w:t>Гибкие контурные модели</w:t>
      </w:r>
      <w:bookmarkEnd w:id="9"/>
      <w:bookmarkEnd w:id="10"/>
    </w:p>
    <w:p w:rsidR="003C20F0" w:rsidRDefault="003C20F0" w:rsidP="00E4732B">
      <w:pPr>
        <w:rPr>
          <w:rFonts w:cs="Times New Roman"/>
          <w:color w:val="000000"/>
          <w:szCs w:val="28"/>
          <w:shd w:val="clear" w:color="auto" w:fill="FFFFFF"/>
        </w:rPr>
      </w:pPr>
      <w:r>
        <w:rPr>
          <w:rFonts w:cs="Times New Roman"/>
          <w:color w:val="000000"/>
          <w:szCs w:val="28"/>
          <w:shd w:val="clear" w:color="auto" w:fill="FFFFFF"/>
        </w:rPr>
        <w:t>Производиться на основе сравнения контуров лица. Ко</w:t>
      </w:r>
      <w:r w:rsidR="00AD64C6">
        <w:rPr>
          <w:rFonts w:cs="Times New Roman"/>
          <w:color w:val="000000"/>
          <w:szCs w:val="28"/>
          <w:shd w:val="clear" w:color="auto" w:fill="FFFFFF"/>
        </w:rPr>
        <w:t xml:space="preserve">нтуры обычно получаются из </w:t>
      </w:r>
      <w:r>
        <w:rPr>
          <w:rFonts w:cs="Times New Roman"/>
          <w:color w:val="000000"/>
          <w:szCs w:val="28"/>
          <w:shd w:val="clear" w:color="auto" w:fill="FFFFFF"/>
        </w:rPr>
        <w:t>очертаний головы, глаз, губ, носа. Контуры представлены ключевыми точками лица и интерполированными зна</w:t>
      </w:r>
      <w:r w:rsidR="00AD64C6">
        <w:rPr>
          <w:rFonts w:cs="Times New Roman"/>
          <w:color w:val="000000"/>
          <w:szCs w:val="28"/>
          <w:shd w:val="clear" w:color="auto" w:fill="FFFFFF"/>
        </w:rPr>
        <w:t xml:space="preserve">чениями остальных точек, лежащих </w:t>
      </w:r>
      <w:proofErr w:type="gramStart"/>
      <w:r w:rsidR="00AD64C6">
        <w:rPr>
          <w:rFonts w:cs="Times New Roman"/>
          <w:color w:val="000000"/>
          <w:szCs w:val="28"/>
          <w:shd w:val="clear" w:color="auto" w:fill="FFFFFF"/>
        </w:rPr>
        <w:t>между</w:t>
      </w:r>
      <w:proofErr w:type="gramEnd"/>
      <w:r w:rsidR="00AD64C6">
        <w:rPr>
          <w:rFonts w:cs="Times New Roman"/>
          <w:color w:val="000000"/>
          <w:szCs w:val="28"/>
          <w:shd w:val="clear" w:color="auto" w:fill="FFFFFF"/>
        </w:rPr>
        <w:t xml:space="preserve"> ключевых</w:t>
      </w:r>
      <w:r>
        <w:rPr>
          <w:rFonts w:cs="Times New Roman"/>
          <w:color w:val="000000"/>
          <w:szCs w:val="28"/>
          <w:shd w:val="clear" w:color="auto" w:fill="FFFFFF"/>
        </w:rPr>
        <w:t>. Для уточнения контуров</w:t>
      </w:r>
      <w:r w:rsidR="00AD64C6">
        <w:rPr>
          <w:rFonts w:cs="Times New Roman"/>
          <w:color w:val="000000"/>
          <w:szCs w:val="28"/>
          <w:shd w:val="clear" w:color="auto" w:fill="FFFFFF"/>
        </w:rPr>
        <w:t xml:space="preserve"> в различных методах возможно</w:t>
      </w:r>
      <w:r>
        <w:rPr>
          <w:rFonts w:cs="Times New Roman"/>
          <w:color w:val="000000"/>
          <w:szCs w:val="28"/>
          <w:shd w:val="clear" w:color="auto" w:fill="FFFFFF"/>
        </w:rPr>
        <w:t xml:space="preserve"> использование априорной информации</w:t>
      </w:r>
      <w:r w:rsidR="00AD64C6">
        <w:rPr>
          <w:rFonts w:cs="Times New Roman"/>
          <w:color w:val="000000"/>
          <w:szCs w:val="28"/>
          <w:shd w:val="clear" w:color="auto" w:fill="FFFFFF"/>
        </w:rPr>
        <w:t>, так и информация, извлеченной из тренировочной выборки. В тренировочной выборке ключевые точки расставляются вручную. Для поиска контуров нового лица используется алгоритм имитации отжига с функцией с целевой функцией от двух составляющих:</w:t>
      </w:r>
    </w:p>
    <w:p w:rsidR="00AD64C6" w:rsidRPr="00AD64C6" w:rsidRDefault="00AD64C6" w:rsidP="00AD64C6">
      <w:pPr>
        <w:pStyle w:val="a6"/>
        <w:numPr>
          <w:ilvl w:val="0"/>
          <w:numId w:val="34"/>
        </w:numPr>
        <w:rPr>
          <w:rFonts w:cs="Times New Roman"/>
          <w:color w:val="000000"/>
          <w:szCs w:val="28"/>
          <w:shd w:val="clear" w:color="auto" w:fill="FFFFFF"/>
        </w:rPr>
      </w:pPr>
      <w:r>
        <w:rPr>
          <w:rFonts w:cs="Times New Roman"/>
          <w:color w:val="000000"/>
          <w:szCs w:val="28"/>
          <w:shd w:val="clear" w:color="auto" w:fill="FFFFFF"/>
        </w:rPr>
        <w:t>И</w:t>
      </w:r>
      <w:r w:rsidRPr="00AD64C6">
        <w:rPr>
          <w:rFonts w:cs="Times New Roman"/>
          <w:color w:val="000000"/>
          <w:szCs w:val="28"/>
          <w:shd w:val="clear" w:color="auto" w:fill="FFFFFF"/>
        </w:rPr>
        <w:t xml:space="preserve">щется максимум при соответствующей интенсивности </w:t>
      </w:r>
      <w:proofErr w:type="spellStart"/>
      <w:r w:rsidRPr="00AD64C6">
        <w:rPr>
          <w:rFonts w:cs="Times New Roman"/>
          <w:color w:val="000000"/>
          <w:szCs w:val="28"/>
          <w:shd w:val="clear" w:color="auto" w:fill="FFFFFF"/>
        </w:rPr>
        <w:t>пикселов</w:t>
      </w:r>
      <w:proofErr w:type="spellEnd"/>
      <w:r>
        <w:rPr>
          <w:rFonts w:cs="Times New Roman"/>
          <w:color w:val="000000"/>
          <w:szCs w:val="28"/>
          <w:shd w:val="clear" w:color="auto" w:fill="FFFFFF"/>
        </w:rPr>
        <w:t xml:space="preserve">, </w:t>
      </w:r>
      <w:proofErr w:type="gramStart"/>
      <w:r w:rsidRPr="00DC0556">
        <w:rPr>
          <w:rFonts w:cs="Times New Roman"/>
          <w:color w:val="000000"/>
          <w:szCs w:val="28"/>
          <w:shd w:val="clear" w:color="auto" w:fill="FFFFFF"/>
        </w:rPr>
        <w:t>извлеченных</w:t>
      </w:r>
      <w:proofErr w:type="gramEnd"/>
      <w:r w:rsidRPr="00DC0556">
        <w:rPr>
          <w:rFonts w:cs="Times New Roman"/>
          <w:color w:val="000000"/>
          <w:szCs w:val="28"/>
          <w:shd w:val="clear" w:color="auto" w:fill="FFFFFF"/>
        </w:rPr>
        <w:t xml:space="preserve"> на перпендикулярной контуру линии, аналогичным </w:t>
      </w:r>
      <w:proofErr w:type="spellStart"/>
      <w:r w:rsidRPr="00DC0556">
        <w:rPr>
          <w:rFonts w:cs="Times New Roman"/>
          <w:color w:val="000000"/>
          <w:szCs w:val="28"/>
          <w:shd w:val="clear" w:color="auto" w:fill="FFFFFF"/>
        </w:rPr>
        <w:t>пикселам</w:t>
      </w:r>
      <w:proofErr w:type="spellEnd"/>
      <w:r w:rsidRPr="00DC0556">
        <w:rPr>
          <w:rFonts w:cs="Times New Roman"/>
          <w:color w:val="000000"/>
          <w:szCs w:val="28"/>
          <w:shd w:val="clear" w:color="auto" w:fill="FFFFFF"/>
        </w:rPr>
        <w:t xml:space="preserve"> из тренировочной выборки</w:t>
      </w:r>
    </w:p>
    <w:p w:rsidR="00AD64C6" w:rsidRDefault="00AD64C6" w:rsidP="00AD64C6">
      <w:pPr>
        <w:pStyle w:val="a6"/>
        <w:numPr>
          <w:ilvl w:val="0"/>
          <w:numId w:val="34"/>
        </w:numPr>
        <w:rPr>
          <w:rFonts w:cs="Times New Roman"/>
          <w:color w:val="000000"/>
          <w:szCs w:val="28"/>
          <w:shd w:val="clear" w:color="auto" w:fill="FFFFFF"/>
        </w:rPr>
      </w:pPr>
      <w:proofErr w:type="gramStart"/>
      <w:r>
        <w:rPr>
          <w:rFonts w:cs="Times New Roman"/>
          <w:color w:val="000000"/>
          <w:szCs w:val="28"/>
          <w:shd w:val="clear" w:color="auto" w:fill="FFFFFF"/>
        </w:rPr>
        <w:t>С</w:t>
      </w:r>
      <w:r w:rsidRPr="00DC0556">
        <w:rPr>
          <w:rFonts w:cs="Times New Roman"/>
          <w:color w:val="000000"/>
          <w:szCs w:val="28"/>
          <w:shd w:val="clear" w:color="auto" w:fill="FFFFFF"/>
        </w:rPr>
        <w:t>овпадении</w:t>
      </w:r>
      <w:proofErr w:type="gramEnd"/>
      <w:r w:rsidRPr="00DC0556">
        <w:rPr>
          <w:rFonts w:cs="Times New Roman"/>
          <w:color w:val="000000"/>
          <w:szCs w:val="28"/>
          <w:shd w:val="clear" w:color="auto" w:fill="FFFFFF"/>
        </w:rPr>
        <w:t xml:space="preserve"> контура </w:t>
      </w:r>
      <w:r>
        <w:rPr>
          <w:rFonts w:cs="Times New Roman"/>
          <w:color w:val="000000"/>
          <w:szCs w:val="28"/>
          <w:shd w:val="clear" w:color="auto" w:fill="FFFFFF"/>
        </w:rPr>
        <w:t>с формой контуров тренировочной выборки</w:t>
      </w:r>
    </w:p>
    <w:p w:rsidR="00AD64C6" w:rsidRPr="00AD64C6" w:rsidRDefault="00AD64C6" w:rsidP="00AD64C6">
      <w:pPr>
        <w:rPr>
          <w:rFonts w:cs="Times New Roman"/>
          <w:color w:val="000000"/>
          <w:szCs w:val="28"/>
          <w:shd w:val="clear" w:color="auto" w:fill="FFFFFF"/>
        </w:rPr>
      </w:pPr>
      <w:r w:rsidRPr="00AD64C6">
        <w:rPr>
          <w:rFonts w:cs="Times New Roman"/>
          <w:color w:val="000000"/>
          <w:szCs w:val="28"/>
          <w:shd w:val="clear" w:color="auto" w:fill="FFFFFF"/>
        </w:rPr>
        <w:t>Для сравнения изображений используются значения главных компонент, вычисленные на наборе векторов, представляющих собой координаты ключевых точек. Главной задачей при распознавании по контурам является правильное выделение этих контуров. В общем виде эта задача по сложности сравнима непосредственно с распознаванием изображений.</w:t>
      </w:r>
    </w:p>
    <w:p w:rsidR="00E4732B" w:rsidRPr="00DC0556" w:rsidRDefault="006B466B" w:rsidP="00E4732B">
      <w:pPr>
        <w:pStyle w:val="222"/>
      </w:pPr>
      <w:bookmarkStart w:id="11" w:name="_Toc452758018"/>
      <w:r>
        <w:t xml:space="preserve">2.4 </w:t>
      </w:r>
      <w:r w:rsidR="00E4732B" w:rsidRPr="00DC0556">
        <w:t>Синтез объектов линейных классов</w:t>
      </w:r>
      <w:bookmarkEnd w:id="11"/>
    </w:p>
    <w:p w:rsidR="00E4732B" w:rsidRPr="00E4732B" w:rsidRDefault="00E4732B" w:rsidP="00E4732B">
      <w:pPr>
        <w:rPr>
          <w:rFonts w:cs="Times New Roman"/>
          <w:color w:val="000000"/>
          <w:szCs w:val="28"/>
          <w:shd w:val="clear" w:color="auto" w:fill="FFFFFF"/>
        </w:rPr>
      </w:pPr>
      <w:r w:rsidRPr="00DC0556">
        <w:rPr>
          <w:rFonts w:cs="Times New Roman"/>
          <w:color w:val="000000"/>
          <w:szCs w:val="28"/>
          <w:shd w:val="clear" w:color="auto" w:fill="FFFFFF"/>
        </w:rPr>
        <w:lastRenderedPageBreak/>
        <w:t>Данный метод позволяет синтезировать новые изображения объекта (и в частности, изображения лица) для разных ракурсов. Имеется тренировочный набор изображений лиц и только одно изображение нового объекта в определенном ракурсе. Тренировочный набор состоит из изображений объектов того же класса (класс лиц в данном случае), что и новый объект, и включает в себя изображения различных лиц, причем для каждого лица имеются его изображения в широком диапазоне ракурсов. Для нового объекта, имеющего изображение</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ракурсе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A</m:t>
        </m:r>
      </m:oMath>
      <w:r w:rsidRPr="00DC0556">
        <w:rPr>
          <w:rFonts w:cs="Times New Roman"/>
          <w:color w:val="000000"/>
          <w:szCs w:val="28"/>
          <w:shd w:val="clear" w:color="auto" w:fill="FFFFFF"/>
        </w:rPr>
        <w:t>, осуществляется линейное разложение на изображения объектов из тренировочного набора в том же ракурсе, с вычислением коэффициентов</w:t>
      </w:r>
      <w:r w:rsidRPr="00577B23">
        <w:rPr>
          <w:rStyle w:val="apple-converted-space"/>
          <w:rFonts w:cs="Times New Roman"/>
          <w:color w:val="000000"/>
          <w:szCs w:val="28"/>
          <w:shd w:val="clear" w:color="auto" w:fill="FFFFFF"/>
        </w:rPr>
        <w:t xml:space="preserve"> </w:t>
      </w:r>
      <m:oMath>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o"/>
            <w:rFonts w:ascii="Cambria Math" w:hAnsi="Cambria Math" w:cs="Times New Roman"/>
            <w:color w:val="000000"/>
            <w:szCs w:val="28"/>
            <w:bdr w:val="none" w:sz="0" w:space="0" w:color="auto" w:frame="1"/>
            <w:shd w:val="clear" w:color="auto" w:fill="FFFFFF"/>
          </w:rPr>
          <m:t>:</m:t>
        </m:r>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A</m:t>
            </m:r>
          </m:sup>
        </m:sSup>
        <m:r>
          <w:rPr>
            <w:rStyle w:val="mo"/>
            <w:rFonts w:ascii="Cambria Math" w:hAnsi="Cambria Math" w:cs="Times New Roman"/>
            <w:color w:val="000000"/>
            <w:szCs w:val="28"/>
            <w:bdr w:val="none" w:sz="0" w:space="0" w:color="auto" w:frame="1"/>
            <w:shd w:val="clear" w:color="auto" w:fill="FFFFFF"/>
          </w:rPr>
          <m:t>=</m:t>
        </m:r>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A</m:t>
                </m:r>
              </m:sup>
            </m:sSubSup>
          </m:e>
        </m:nary>
      </m:oMath>
      <w:r w:rsidRPr="00DC0556">
        <w:rPr>
          <w:rStyle w:val="mjxassistivemathml"/>
          <w:rFonts w:cs="Times New Roman"/>
          <w:color w:val="000000"/>
          <w:szCs w:val="28"/>
          <w:bdr w:val="none" w:sz="0" w:space="0" w:color="auto" w:frame="1"/>
          <w:shd w:val="clear" w:color="auto" w:fill="FFFFFF"/>
        </w:rPr>
        <w:t xml:space="preserve"> ,</w:t>
      </w:r>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где</w:t>
      </w:r>
      <w:r w:rsidRPr="00577B23">
        <w:rPr>
          <w:rStyle w:val="apple-converted-space"/>
          <w:rFonts w:cs="Times New Roman"/>
          <w:color w:val="000000"/>
          <w:szCs w:val="28"/>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q</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 количество объектов в тренировочном наборе. Синтез изображения</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oMath>
      <w:r w:rsidRPr="00577B23">
        <w:rPr>
          <w:rStyle w:val="mi"/>
          <w:rFonts w:cs="Times New Roman"/>
          <w:color w:val="000000"/>
          <w:szCs w:val="28"/>
          <w:bdr w:val="none" w:sz="0" w:space="0" w:color="auto" w:frame="1"/>
          <w:shd w:val="clear" w:color="auto" w:fill="FFFFFF"/>
        </w:rPr>
        <w:t xml:space="preserve"> </w:t>
      </w:r>
      <w:r w:rsidRPr="00DC0556">
        <w:rPr>
          <w:rFonts w:cs="Times New Roman"/>
          <w:color w:val="000000"/>
          <w:szCs w:val="28"/>
          <w:shd w:val="clear" w:color="auto" w:fill="FFFFFF"/>
        </w:rPr>
        <w:t>в новом ракурсе</w:t>
      </w:r>
      <w:r w:rsidRPr="00577B23">
        <w:rPr>
          <w:rStyle w:val="mi"/>
          <w:rFonts w:cs="Times New Roman"/>
          <w:color w:val="000000"/>
          <w:szCs w:val="28"/>
          <w:bdr w:val="none" w:sz="0" w:space="0" w:color="auto" w:frame="1"/>
          <w:shd w:val="clear" w:color="auto" w:fill="FFFFFF"/>
        </w:rPr>
        <w:t xml:space="preserve"> </w:t>
      </w:r>
      <m:oMath>
        <m:r>
          <w:rPr>
            <w:rStyle w:val="mjxassistivemathml"/>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для нового объекта осуществляется сложением изображений из тренировочного набора в ракурсе</w:t>
      </w:r>
      <w:r w:rsidRPr="00577B23">
        <w:rPr>
          <w:rStyle w:val="apple-converted-space"/>
          <w:rFonts w:cs="Times New Roman"/>
          <w:color w:val="000000"/>
          <w:szCs w:val="28"/>
          <w:shd w:val="clear" w:color="auto" w:fill="FFFFFF"/>
        </w:rPr>
        <w:t xml:space="preserve"> </w:t>
      </w:r>
      <m:oMath>
        <m:r>
          <w:rPr>
            <w:rStyle w:val="mi"/>
            <w:rFonts w:ascii="Cambria Math" w:hAnsi="Cambria Math" w:cs="Times New Roman"/>
            <w:color w:val="000000"/>
            <w:szCs w:val="28"/>
            <w:bdr w:val="none" w:sz="0" w:space="0" w:color="auto" w:frame="1"/>
            <w:shd w:val="clear" w:color="auto" w:fill="FFFFFF"/>
          </w:rPr>
          <m:t>B</m:t>
        </m:r>
      </m:oMath>
      <w:r w:rsidRPr="00577B23">
        <w:rPr>
          <w:rStyle w:val="apple-converted-space"/>
          <w:rFonts w:cs="Times New Roman"/>
          <w:color w:val="000000"/>
          <w:szCs w:val="28"/>
          <w:shd w:val="clear" w:color="auto" w:fill="FFFFFF"/>
        </w:rPr>
        <w:t xml:space="preserve"> </w:t>
      </w:r>
      <w:r w:rsidRPr="00DC0556">
        <w:rPr>
          <w:rFonts w:cs="Times New Roman"/>
          <w:color w:val="000000"/>
          <w:szCs w:val="28"/>
          <w:shd w:val="clear" w:color="auto" w:fill="FFFFFF"/>
        </w:rPr>
        <w:t>с теми же коэффициентами:</w:t>
      </w:r>
      <w:r w:rsidRPr="00577B23">
        <w:rPr>
          <w:rStyle w:val="apple-converted-space"/>
          <w:rFonts w:cs="Times New Roman"/>
          <w:color w:val="000000"/>
          <w:szCs w:val="28"/>
          <w:shd w:val="clear" w:color="auto" w:fill="FFFFFF"/>
        </w:rPr>
        <w:t xml:space="preserve"> </w:t>
      </w:r>
      <m:oMath>
        <m:sSup>
          <m:sSupPr>
            <m:ctrlPr>
              <w:rPr>
                <w:rStyle w:val="mi"/>
                <w:rFonts w:ascii="Cambria Math" w:hAnsi="Cambria Math" w:cs="Times New Roman"/>
                <w:i/>
                <w:color w:val="000000"/>
                <w:szCs w:val="28"/>
                <w:bdr w:val="none" w:sz="0" w:space="0" w:color="auto" w:frame="1"/>
                <w:shd w:val="clear" w:color="auto" w:fill="FFFFFF"/>
              </w:rPr>
            </m:ctrlPr>
          </m:sSupPr>
          <m:e>
            <m:r>
              <w:rPr>
                <w:rStyle w:val="mi"/>
                <w:rFonts w:ascii="Cambria Math" w:hAnsi="Cambria Math" w:cs="Times New Roman"/>
                <w:color w:val="000000"/>
                <w:szCs w:val="28"/>
                <w:bdr w:val="none" w:sz="0" w:space="0" w:color="auto" w:frame="1"/>
                <w:shd w:val="clear" w:color="auto" w:fill="FFFFFF"/>
              </w:rPr>
              <m:t>X</m:t>
            </m:r>
          </m:e>
          <m:sup>
            <m:r>
              <w:rPr>
                <w:rStyle w:val="mi"/>
                <w:rFonts w:ascii="Cambria Math" w:hAnsi="Cambria Math" w:cs="Times New Roman"/>
                <w:color w:val="000000"/>
                <w:szCs w:val="28"/>
                <w:bdr w:val="none" w:sz="0" w:space="0" w:color="auto" w:frame="1"/>
                <w:shd w:val="clear" w:color="auto" w:fill="FFFFFF"/>
              </w:rPr>
              <m:t>B</m:t>
            </m:r>
          </m:sup>
        </m:sSup>
        <m:nary>
          <m:naryPr>
            <m:chr m:val="∑"/>
            <m:limLoc m:val="subSup"/>
            <m:ctrlPr>
              <w:rPr>
                <w:rStyle w:val="mo"/>
                <w:rFonts w:ascii="Cambria Math" w:hAnsi="Cambria Math" w:cs="Times New Roman"/>
                <w:i/>
                <w:color w:val="000000"/>
                <w:szCs w:val="28"/>
                <w:bdr w:val="none" w:sz="0" w:space="0" w:color="auto" w:frame="1"/>
                <w:shd w:val="clear" w:color="auto" w:fill="FFFFFF"/>
              </w:rPr>
            </m:ctrlPr>
          </m:naryPr>
          <m:sub>
            <m:r>
              <w:rPr>
                <w:rStyle w:val="mo"/>
                <w:rFonts w:ascii="Cambria Math" w:hAnsi="Cambria Math" w:cs="Times New Roman"/>
                <w:color w:val="000000"/>
                <w:szCs w:val="28"/>
                <w:bdr w:val="none" w:sz="0" w:space="0" w:color="auto" w:frame="1"/>
                <w:shd w:val="clear" w:color="auto" w:fill="FFFFFF"/>
              </w:rPr>
              <m:t>i=1</m:t>
            </m:r>
          </m:sub>
          <m:sup>
            <m:r>
              <w:rPr>
                <w:rStyle w:val="mo"/>
                <w:rFonts w:ascii="Cambria Math" w:hAnsi="Cambria Math" w:cs="Times New Roman"/>
                <w:color w:val="000000"/>
                <w:szCs w:val="28"/>
                <w:bdr w:val="none" w:sz="0" w:space="0" w:color="auto" w:frame="1"/>
                <w:shd w:val="clear" w:color="auto" w:fill="FFFFFF"/>
              </w:rPr>
              <m:t>q</m:t>
            </m:r>
          </m:sup>
          <m:e>
            <m:sSubSup>
              <m:sSubSupPr>
                <m:ctrlPr>
                  <w:rPr>
                    <w:rStyle w:val="mi"/>
                    <w:rFonts w:ascii="Cambria Math" w:hAnsi="Cambria Math" w:cs="Times New Roman"/>
                    <w:i/>
                    <w:color w:val="000000"/>
                    <w:szCs w:val="28"/>
                    <w:bdr w:val="none" w:sz="0" w:space="0" w:color="auto" w:frame="1"/>
                    <w:shd w:val="clear" w:color="auto" w:fill="FFFFFF"/>
                  </w:rPr>
                </m:ctrlPr>
              </m:sSubSupPr>
              <m:e>
                <m:sSub>
                  <m:sSubPr>
                    <m:ctrlPr>
                      <w:rPr>
                        <w:rStyle w:val="mi"/>
                        <w:rFonts w:ascii="Cambria Math" w:hAnsi="Cambria Math" w:cs="Times New Roman"/>
                        <w:i/>
                        <w:color w:val="000000"/>
                        <w:szCs w:val="28"/>
                        <w:bdr w:val="none" w:sz="0" w:space="0" w:color="auto" w:frame="1"/>
                        <w:shd w:val="clear" w:color="auto" w:fill="FFFFFF"/>
                      </w:rPr>
                    </m:ctrlPr>
                  </m:sSubPr>
                  <m:e>
                    <m:r>
                      <w:rPr>
                        <w:rStyle w:val="mi"/>
                        <w:rFonts w:ascii="Cambria Math" w:hAnsi="Cambria Math" w:cs="Times New Roman"/>
                        <w:color w:val="000000"/>
                        <w:szCs w:val="28"/>
                        <w:bdr w:val="none" w:sz="0" w:space="0" w:color="auto" w:frame="1"/>
                        <w:shd w:val="clear" w:color="auto" w:fill="FFFFFF"/>
                      </w:rPr>
                      <m:t>α</m:t>
                    </m:r>
                  </m:e>
                  <m:sub>
                    <m:r>
                      <w:rPr>
                        <w:rStyle w:val="mi"/>
                        <w:rFonts w:ascii="Cambria Math" w:hAnsi="Cambria Math" w:cs="Times New Roman"/>
                        <w:color w:val="000000"/>
                        <w:szCs w:val="28"/>
                        <w:bdr w:val="none" w:sz="0" w:space="0" w:color="auto" w:frame="1"/>
                        <w:shd w:val="clear" w:color="auto" w:fill="FFFFFF"/>
                      </w:rPr>
                      <m:t>i</m:t>
                    </m:r>
                  </m:sub>
                </m:sSub>
                <m:r>
                  <w:rPr>
                    <w:rStyle w:val="mi"/>
                    <w:rFonts w:ascii="Cambria Math" w:hAnsi="Cambria Math" w:cs="Times New Roman"/>
                    <w:color w:val="000000"/>
                    <w:szCs w:val="28"/>
                    <w:bdr w:val="none" w:sz="0" w:space="0" w:color="auto" w:frame="1"/>
                    <w:shd w:val="clear" w:color="auto" w:fill="FFFFFF"/>
                  </w:rPr>
                  <m:t>X</m:t>
                </m:r>
              </m:e>
              <m:sub>
                <m:r>
                  <w:rPr>
                    <w:rStyle w:val="mi"/>
                    <w:rFonts w:ascii="Cambria Math" w:hAnsi="Cambria Math" w:cs="Times New Roman"/>
                    <w:color w:val="000000"/>
                    <w:szCs w:val="28"/>
                    <w:bdr w:val="none" w:sz="0" w:space="0" w:color="auto" w:frame="1"/>
                    <w:shd w:val="clear" w:color="auto" w:fill="FFFFFF"/>
                  </w:rPr>
                  <m:t>i</m:t>
                </m:r>
              </m:sub>
              <m:sup>
                <m:r>
                  <w:rPr>
                    <w:rStyle w:val="mi"/>
                    <w:rFonts w:ascii="Cambria Math" w:hAnsi="Cambria Math" w:cs="Times New Roman"/>
                    <w:color w:val="000000"/>
                    <w:szCs w:val="28"/>
                    <w:bdr w:val="none" w:sz="0" w:space="0" w:color="auto" w:frame="1"/>
                    <w:shd w:val="clear" w:color="auto" w:fill="FFFFFF"/>
                  </w:rPr>
                  <m:t>B</m:t>
                </m:r>
              </m:sup>
            </m:sSubSup>
          </m:e>
        </m:nary>
      </m:oMath>
      <w:r w:rsidRPr="00DC0556">
        <w:rPr>
          <w:rFonts w:cs="Times New Roman"/>
          <w:color w:val="000000"/>
          <w:szCs w:val="28"/>
          <w:shd w:val="clear" w:color="auto" w:fill="FFFFFF"/>
        </w:rPr>
        <w:t>. Таким образом, метод позволяет синтезировать изображения нового объекта в различных ракурсах по изображению в одном ракурсе без привлечения сложных трехмерных моделей. Данный метод является перспективным для синтеза изображений в новых ракурсах без привлечения сложных трехмерных моделей, однако вопрос о качестве и количестве примеров в тренировочном наборе остается открытым.</w:t>
      </w:r>
    </w:p>
    <w:p w:rsidR="00C07753" w:rsidRPr="00DC0556" w:rsidRDefault="006B466B" w:rsidP="00C07753">
      <w:pPr>
        <w:pStyle w:val="222"/>
      </w:pPr>
      <w:bookmarkStart w:id="12" w:name="_Toc452758019"/>
      <w:r>
        <w:t xml:space="preserve">2.5 </w:t>
      </w:r>
      <w:r w:rsidR="00C07753" w:rsidRPr="00DC0556">
        <w:t>Методы, основанные на геометрических характеристиках лица</w:t>
      </w:r>
      <w:bookmarkEnd w:id="4"/>
      <w:bookmarkEnd w:id="12"/>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Один из самых первых методов - это анализ геометрических характеристик лица. Изначально он применялся в криминалистике и был там детально разработан. Потом появились компьютерные реализации этого метода. Суть его заключается в выделении набора ключевых точек (или областей) лица и последующем выделении набора признаков. Каждый признак является либо расстоянием между ключевыми точками, либо отношением таких расстояний. В отличие от метода сравнения эластичных графов, здесь расстояния выбираются не как дуги графов. Наборы наиболее информативных признаков выделяются экспериментально.</w:t>
      </w:r>
    </w:p>
    <w:p w:rsidR="00C07753" w:rsidRPr="00DC0556" w:rsidRDefault="00C07753" w:rsidP="00B12F55">
      <w:pPr>
        <w:pStyle w:val="ae"/>
        <w:shd w:val="clear" w:color="auto" w:fill="FFFFFF"/>
        <w:spacing w:before="96" w:beforeAutospacing="0" w:after="120" w:afterAutospacing="0"/>
        <w:rPr>
          <w:color w:val="000000"/>
          <w:sz w:val="28"/>
          <w:szCs w:val="28"/>
        </w:rPr>
      </w:pPr>
      <w:r w:rsidRPr="00DC0556">
        <w:rPr>
          <w:color w:val="000000"/>
          <w:sz w:val="28"/>
          <w:szCs w:val="28"/>
        </w:rPr>
        <w:t>Ключевыми точками могут быть уголки глаз, губ, кончик носа, центр глаза и т. п. рис. 4. В качестве ключевых областей могут служить прямоугольные области, включающие в себя: глаза, нос, рот.</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t>В процессе распознавания сравниваются признаки неизвестного лица с признаками, хранящимися в базе. Задача нахождения ключевых точек приближается к трудоемкости непосредственно распознавания, и правильное нахождение ключевых точек на изображении во многом определяет успех распознавания. Поэтому изображение лица человека должно быть без помех, мешающих процессу поиска ключевых точек. К таким помехам относят очки, бороды, украшения, элементы прически и макияжа. Освещение желательно равномерное и одинаковое для всех изображений. Кроме того, изображение лица должно иметь фронтальный ракурс, возможно, с небольшими отклонениями. Выражение лица должно быть нейтральным. Это связано с тем, что в большинстве методов нет модели учета таких изменений.</w:t>
      </w:r>
    </w:p>
    <w:p w:rsidR="00C07753" w:rsidRPr="00DC0556" w:rsidRDefault="00C07753" w:rsidP="00C07753">
      <w:pPr>
        <w:pStyle w:val="ae"/>
        <w:shd w:val="clear" w:color="auto" w:fill="FFFFFF"/>
        <w:spacing w:before="96" w:beforeAutospacing="0" w:after="120" w:afterAutospacing="0"/>
        <w:rPr>
          <w:color w:val="000000"/>
          <w:sz w:val="28"/>
          <w:szCs w:val="28"/>
        </w:rPr>
      </w:pPr>
      <w:r w:rsidRPr="00DC0556">
        <w:rPr>
          <w:color w:val="000000"/>
          <w:sz w:val="28"/>
          <w:szCs w:val="28"/>
        </w:rPr>
        <w:lastRenderedPageBreak/>
        <w:t>Таким образом, данный метод предъявляет достаточно строгие требования к условиям съемки и нуждается в надежном механизме нахождения ключевых точек для общего случая. Кроме того, требуется применение более совершенных методов классификации или построения модели изменений. В общем случае этот метод не является самым оптимальным, однако для некоторых специфических задач все же перспективен. К таким задачам можно отнести документный контроль, когда требуется сравнить изображение лица, полученного в текущий момент, с фотографией в документе. При этом других изображений этого человека не имеется, и, следовательно, механизмы классификации, основанные на анализе тренировочного набора, недоступны.</w:t>
      </w:r>
    </w:p>
    <w:p w:rsidR="00C07753" w:rsidRDefault="00C07753" w:rsidP="00C07753">
      <w:pPr>
        <w:pStyle w:val="ae"/>
        <w:shd w:val="clear" w:color="auto" w:fill="FFFFFF"/>
        <w:spacing w:before="96" w:beforeAutospacing="0" w:after="120" w:afterAutospacing="0"/>
        <w:rPr>
          <w:color w:val="000000"/>
          <w:sz w:val="28"/>
          <w:szCs w:val="28"/>
        </w:rPr>
      </w:pPr>
      <w:r w:rsidRPr="00DC0556">
        <w:rPr>
          <w:noProof/>
          <w:color w:val="0B0080"/>
          <w:sz w:val="28"/>
          <w:szCs w:val="28"/>
        </w:rPr>
        <w:drawing>
          <wp:inline distT="0" distB="0" distL="0" distR="0">
            <wp:extent cx="4305300" cy="2609850"/>
            <wp:effectExtent l="19050" t="0" r="0" b="0"/>
            <wp:docPr id="6" name="Рисунок 7" descr="7-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6-4.jpg">
                      <a:hlinkClick r:id="rId12"/>
                    </pic:cNvPr>
                    <pic:cNvPicPr>
                      <a:picLocks noChangeAspect="1" noChangeArrowheads="1"/>
                    </pic:cNvPicPr>
                  </pic:nvPicPr>
                  <pic:blipFill>
                    <a:blip r:embed="rId13" cstate="print"/>
                    <a:srcRect/>
                    <a:stretch>
                      <a:fillRect/>
                    </a:stretch>
                  </pic:blipFill>
                  <pic:spPr bwMode="auto">
                    <a:xfrm>
                      <a:off x="0" y="0"/>
                      <a:ext cx="4305300" cy="2609850"/>
                    </a:xfrm>
                    <a:prstGeom prst="rect">
                      <a:avLst/>
                    </a:prstGeom>
                    <a:noFill/>
                    <a:ln w="9525">
                      <a:noFill/>
                      <a:miter lim="800000"/>
                      <a:headEnd/>
                      <a:tailEnd/>
                    </a:ln>
                  </pic:spPr>
                </pic:pic>
              </a:graphicData>
            </a:graphic>
          </wp:inline>
        </w:drawing>
      </w:r>
    </w:p>
    <w:p w:rsidR="00C07753" w:rsidRPr="004E2772" w:rsidRDefault="00C07753" w:rsidP="004E2772">
      <w:pPr>
        <w:pStyle w:val="ae"/>
        <w:shd w:val="clear" w:color="auto" w:fill="FFFFFF"/>
        <w:spacing w:before="0" w:beforeAutospacing="0" w:after="0" w:afterAutospacing="0"/>
        <w:rPr>
          <w:color w:val="000000"/>
          <w:sz w:val="28"/>
          <w:szCs w:val="28"/>
        </w:rPr>
      </w:pPr>
      <w:r w:rsidRPr="00DC0556">
        <w:rPr>
          <w:color w:val="000000"/>
          <w:sz w:val="28"/>
          <w:szCs w:val="28"/>
        </w:rPr>
        <w:t>Идентификационные точки и расстояния:</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а</w:t>
      </w:r>
      <w:r w:rsidRPr="009E6219">
        <w:rPr>
          <w:rStyle w:val="mjxassistivemathml"/>
          <w:color w:val="000000"/>
          <w:sz w:val="28"/>
          <w:szCs w:val="28"/>
          <w:bdr w:val="none" w:sz="0" w:space="0" w:color="auto" w:frame="1"/>
        </w:rPr>
        <w:t xml:space="preserve"> </w:t>
      </w:r>
      <w:r w:rsidRPr="00DC0556">
        <w:rPr>
          <w:color w:val="000000"/>
          <w:sz w:val="28"/>
          <w:szCs w:val="28"/>
        </w:rPr>
        <w:t>- используемые при криминалистической экспертизе;</w:t>
      </w:r>
      <w:r w:rsidRPr="009E6219">
        <w:rPr>
          <w:rStyle w:val="apple-converted-space"/>
          <w:color w:val="000000"/>
          <w:sz w:val="28"/>
          <w:szCs w:val="28"/>
        </w:rPr>
        <w:t xml:space="preserve"> </w:t>
      </w:r>
      <w:r w:rsidRPr="00DC0556">
        <w:rPr>
          <w:rStyle w:val="mtext"/>
          <w:rFonts w:eastAsia="Arial Unicode MS"/>
          <w:i/>
          <w:iCs/>
          <w:color w:val="000000"/>
          <w:sz w:val="28"/>
          <w:szCs w:val="28"/>
          <w:bdr w:val="none" w:sz="0" w:space="0" w:color="auto" w:frame="1"/>
        </w:rPr>
        <w:t>б</w:t>
      </w:r>
      <w:r w:rsidRPr="009E6219">
        <w:rPr>
          <w:rStyle w:val="mjxassistivemathml"/>
          <w:color w:val="000000"/>
          <w:sz w:val="28"/>
          <w:szCs w:val="28"/>
          <w:bdr w:val="none" w:sz="0" w:space="0" w:color="auto" w:frame="1"/>
        </w:rPr>
        <w:t xml:space="preserve"> </w:t>
      </w:r>
      <w:r w:rsidRPr="00DC0556">
        <w:rPr>
          <w:color w:val="000000"/>
          <w:sz w:val="28"/>
          <w:szCs w:val="28"/>
        </w:rPr>
        <w:t>- наиболее часто применяемые при построении автоматизированных систем идентификации</w:t>
      </w:r>
    </w:p>
    <w:p w:rsidR="000B1F52" w:rsidRDefault="006B466B" w:rsidP="00F255B6">
      <w:pPr>
        <w:pStyle w:val="222"/>
      </w:pPr>
      <w:bookmarkStart w:id="13" w:name="_Toc452758020"/>
      <w:bookmarkEnd w:id="3"/>
      <w:r>
        <w:t xml:space="preserve">2.6 </w:t>
      </w:r>
      <w:r w:rsidR="000B1F52">
        <w:t>Метод главных компонент</w:t>
      </w:r>
      <w:bookmarkEnd w:id="13"/>
    </w:p>
    <w:p w:rsidR="000B1F52" w:rsidRPr="00A477E9" w:rsidRDefault="000B1F52" w:rsidP="00F255B6">
      <w:r w:rsidRPr="00A477E9">
        <w:t>Метод главных компонент (МГК) включает математический метод, который преобразует ряд вероятностно коррелированных переменных в меньшее количество некоррелированных переменных, называемых основными компонентами. МГК является очень известным подходом, который используется для расчета набора функций для распознавания лица. Это может относиться к любому лицу:</w:t>
      </w:r>
    </w:p>
    <w:p w:rsidR="000B1F52" w:rsidRPr="00A477E9" w:rsidRDefault="000B1F52" w:rsidP="00F255B6">
      <w:r w:rsidRPr="00A477E9">
        <w:t>1. Лицо может быть представлено минимальным набором характеристик.</w:t>
      </w:r>
    </w:p>
    <w:p w:rsidR="002D7C71" w:rsidRPr="00C07753" w:rsidRDefault="000B1F52" w:rsidP="00C07753">
      <w:r w:rsidRPr="00A477E9">
        <w:t xml:space="preserve">2. Может быть построено с использование небольшой коллекции собственных фотографий. Изображение лица проецируется на некоторое количество шаблонов лиц, называемое </w:t>
      </w:r>
      <w:r w:rsidR="00B12F79" w:rsidRPr="00A477E9">
        <w:t>собственными</w:t>
      </w:r>
      <w:r w:rsidRPr="00A477E9">
        <w:t xml:space="preserve"> лицами, затем вычисляется разница между этими лицами, которая будет считаться отличительной чертой для изображения. Когда набор собственных лиц вычислен, изображения лица может быть реконструировано взвешенной комбинацией собственных лиц. Веса образуют вектор признаков для представления лица и распознавания. Когда подается новое тестовое изображение, веса высчитаны </w:t>
      </w:r>
      <w:proofErr w:type="spellStart"/>
      <w:r w:rsidRPr="00A477E9">
        <w:t>благодяря</w:t>
      </w:r>
      <w:proofErr w:type="spellEnd"/>
      <w:r w:rsidRPr="00A477E9">
        <w:t xml:space="preserve"> проекции изображения на </w:t>
      </w:r>
      <w:r w:rsidRPr="00A477E9">
        <w:lastRenderedPageBreak/>
        <w:t xml:space="preserve">вектор собственных лиц. Классификация между изображениями выходит из сравнения расстояний между векторами весов тестового изображения и обучающего множества (входных данных). Как уже отмечено, можно реконструировать исходное изображение из собственных лиц так, что входное изображение должно точно соответствовать оригинальному изображению, используя все собственные лица, извлеченные из оригинальных изображений. МГК является математическим методом, который основан на преобразовании переменных, с помощью которого можно преобразовать набор коррелированных переменных в набор некоррелированных переменных. Переменные, которые </w:t>
      </w:r>
      <w:proofErr w:type="spellStart"/>
      <w:r w:rsidRPr="00A477E9">
        <w:t>некоррелируют</w:t>
      </w:r>
      <w:proofErr w:type="spellEnd"/>
      <w:r w:rsidRPr="00A477E9">
        <w:t xml:space="preserve"> друг с другом – основные компоненты. Количество основных компонентов означает, что некоррелированных должно быть меньше или равно количеству исходных переменных. </w:t>
      </w:r>
      <w:proofErr w:type="gramStart"/>
      <w:r w:rsidRPr="00A477E9">
        <w:t>В</w:t>
      </w:r>
      <w:proofErr w:type="gramEnd"/>
      <w:r w:rsidRPr="00A477E9">
        <w:t xml:space="preserve"> </w:t>
      </w:r>
      <w:proofErr w:type="gramStart"/>
      <w:r w:rsidRPr="00A477E9">
        <w:t>такого</w:t>
      </w:r>
      <w:proofErr w:type="gramEnd"/>
      <w:r w:rsidRPr="00A477E9">
        <w:t xml:space="preserve"> рода трансформации первые главные компоненты будут иметь самый высокий приоритет, который покажет максимальное отклонение. Это поможет вычислить точность данных. Если набор данных распределен нормально, только тогда главные компоненты могут быть независимыми от других переменных. Снижение размеров может привести к потере информации, но какое-то количество </w:t>
      </w:r>
      <w:proofErr w:type="gramStart"/>
      <w:r w:rsidRPr="00A477E9">
        <w:t>информации</w:t>
      </w:r>
      <w:proofErr w:type="gramEnd"/>
      <w:r w:rsidRPr="00A477E9">
        <w:t xml:space="preserve"> так или иначе останется.</w:t>
      </w:r>
    </w:p>
    <w:p w:rsidR="000B1F52" w:rsidRPr="0084369D" w:rsidRDefault="000B1F52" w:rsidP="00F255B6">
      <w:pPr>
        <w:rPr>
          <w:rFonts w:eastAsia="Times New Roman" w:cs="Times New Roman"/>
          <w:bCs/>
          <w:color w:val="303030"/>
          <w:lang w:eastAsia="ru-RU"/>
        </w:rPr>
      </w:pPr>
      <w:r w:rsidRPr="0084369D">
        <w:rPr>
          <w:rFonts w:eastAsia="Times New Roman" w:cs="Times New Roman"/>
          <w:bCs/>
          <w:color w:val="303030"/>
          <w:lang w:eastAsia="ru-RU"/>
        </w:rPr>
        <w:t>МГК-АЛГОРИТМ</w:t>
      </w:r>
    </w:p>
    <w:p w:rsidR="000B1F52" w:rsidRPr="00286B6C" w:rsidRDefault="000B1F52" w:rsidP="00F255B6">
      <w:pPr>
        <w:rPr>
          <w:rFonts w:eastAsia="Times New Roman" w:cs="Times New Roman"/>
          <w:lang w:eastAsia="ru-RU"/>
        </w:rPr>
      </w:pPr>
      <w:r w:rsidRPr="0084369D">
        <w:rPr>
          <w:rFonts w:eastAsia="Times New Roman" w:cs="Times New Roman"/>
          <w:lang w:eastAsia="ru-RU"/>
        </w:rPr>
        <w:t>Пусть имеется такой набор лиц для обучения:</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eastAsia="ru-RU"/>
              </w:rPr>
              <m:t>M</m:t>
            </m:r>
          </m:sub>
        </m:sSub>
        <m:r>
          <w:rPr>
            <w:rFonts w:ascii="Cambria Math" w:eastAsia="Times New Roman" w:hAnsi="Cambria Math" w:cs="Times New Roman"/>
            <w:lang w:eastAsia="ru-RU"/>
          </w:rPr>
          <m:t>,</m:t>
        </m:r>
      </m:oMath>
    </w:p>
    <w:p w:rsidR="000B1F52" w:rsidRPr="00866BD0" w:rsidRDefault="000B1F52" w:rsidP="00F255B6">
      <w:pPr>
        <w:rPr>
          <w:rFonts w:eastAsia="Times New Roman" w:cs="Times New Roman"/>
          <w:lang w:eastAsia="ru-RU"/>
        </w:rPr>
      </w:pPr>
      <w:r w:rsidRPr="0084369D">
        <w:rPr>
          <w:rFonts w:eastAsia="Times New Roman" w:cs="Times New Roman"/>
          <w:lang w:eastAsia="ru-RU"/>
        </w:rPr>
        <w:t>Среднее лицо по набору может быть определено:</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rPr>
                <w:rFonts w:eastAsia="Times New Roman" w:cs="Times New Roman"/>
                <w:lang w:eastAsia="ru-RU"/>
              </w:rPr>
            </w:pPr>
            <m:oMathPara>
              <m:oMath>
                <m:r>
                  <m:rPr>
                    <m:sty m:val="p"/>
                  </m:rPr>
                  <w:rPr>
                    <w:rFonts w:ascii="Cambria Math" w:eastAsia="Times New Roman" w:hAnsi="Cambria Math" w:cs="Times New Roman"/>
                    <w:lang w:val="en-US" w:eastAsia="ru-RU"/>
                  </w:rPr>
                  <m:t>Ψ</m:t>
                </m:r>
                <m:r>
                  <w:rPr>
                    <w:rFonts w:ascii="Cambria Math" w:eastAsia="Times New Roman" w:hAnsi="Cambria Math" w:cs="Times New Roman"/>
                    <w:lang w:val="en-US" w:eastAsia="ru-RU"/>
                  </w:rPr>
                  <m:t>=</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n</m:t>
                        </m:r>
                        <m:ctrlPr>
                          <w:rPr>
                            <w:rFonts w:ascii="Cambria Math" w:eastAsia="Times New Roman" w:hAnsi="Cambria Math" w:cs="Times New Roman"/>
                            <w:i/>
                            <w:lang w:val="en-US" w:eastAsia="ru-RU"/>
                          </w:rPr>
                        </m:ctrlPr>
                      </m:sub>
                    </m:sSub>
                  </m:e>
                </m:nary>
              </m:oMath>
            </m:oMathPara>
          </w:p>
        </w:tc>
        <w:tc>
          <w:tcPr>
            <w:tcW w:w="815" w:type="dxa"/>
            <w:vAlign w:val="center"/>
          </w:tcPr>
          <w:p w:rsidR="00A521BF" w:rsidRPr="000B2F10" w:rsidRDefault="00A521BF" w:rsidP="00476643">
            <w:pPr>
              <w:ind w:firstLine="0"/>
              <w:jc w:val="right"/>
            </w:pPr>
            <w:r w:rsidRPr="000B2F10">
              <w:t>(</w:t>
            </w:r>
            <w:r w:rsidR="00476643">
              <w:t>4</w:t>
            </w:r>
            <w:r w:rsidRPr="000B2F10">
              <w:t>)</w:t>
            </w:r>
          </w:p>
        </w:tc>
      </w:tr>
    </w:tbl>
    <w:p w:rsidR="00A521BF" w:rsidRPr="00A521BF" w:rsidRDefault="00A521BF" w:rsidP="00F255B6">
      <w:pPr>
        <w:rPr>
          <w:rFonts w:eastAsia="Times New Roman" w:cs="Times New Roman"/>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Каждое лицо отличается от среднего вектором признаков:</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i</m:t>
                    </m:r>
                  </m:sub>
                </m:sSub>
                <m:r>
                  <w:rPr>
                    <w:rFonts w:ascii="Cambria Math" w:eastAsia="Times New Roman" w:hAnsi="Cambria Math" w:cs="Times New Roman"/>
                    <w:lang w:val="en-US"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Г</m:t>
                    </m:r>
                  </m:e>
                  <m:sub>
                    <m:r>
                      <w:rPr>
                        <w:rFonts w:ascii="Cambria Math" w:eastAsia="Times New Roman" w:hAnsi="Cambria Math" w:cs="Times New Roman"/>
                        <w:lang w:val="en-US" w:eastAsia="ru-RU"/>
                      </w:rPr>
                      <m:t>i</m:t>
                    </m:r>
                    <m:ctrlPr>
                      <w:rPr>
                        <w:rFonts w:ascii="Cambria Math" w:eastAsia="Times New Roman" w:hAnsi="Cambria Math" w:cs="Times New Roman"/>
                        <w:i/>
                        <w:lang w:val="en-US" w:eastAsia="ru-RU"/>
                      </w:rPr>
                    </m:ctrlPr>
                  </m:sub>
                </m:sSub>
                <m:r>
                  <w:rPr>
                    <w:rFonts w:ascii="Cambria Math" w:eastAsia="Times New Roman" w:hAnsi="Cambria Math" w:cs="Times New Roman"/>
                    <w:lang w:val="en-US" w:eastAsia="ru-RU"/>
                  </w:rPr>
                  <m:t>-</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476643">
              <w:t>5</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Матрица ковариаций строится благодаря вектору:</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rPr>
                <w:rFonts w:eastAsia="Times New Roman" w:cs="Times New Roman"/>
                <w:i/>
                <w:lang w:eastAsia="ru-RU"/>
              </w:rPr>
            </w:pPr>
            <m:oMathPara>
              <m:oMath>
                <m:r>
                  <w:rPr>
                    <w:rFonts w:ascii="Cambria Math" w:eastAsia="Times New Roman" w:hAnsi="Cambria Math" w:cs="Times New Roman"/>
                    <w:lang w:val="en-US" w:eastAsia="ru-RU"/>
                  </w:rPr>
                  <m:t>C=</m:t>
                </m:r>
                <m:f>
                  <m:fPr>
                    <m:ctrlPr>
                      <w:rPr>
                        <w:rFonts w:ascii="Cambria Math" w:eastAsia="Times New Roman" w:hAnsi="Cambria Math" w:cs="Times New Roman"/>
                        <w:i/>
                        <w:lang w:val="en-US" w:eastAsia="ru-RU"/>
                      </w:rPr>
                    </m:ctrlPr>
                  </m:fPr>
                  <m:num>
                    <m:r>
                      <w:rPr>
                        <w:rFonts w:ascii="Cambria Math" w:eastAsia="Times New Roman" w:hAnsi="Cambria Math" w:cs="Times New Roman"/>
                        <w:lang w:val="en-US" w:eastAsia="ru-RU"/>
                      </w:rPr>
                      <m:t>1</m:t>
                    </m:r>
                  </m:num>
                  <m:den>
                    <m:r>
                      <w:rPr>
                        <w:rFonts w:ascii="Cambria Math" w:eastAsia="Times New Roman" w:hAnsi="Cambria Math" w:cs="Times New Roman"/>
                        <w:lang w:val="en-US" w:eastAsia="ru-RU"/>
                      </w:rPr>
                      <m:t>M</m:t>
                    </m:r>
                  </m:den>
                </m:f>
                <m:nary>
                  <m:naryPr>
                    <m:chr m:val="∑"/>
                    <m:limLoc m:val="undOvr"/>
                    <m:ctrlPr>
                      <w:rPr>
                        <w:rFonts w:ascii="Cambria Math" w:eastAsia="Times New Roman" w:hAnsi="Cambria Math" w:cs="Times New Roman"/>
                        <w:i/>
                        <w:lang w:val="en-US" w:eastAsia="ru-RU"/>
                      </w:rPr>
                    </m:ctrlPr>
                  </m:naryPr>
                  <m:sub>
                    <m:r>
                      <w:rPr>
                        <w:rFonts w:ascii="Cambria Math" w:eastAsia="Times New Roman" w:hAnsi="Cambria Math" w:cs="Times New Roman"/>
                        <w:lang w:val="en-US" w:eastAsia="ru-RU"/>
                      </w:rPr>
                      <m:t>n=1</m:t>
                    </m:r>
                  </m:sub>
                  <m:sup>
                    <m:r>
                      <w:rPr>
                        <w:rFonts w:ascii="Cambria Math" w:eastAsia="Times New Roman" w:hAnsi="Cambria Math" w:cs="Times New Roman"/>
                        <w:lang w:val="en-US" w:eastAsia="ru-RU"/>
                      </w:rPr>
                      <m:t>M</m:t>
                    </m:r>
                  </m:sup>
                  <m:e>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Ф</m:t>
                        </m:r>
                      </m:e>
                      <m:sub>
                        <m:r>
                          <w:rPr>
                            <w:rFonts w:ascii="Cambria Math" w:eastAsia="Times New Roman" w:hAnsi="Cambria Math" w:cs="Times New Roman"/>
                            <w:lang w:val="en-US" w:eastAsia="ru-RU"/>
                          </w:rPr>
                          <m:t>n</m:t>
                        </m:r>
                      </m:sub>
                    </m:sSub>
                  </m:e>
                </m:nary>
                <m:r>
                  <w:rPr>
                    <w:rFonts w:ascii="Cambria Math" w:eastAsia="Times New Roman" w:hAnsi="Cambria Math" w:cs="Times New Roman"/>
                    <w:lang w:val="en-US" w:eastAsia="ru-RU"/>
                  </w:rPr>
                  <m:t xml:space="preserve"> </m:t>
                </m:r>
                <m:sSubSup>
                  <m:sSubSupPr>
                    <m:ctrlPr>
                      <w:rPr>
                        <w:rFonts w:ascii="Cambria Math" w:eastAsia="Times New Roman" w:hAnsi="Cambria Math" w:cs="Times New Roman"/>
                        <w:i/>
                        <w:lang w:eastAsia="ru-RU"/>
                      </w:rPr>
                    </m:ctrlPr>
                  </m:sSubSupPr>
                  <m:e>
                    <m:r>
                      <w:rPr>
                        <w:rFonts w:ascii="Cambria Math" w:eastAsia="Times New Roman" w:hAnsi="Cambria Math" w:cs="Times New Roman"/>
                        <w:lang w:eastAsia="ru-RU"/>
                      </w:rPr>
                      <m:t>Ф</m:t>
                    </m:r>
                  </m:e>
                  <m:sub>
                    <m:r>
                      <w:rPr>
                        <w:rFonts w:ascii="Cambria Math" w:eastAsia="Times New Roman" w:hAnsi="Cambria Math" w:cs="Times New Roman"/>
                        <w:lang w:eastAsia="ru-RU"/>
                      </w:rPr>
                      <m:t>n</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=A</m:t>
                </m:r>
                <m:sSup>
                  <m:sSupPr>
                    <m:ctrlPr>
                      <w:rPr>
                        <w:rFonts w:ascii="Cambria Math" w:eastAsia="Times New Roman" w:hAnsi="Cambria Math" w:cs="Times New Roman"/>
                        <w:i/>
                        <w:lang w:val="en-US" w:eastAsia="ru-RU"/>
                      </w:rPr>
                    </m:ctrlPr>
                  </m:sSupPr>
                  <m:e>
                    <m:r>
                      <w:rPr>
                        <w:rFonts w:ascii="Cambria Math" w:eastAsia="Times New Roman" w:hAnsi="Cambria Math" w:cs="Times New Roman"/>
                        <w:lang w:val="en-US" w:eastAsia="ru-RU"/>
                      </w:rPr>
                      <m:t>A</m:t>
                    </m:r>
                  </m:e>
                  <m:sup>
                    <m:r>
                      <w:rPr>
                        <w:rFonts w:ascii="Cambria Math" w:eastAsia="Times New Roman" w:hAnsi="Cambria Math" w:cs="Times New Roman"/>
                        <w:lang w:val="en-US" w:eastAsia="ru-RU"/>
                      </w:rPr>
                      <m:t>T</m:t>
                    </m:r>
                  </m:sup>
                </m:sSup>
              </m:oMath>
            </m:oMathPara>
          </w:p>
        </w:tc>
        <w:tc>
          <w:tcPr>
            <w:tcW w:w="815" w:type="dxa"/>
            <w:vAlign w:val="center"/>
          </w:tcPr>
          <w:p w:rsidR="00A521BF" w:rsidRPr="000B2F10" w:rsidRDefault="00A521BF" w:rsidP="00476643">
            <w:pPr>
              <w:ind w:firstLine="0"/>
              <w:jc w:val="right"/>
            </w:pPr>
            <w:r w:rsidRPr="000B2F10">
              <w:t>(</w:t>
            </w:r>
            <w:r w:rsidR="00476643">
              <w:t>6</w:t>
            </w:r>
            <w:r w:rsidRPr="000B2F10">
              <w:t>)</w:t>
            </w:r>
          </w:p>
        </w:tc>
      </w:tr>
    </w:tbl>
    <w:p w:rsidR="00A521BF" w:rsidRPr="00A521BF" w:rsidRDefault="00A521BF" w:rsidP="00F255B6">
      <w:pPr>
        <w:rPr>
          <w:rFonts w:eastAsia="Times New Roman" w:cs="Times New Roman"/>
          <w:i/>
          <w:lang w:eastAsia="ru-RU"/>
        </w:rPr>
      </w:pPr>
    </w:p>
    <w:p w:rsidR="000B1F52" w:rsidRPr="00866BD0" w:rsidRDefault="000B1F52" w:rsidP="00F255B6">
      <w:pPr>
        <w:rPr>
          <w:rFonts w:eastAsia="Times New Roman" w:cs="Times New Roman"/>
          <w:lang w:eastAsia="ru-RU"/>
        </w:rPr>
      </w:pPr>
      <w:r w:rsidRPr="0084369D">
        <w:rPr>
          <w:rFonts w:eastAsia="Times New Roman" w:cs="Times New Roman"/>
          <w:lang w:eastAsia="ru-RU"/>
        </w:rPr>
        <w:t>Где матрица</w:t>
      </w:r>
      <w:r w:rsidRPr="00866BD0">
        <w:rPr>
          <w:rFonts w:eastAsia="Times New Roman" w:cs="Times New Roman"/>
          <w:lang w:eastAsia="ru-RU"/>
        </w:rPr>
        <w:t xml:space="preserve"> </w:t>
      </w:r>
      <m:oMath>
        <m:r>
          <w:rPr>
            <w:rFonts w:ascii="Cambria Math" w:eastAsia="Times New Roman" w:hAnsi="Cambria Math" w:cs="Times New Roman"/>
            <w:lang w:val="en-US" w:eastAsia="ru-RU"/>
          </w:rPr>
          <m:t>A</m:t>
        </m:r>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Ф</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 xml:space="preserve"> Множество больших векторов затем подвергают МГК</w:t>
      </w:r>
      <w:r w:rsidRPr="00866BD0">
        <w:rPr>
          <w:rFonts w:eastAsia="Times New Roman" w:cs="Times New Roman"/>
          <w:lang w:eastAsia="ru-RU"/>
        </w:rPr>
        <w:t xml:space="preserve">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U</m:t>
            </m:r>
          </m:e>
          <m:sub>
            <m:r>
              <w:rPr>
                <w:rFonts w:ascii="Cambria Math" w:eastAsia="Times New Roman" w:hAnsi="Cambria Math" w:cs="Times New Roman"/>
                <w:lang w:eastAsia="ru-RU"/>
              </w:rPr>
              <m:t>M</m:t>
            </m:r>
          </m:sub>
        </m:sSub>
      </m:oMath>
      <w:r w:rsidRPr="0084369D">
        <w:rPr>
          <w:rFonts w:eastAsia="Times New Roman" w:cs="Times New Roman"/>
          <w:lang w:eastAsia="ru-RU"/>
        </w:rPr>
        <w:t>. Получаем вектор весов</w:t>
      </w:r>
      <w:r w:rsidRPr="00866BD0">
        <w:rPr>
          <w:rFonts w:eastAsia="Times New Roman" w:cs="Times New Roman"/>
          <w:lang w:eastAsia="ru-RU"/>
        </w:rPr>
        <w:t xml:space="preserve"> </w:t>
      </w:r>
      <m:oMath>
        <m:r>
          <m:rPr>
            <m:sty m:val="p"/>
          </m:rPr>
          <w:rPr>
            <w:rFonts w:ascii="Cambria Math" w:eastAsia="Times New Roman" w:hAnsi="Cambria Math" w:cs="Times New Roman"/>
            <w:lang w:eastAsia="ru-RU"/>
          </w:rPr>
          <m:t>Ω</m:t>
        </m:r>
      </m:oMath>
      <w:r w:rsidRPr="00866BD0">
        <w:rPr>
          <w:rFonts w:eastAsia="Times New Roman" w:cs="Times New Roman"/>
          <w:lang w:eastAsia="ru-RU"/>
        </w:rPr>
        <w:t xml:space="preserve"> </w:t>
      </w:r>
      <w:r w:rsidRPr="0084369D">
        <w:rPr>
          <w:rFonts w:eastAsia="Times New Roman" w:cs="Times New Roman"/>
          <w:lang w:eastAsia="ru-RU"/>
        </w:rPr>
        <w:t>изображения лица. Лицо проецируется на пространство лиц:</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476643" w:rsidRDefault="00D07426" w:rsidP="00476643">
            <w:pPr>
              <w:rPr>
                <w:rFonts w:eastAsia="Times New Roman" w:cs="Times New Roman"/>
                <w:i/>
                <w:lang w:eastAsia="ru-RU"/>
              </w:rPr>
            </w:pPr>
            <m:oMathPara>
              <m:oMath>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k</m:t>
                    </m:r>
                  </m:sub>
                </m:sSub>
                <m:r>
                  <w:rPr>
                    <w:rFonts w:ascii="Cambria Math" w:eastAsia="Times New Roman" w:hAnsi="Cambria Math" w:cs="Times New Roman"/>
                    <w:lang w:val="en-US" w:eastAsia="ru-RU"/>
                  </w:rPr>
                  <m:t>=</m:t>
                </m:r>
                <m:sSubSup>
                  <m:sSubSupPr>
                    <m:ctrlPr>
                      <w:rPr>
                        <w:rFonts w:ascii="Cambria Math" w:eastAsia="Times New Roman" w:hAnsi="Cambria Math" w:cs="Times New Roman"/>
                        <w:i/>
                        <w:lang w:val="en-US" w:eastAsia="ru-RU"/>
                      </w:rPr>
                    </m:ctrlPr>
                  </m:sSubSupPr>
                  <m:e>
                    <m:r>
                      <w:rPr>
                        <w:rFonts w:ascii="Cambria Math" w:eastAsia="Times New Roman" w:hAnsi="Cambria Math" w:cs="Times New Roman"/>
                        <w:lang w:val="en-US" w:eastAsia="ru-RU"/>
                      </w:rPr>
                      <m:t>U</m:t>
                    </m:r>
                  </m:e>
                  <m:sub>
                    <m:r>
                      <w:rPr>
                        <w:rFonts w:ascii="Cambria Math" w:eastAsia="Times New Roman" w:hAnsi="Cambria Math" w:cs="Times New Roman"/>
                        <w:lang w:val="en-US" w:eastAsia="ru-RU"/>
                      </w:rPr>
                      <m:t>k</m:t>
                    </m:r>
                  </m:sub>
                  <m:sup>
                    <m:r>
                      <w:rPr>
                        <w:rFonts w:ascii="Cambria Math" w:eastAsia="Times New Roman" w:hAnsi="Cambria Math" w:cs="Times New Roman"/>
                        <w:lang w:val="en-US" w:eastAsia="ru-RU"/>
                      </w:rPr>
                      <m:t>T</m:t>
                    </m:r>
                  </m:sup>
                </m:sSubSup>
                <m:r>
                  <w:rPr>
                    <w:rFonts w:ascii="Cambria Math" w:eastAsia="Times New Roman" w:hAnsi="Cambria Math" w:cs="Times New Roman"/>
                    <w:lang w:val="en-US" w:eastAsia="ru-RU"/>
                  </w:rPr>
                  <m:t>(</m:t>
                </m:r>
                <m:r>
                  <w:rPr>
                    <w:rFonts w:ascii="Cambria Math" w:eastAsia="Times New Roman" w:hAnsi="Cambria Math" w:cs="Times New Roman"/>
                    <w:lang w:eastAsia="ru-RU"/>
                  </w:rPr>
                  <m:t>Г-</m:t>
                </m:r>
                <m:r>
                  <m:rPr>
                    <m:sty m:val="p"/>
                  </m:rPr>
                  <w:rPr>
                    <w:rFonts w:ascii="Cambria Math" w:eastAsia="Times New Roman" w:hAnsi="Cambria Math" w:cs="Times New Roman"/>
                    <w:lang w:val="en-US" w:eastAsia="ru-RU"/>
                  </w:rPr>
                  <m:t>Ψ)</m:t>
                </m:r>
              </m:oMath>
            </m:oMathPara>
          </w:p>
        </w:tc>
        <w:tc>
          <w:tcPr>
            <w:tcW w:w="815" w:type="dxa"/>
            <w:vAlign w:val="center"/>
          </w:tcPr>
          <w:p w:rsidR="00A521BF" w:rsidRPr="000B2F10" w:rsidRDefault="00A521BF" w:rsidP="00476643">
            <w:pPr>
              <w:ind w:firstLine="0"/>
              <w:jc w:val="right"/>
            </w:pPr>
            <w:r w:rsidRPr="000B2F10">
              <w:t>(</w:t>
            </w:r>
            <w:r w:rsidR="00476643">
              <w:t>7</w:t>
            </w:r>
            <w:r w:rsidRPr="000B2F10">
              <w:t>)</w:t>
            </w:r>
          </w:p>
        </w:tc>
      </w:tr>
    </w:tbl>
    <w:p w:rsidR="00A521BF" w:rsidRPr="00A521BF" w:rsidRDefault="00A521BF" w:rsidP="00D07426">
      <w:pPr>
        <w:ind w:firstLine="0"/>
        <w:rPr>
          <w:rFonts w:eastAsia="Times New Roman" w:cs="Times New Roman"/>
          <w:i/>
          <w:lang w:eastAsia="ru-RU"/>
        </w:rPr>
      </w:pPr>
    </w:p>
    <w:p w:rsidR="000B1F52" w:rsidRPr="00A477E9" w:rsidRDefault="000B1F52" w:rsidP="00F255B6">
      <w:pPr>
        <w:rPr>
          <w:rFonts w:eastAsia="Times New Roman" w:cs="Times New Roman"/>
          <w:lang w:eastAsia="ru-RU"/>
        </w:rPr>
      </w:pPr>
      <w:r w:rsidRPr="0084369D">
        <w:rPr>
          <w:rFonts w:eastAsia="Times New Roman" w:cs="Times New Roman"/>
          <w:lang w:eastAsia="ru-RU"/>
        </w:rPr>
        <w:lastRenderedPageBreak/>
        <w:t xml:space="preserve">Для </w:t>
      </w:r>
      <m:oMath>
        <m:r>
          <w:rPr>
            <w:rFonts w:ascii="Cambria Math" w:eastAsia="Times New Roman" w:hAnsi="Cambria Math" w:cs="Times New Roman"/>
            <w:lang w:eastAsia="ru-RU"/>
          </w:rPr>
          <m:t>k = 1, M'</m:t>
        </m:r>
      </m:oMath>
      <w:r w:rsidRPr="0084369D">
        <w:rPr>
          <w:rFonts w:eastAsia="Times New Roman" w:cs="Times New Roman"/>
          <w:lang w:eastAsia="ru-RU"/>
        </w:rPr>
        <w:t xml:space="preserve">, где </w:t>
      </w:r>
      <m:oMath>
        <m:r>
          <w:rPr>
            <w:rFonts w:ascii="Cambria Math" w:eastAsia="Times New Roman" w:hAnsi="Cambria Math" w:cs="Times New Roman"/>
            <w:lang w:eastAsia="ru-RU"/>
          </w:rPr>
          <m:t>M'&lt;= M</m:t>
        </m:r>
      </m:oMath>
      <w:r w:rsidRPr="0084369D">
        <w:rPr>
          <w:rFonts w:eastAsia="Times New Roman" w:cs="Times New Roman"/>
          <w:lang w:eastAsia="ru-RU"/>
        </w:rPr>
        <w:t xml:space="preserve"> это номер собственного лица, используемого для распознавания. Веса формируют вектор</w:t>
      </w:r>
      <w:r w:rsidRPr="00286B6C">
        <w:rPr>
          <w:rFonts w:eastAsia="Times New Roman" w:cs="Times New Roman"/>
          <w:lang w:eastAsia="ru-RU"/>
        </w:rPr>
        <w:t xml:space="preserve"> </w:t>
      </w:r>
      <m:oMath>
        <m:r>
          <m:rPr>
            <m:sty m:val="p"/>
          </m:rPr>
          <w:rPr>
            <w:rFonts w:ascii="Cambria Math" w:eastAsia="Times New Roman" w:hAnsi="Cambria Math" w:cs="Times New Roman"/>
            <w:lang w:eastAsia="ru-RU"/>
          </w:rPr>
          <m:t xml:space="preserve"> Ω=(</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1</m:t>
            </m:r>
          </m:sub>
        </m:sSub>
        <m:r>
          <w:rPr>
            <w:rFonts w:ascii="Cambria Math" w:eastAsia="Times New Roman" w:hAnsi="Cambria Math" w:cs="Times New Roman"/>
            <w:lang w:eastAsia="ru-RU"/>
          </w:rPr>
          <m:t xml:space="preserve">, </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eastAsia="ru-RU"/>
              </w:rPr>
              <m:t>2</m:t>
            </m:r>
          </m:sub>
        </m:sSub>
        <m:r>
          <w:rPr>
            <w:rFonts w:ascii="Cambria Math" w:eastAsia="Times New Roman" w:hAnsi="Cambria Math" w:cs="Times New Roman"/>
            <w:lang w:eastAsia="ru-RU"/>
          </w:rPr>
          <m:t>…</m:t>
        </m:r>
        <m:sSub>
          <m:sSubPr>
            <m:ctrlPr>
              <w:rPr>
                <w:rFonts w:ascii="Cambria Math" w:eastAsia="Times New Roman" w:hAnsi="Cambria Math" w:cs="Times New Roman"/>
                <w:i/>
                <w:lang w:val="en-US" w:eastAsia="ru-RU"/>
              </w:rPr>
            </m:ctrlPr>
          </m:sSubPr>
          <m:e>
            <m:r>
              <w:rPr>
                <w:rFonts w:ascii="Cambria Math" w:eastAsia="Times New Roman" w:hAnsi="Cambria Math" w:cs="Times New Roman"/>
                <w:lang w:val="en-US" w:eastAsia="ru-RU"/>
              </w:rPr>
              <m:t>W</m:t>
            </m:r>
          </m:e>
          <m:sub>
            <m:r>
              <w:rPr>
                <w:rFonts w:ascii="Cambria Math" w:eastAsia="Times New Roman" w:hAnsi="Cambria Math" w:cs="Times New Roman"/>
                <w:lang w:val="en-US" w:eastAsia="ru-RU"/>
              </w:rPr>
              <m:t>M</m:t>
            </m:r>
          </m:sub>
        </m:sSub>
        <m:r>
          <w:rPr>
            <w:rFonts w:ascii="Cambria Math" w:eastAsia="Times New Roman" w:hAnsi="Cambria Math" w:cs="Times New Roman"/>
            <w:lang w:eastAsia="ru-RU"/>
          </w:rPr>
          <m:t>)</m:t>
        </m:r>
      </m:oMath>
      <w:r w:rsidRPr="0084369D">
        <w:rPr>
          <w:rFonts w:eastAsia="Times New Roman" w:cs="Times New Roman"/>
          <w:lang w:eastAsia="ru-RU"/>
        </w:rPr>
        <w:t>.</w:t>
      </w:r>
    </w:p>
    <w:p w:rsidR="00EB15E0" w:rsidRDefault="00EB15E0" w:rsidP="00F255B6">
      <w:pPr>
        <w:rPr>
          <w:rFonts w:cs="Times New Roman"/>
          <w:szCs w:val="32"/>
          <w:lang w:val="en-US"/>
        </w:rPr>
      </w:pPr>
      <w:r w:rsidRPr="00EB15E0">
        <w:rPr>
          <w:rFonts w:cs="Times New Roman"/>
          <w:noProof/>
          <w:szCs w:val="32"/>
          <w:lang w:eastAsia="ru-RU"/>
        </w:rPr>
        <w:drawing>
          <wp:inline distT="0" distB="0" distL="0" distR="0">
            <wp:extent cx="5562600" cy="1666875"/>
            <wp:effectExtent l="19050" t="0" r="0" b="0"/>
            <wp:docPr id="27" name="Рисунок 35" descr="https://habrastorage.org/files/caf/036/afb/caf036afb0ef4cc6826c377362700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habrastorage.org/files/caf/036/afb/caf036afb0ef4cc6826c377362700b79.png"/>
                    <pic:cNvPicPr>
                      <a:picLocks noChangeAspect="1" noChangeArrowheads="1"/>
                    </pic:cNvPicPr>
                  </pic:nvPicPr>
                  <pic:blipFill>
                    <a:blip r:embed="rId14" cstate="print"/>
                    <a:srcRect/>
                    <a:stretch>
                      <a:fillRect/>
                    </a:stretch>
                  </pic:blipFill>
                  <pic:spPr bwMode="auto">
                    <a:xfrm>
                      <a:off x="0" y="0"/>
                      <a:ext cx="5562600" cy="1666875"/>
                    </a:xfrm>
                    <a:prstGeom prst="rect">
                      <a:avLst/>
                    </a:prstGeom>
                    <a:noFill/>
                    <a:ln w="9525">
                      <a:noFill/>
                      <a:miter lim="800000"/>
                      <a:headEnd/>
                      <a:tailEnd/>
                    </a:ln>
                  </pic:spPr>
                </pic:pic>
              </a:graphicData>
            </a:graphic>
          </wp:inline>
        </w:drawing>
      </w:r>
    </w:p>
    <w:p w:rsidR="0088594B" w:rsidRPr="00DC0556" w:rsidRDefault="00EB15E0" w:rsidP="00C424E8">
      <w:pPr>
        <w:rPr>
          <w:rFonts w:cs="Times New Roman"/>
          <w:szCs w:val="32"/>
        </w:rPr>
      </w:pPr>
      <w:r>
        <w:rPr>
          <w:rFonts w:cs="Times New Roman"/>
          <w:szCs w:val="32"/>
        </w:rPr>
        <w:t>Пример собственных векторо</w:t>
      </w:r>
      <w:proofErr w:type="gramStart"/>
      <w:r>
        <w:rPr>
          <w:rFonts w:cs="Times New Roman"/>
          <w:szCs w:val="32"/>
        </w:rPr>
        <w:t>в(</w:t>
      </w:r>
      <w:proofErr w:type="gramEnd"/>
      <w:r>
        <w:rPr>
          <w:rFonts w:cs="Times New Roman"/>
          <w:szCs w:val="32"/>
        </w:rPr>
        <w:t>собственных лиц), полученных на обучаемом наборе лиц.</w:t>
      </w:r>
      <w:r w:rsidR="00065149" w:rsidRPr="00DC0556">
        <w:rPr>
          <w:rFonts w:cs="Times New Roman"/>
          <w:szCs w:val="32"/>
        </w:rPr>
        <w:br w:type="page"/>
      </w:r>
    </w:p>
    <w:p w:rsidR="009B127F" w:rsidRPr="00E946A6" w:rsidRDefault="009B127F" w:rsidP="006B466B">
      <w:pPr>
        <w:pStyle w:val="111"/>
        <w:numPr>
          <w:ilvl w:val="0"/>
          <w:numId w:val="30"/>
        </w:numPr>
        <w:spacing w:line="240" w:lineRule="auto"/>
      </w:pPr>
      <w:bookmarkStart w:id="14" w:name="_Toc452758021"/>
      <w:r w:rsidRPr="00E946A6">
        <w:lastRenderedPageBreak/>
        <w:t>ДЕТЕКТИРОВАНИЕ ЧЕЛОВЕЧЕСКОГО ЛИЦА НА ИЗОБРАЖЕНИИ</w:t>
      </w:r>
      <w:r w:rsidR="00611603" w:rsidRPr="00E946A6">
        <w:t xml:space="preserve"> ДЛЯ ВХОДА СВЕРТОЧНОЙ СЕТИ</w:t>
      </w:r>
      <w:bookmarkEnd w:id="14"/>
    </w:p>
    <w:p w:rsidR="006B466B" w:rsidRDefault="006B466B" w:rsidP="006B466B">
      <w:pPr>
        <w:pStyle w:val="222"/>
      </w:pPr>
      <w:bookmarkStart w:id="15" w:name="_Toc452758022"/>
      <w:r>
        <w:t>3.1 Описание метода</w:t>
      </w:r>
      <w:bookmarkEnd w:id="15"/>
    </w:p>
    <w:p w:rsidR="009B127F" w:rsidRPr="00DC0556" w:rsidRDefault="0016301E" w:rsidP="00F255B6">
      <w:pPr>
        <w:ind w:firstLine="426"/>
        <w:rPr>
          <w:rFonts w:cs="Times New Roman"/>
          <w:szCs w:val="32"/>
        </w:rPr>
      </w:pPr>
      <w:r w:rsidRPr="00DC0556">
        <w:rPr>
          <w:rFonts w:cs="Times New Roman"/>
          <w:szCs w:val="32"/>
        </w:rPr>
        <w:t>Для детектирования лица используется метод, называемый метод Виолы-Джонса, также называемый каскадом Хаара.</w:t>
      </w:r>
    </w:p>
    <w:p w:rsidR="00306BA4" w:rsidRDefault="001B1A6E" w:rsidP="00F255B6">
      <w:pPr>
        <w:ind w:firstLine="426"/>
        <w:rPr>
          <w:rFonts w:cs="Times New Roman"/>
          <w:szCs w:val="28"/>
        </w:rPr>
      </w:pPr>
      <w:r>
        <w:rPr>
          <w:rFonts w:cs="Times New Roman"/>
          <w:szCs w:val="28"/>
        </w:rPr>
        <w:t xml:space="preserve">Метод был разработан </w:t>
      </w:r>
      <w:r w:rsidRPr="00DC0556">
        <w:rPr>
          <w:rFonts w:cs="Times New Roman"/>
          <w:szCs w:val="28"/>
        </w:rPr>
        <w:t>в 2001 г. Майклом Джонсом</w:t>
      </w:r>
      <w:r>
        <w:rPr>
          <w:rFonts w:cs="Times New Roman"/>
          <w:szCs w:val="28"/>
        </w:rPr>
        <w:t xml:space="preserve"> и Полом Виолой</w:t>
      </w:r>
      <w:r w:rsidRPr="00DC0556">
        <w:rPr>
          <w:rFonts w:cs="Times New Roman"/>
          <w:szCs w:val="28"/>
        </w:rPr>
        <w:t>.</w:t>
      </w:r>
      <w:r>
        <w:rPr>
          <w:rFonts w:cs="Times New Roman"/>
          <w:szCs w:val="28"/>
        </w:rPr>
        <w:t xml:space="preserve"> Этот метод до сих пор не потерял своей актуальности в связи с </w:t>
      </w:r>
      <w:r w:rsidRPr="000D6E99">
        <w:rPr>
          <w:rFonts w:cs="Times New Roman"/>
          <w:color w:val="000000"/>
          <w:szCs w:val="28"/>
          <w:shd w:val="clear" w:color="auto" w:fill="FFFFFF"/>
        </w:rPr>
        <w:t>одним из лучших по соотношению показателей</w:t>
      </w:r>
      <w:r w:rsidR="00C610FD">
        <w:rPr>
          <w:rFonts w:cs="Times New Roman"/>
          <w:color w:val="000000"/>
          <w:szCs w:val="28"/>
          <w:shd w:val="clear" w:color="auto" w:fill="FFFFFF"/>
        </w:rPr>
        <w:t xml:space="preserve"> скорости</w:t>
      </w:r>
      <w:r w:rsidR="00C610FD" w:rsidRPr="000D6E99">
        <w:rPr>
          <w:rFonts w:cs="Times New Roman"/>
          <w:color w:val="000000"/>
          <w:szCs w:val="28"/>
          <w:shd w:val="clear" w:color="auto" w:fill="FFFFFF"/>
        </w:rPr>
        <w:t xml:space="preserve"> работы</w:t>
      </w:r>
      <w:r w:rsidR="00C610FD">
        <w:rPr>
          <w:rFonts w:cs="Times New Roman"/>
          <w:color w:val="000000"/>
          <w:szCs w:val="28"/>
          <w:shd w:val="clear" w:color="auto" w:fill="FFFFFF"/>
        </w:rPr>
        <w:t xml:space="preserve"> и эффективности распознавания</w:t>
      </w:r>
      <w:r>
        <w:rPr>
          <w:rFonts w:cs="Times New Roman"/>
          <w:color w:val="000000"/>
          <w:szCs w:val="28"/>
          <w:shd w:val="clear" w:color="auto" w:fill="FFFFFF"/>
        </w:rPr>
        <w:t>. Э</w:t>
      </w:r>
      <w:r w:rsidRPr="000D6E99">
        <w:rPr>
          <w:rFonts w:cs="Times New Roman"/>
          <w:color w:val="000000"/>
          <w:szCs w:val="28"/>
          <w:shd w:val="clear" w:color="auto" w:fill="FFFFFF"/>
        </w:rPr>
        <w:t xml:space="preserve">тот детектор обладает крайне низкой вероятностью ложного </w:t>
      </w:r>
      <w:r>
        <w:rPr>
          <w:rFonts w:cs="Times New Roman"/>
          <w:color w:val="000000"/>
          <w:szCs w:val="28"/>
          <w:shd w:val="clear" w:color="auto" w:fill="FFFFFF"/>
        </w:rPr>
        <w:t xml:space="preserve">срабатывания, порядка </w:t>
      </w:r>
      <w:r>
        <w:rPr>
          <w:rFonts w:cs="Times New Roman"/>
          <w:szCs w:val="28"/>
        </w:rPr>
        <w:t>0.00007%. Алгоритм хорошо работает при ориентации детектируемого объекта в пределах 30 градусов. При большем угле</w:t>
      </w:r>
      <w:r w:rsidR="00A04DF3">
        <w:rPr>
          <w:rFonts w:cs="Times New Roman"/>
          <w:szCs w:val="28"/>
        </w:rPr>
        <w:t>, чем</w:t>
      </w:r>
      <w:r>
        <w:rPr>
          <w:rFonts w:cs="Times New Roman"/>
          <w:szCs w:val="28"/>
        </w:rPr>
        <w:t xml:space="preserve"> </w:t>
      </w:r>
      <w:r w:rsidR="006F6680">
        <w:rPr>
          <w:rFonts w:cs="Times New Roman"/>
          <w:szCs w:val="28"/>
        </w:rPr>
        <w:t>30 градусов</w:t>
      </w:r>
      <w:r w:rsidR="00A04DF3">
        <w:rPr>
          <w:rFonts w:cs="Times New Roman"/>
          <w:szCs w:val="28"/>
        </w:rPr>
        <w:t>,</w:t>
      </w:r>
      <w:r w:rsidR="006F6680">
        <w:rPr>
          <w:rFonts w:cs="Times New Roman"/>
          <w:szCs w:val="28"/>
        </w:rPr>
        <w:t xml:space="preserve"> </w:t>
      </w:r>
      <w:r>
        <w:rPr>
          <w:rFonts w:cs="Times New Roman"/>
          <w:szCs w:val="28"/>
        </w:rPr>
        <w:t>процент обнаружения резко уменьшается. Это не позволяет в стандартной реализации</w:t>
      </w:r>
      <w:r w:rsidR="00306BA4">
        <w:rPr>
          <w:rFonts w:cs="Times New Roman"/>
          <w:szCs w:val="28"/>
        </w:rPr>
        <w:t>, без каких-либо модификаций,</w:t>
      </w:r>
      <w:r>
        <w:rPr>
          <w:rFonts w:cs="Times New Roman"/>
          <w:szCs w:val="28"/>
        </w:rPr>
        <w:t xml:space="preserve"> производить детекцию человеческого лица, повернутого под произвольным углом</w:t>
      </w:r>
      <w:r w:rsidR="00306BA4">
        <w:rPr>
          <w:rFonts w:cs="Times New Roman"/>
          <w:szCs w:val="28"/>
        </w:rPr>
        <w:t>.</w:t>
      </w:r>
    </w:p>
    <w:p w:rsidR="001B1A6E" w:rsidRDefault="001B1A6E" w:rsidP="00F255B6">
      <w:pPr>
        <w:ind w:firstLine="426"/>
        <w:rPr>
          <w:rFonts w:cs="Times New Roman"/>
          <w:color w:val="000000"/>
          <w:szCs w:val="28"/>
          <w:shd w:val="clear" w:color="auto" w:fill="FFFFFF"/>
        </w:rPr>
      </w:pPr>
      <w:r w:rsidRPr="000D6E99">
        <w:rPr>
          <w:rFonts w:cs="Times New Roman"/>
          <w:color w:val="000000"/>
          <w:szCs w:val="28"/>
          <w:shd w:val="clear" w:color="auto" w:fill="FFFFFF"/>
        </w:rPr>
        <w:t>Данный метод в общем виде ищет лица и черты лица по общему</w:t>
      </w:r>
      <w:r w:rsidRPr="000D6E99">
        <w:rPr>
          <w:rStyle w:val="apple-converted-space"/>
          <w:rFonts w:cs="Times New Roman"/>
          <w:color w:val="000000"/>
          <w:szCs w:val="28"/>
          <w:shd w:val="clear" w:color="auto" w:fill="FFFFFF"/>
        </w:rPr>
        <w:t xml:space="preserve"> </w:t>
      </w:r>
      <w:r w:rsidRPr="000D6E99">
        <w:rPr>
          <w:rFonts w:cs="Times New Roman"/>
          <w:iCs/>
          <w:color w:val="000000"/>
          <w:szCs w:val="28"/>
          <w:bdr w:val="none" w:sz="0" w:space="0" w:color="auto" w:frame="1"/>
          <w:shd w:val="clear" w:color="auto" w:fill="FFFFFF"/>
        </w:rPr>
        <w:t>принципу сканирующего окна</w:t>
      </w:r>
      <w:r w:rsidRPr="000D6E99">
        <w:rPr>
          <w:rFonts w:cs="Times New Roman"/>
          <w:color w:val="000000"/>
          <w:szCs w:val="28"/>
          <w:shd w:val="clear" w:color="auto" w:fill="FFFFFF"/>
        </w:rPr>
        <w:t>.</w:t>
      </w:r>
    </w:p>
    <w:p w:rsidR="007221CE" w:rsidRPr="00DC0556" w:rsidRDefault="006B466B" w:rsidP="00F255B6">
      <w:pPr>
        <w:pStyle w:val="222"/>
      </w:pPr>
      <w:bookmarkStart w:id="16" w:name="_Toc452758023"/>
      <w:r>
        <w:t xml:space="preserve">3.2 </w:t>
      </w:r>
      <w:r w:rsidR="00A86127" w:rsidRPr="00DC0556">
        <w:t>Интегральное представление изображений</w:t>
      </w:r>
      <w:bookmarkEnd w:id="16"/>
      <w:r w:rsidR="00A86127" w:rsidRPr="00DC0556">
        <w:t xml:space="preserve"> </w:t>
      </w:r>
    </w:p>
    <w:p w:rsidR="003203ED" w:rsidRPr="0071296C" w:rsidRDefault="003203ED" w:rsidP="00F255B6">
      <w:pPr>
        <w:ind w:firstLine="426"/>
        <w:rPr>
          <w:rFonts w:cs="Times New Roman"/>
          <w:szCs w:val="28"/>
        </w:rPr>
      </w:pPr>
      <w:r>
        <w:rPr>
          <w:rFonts w:cs="Times New Roman"/>
          <w:szCs w:val="28"/>
        </w:rPr>
        <w:t>Для расчета суммарной яркости</w:t>
      </w:r>
      <w:r w:rsidRPr="00DC0556">
        <w:rPr>
          <w:rFonts w:cs="Times New Roman"/>
          <w:szCs w:val="28"/>
        </w:rPr>
        <w:t xml:space="preserve"> прямоугольного участка изображения, используют инте</w:t>
      </w:r>
      <w:r>
        <w:rPr>
          <w:rFonts w:cs="Times New Roman"/>
          <w:szCs w:val="28"/>
        </w:rPr>
        <w:t>гральное представление</w:t>
      </w:r>
      <w:r w:rsidRPr="00DC0556">
        <w:rPr>
          <w:rFonts w:cs="Times New Roman"/>
          <w:szCs w:val="28"/>
        </w:rPr>
        <w:t xml:space="preserve">. </w:t>
      </w:r>
      <w:r>
        <w:rPr>
          <w:rFonts w:cs="Times New Roman"/>
          <w:szCs w:val="28"/>
        </w:rPr>
        <w:t>Это</w:t>
      </w:r>
      <w:r w:rsidRPr="00DC0556">
        <w:rPr>
          <w:rFonts w:cs="Times New Roman"/>
          <w:szCs w:val="28"/>
        </w:rPr>
        <w:t xml:space="preserve"> представление используется час</w:t>
      </w:r>
      <w:r w:rsidR="007251B9">
        <w:rPr>
          <w:rFonts w:cs="Times New Roman"/>
          <w:szCs w:val="28"/>
        </w:rPr>
        <w:t>то и в других методах, например в</w:t>
      </w:r>
      <w:r w:rsidRPr="00DC0556">
        <w:rPr>
          <w:rFonts w:cs="Times New Roman"/>
          <w:szCs w:val="28"/>
        </w:rPr>
        <w:t xml:space="preserve"> </w:t>
      </w:r>
      <w:r>
        <w:rPr>
          <w:rFonts w:cs="Times New Roman"/>
          <w:szCs w:val="28"/>
        </w:rPr>
        <w:t xml:space="preserve">фильтрах Хаара, </w:t>
      </w:r>
      <w:proofErr w:type="spellStart"/>
      <w:r w:rsidRPr="00DC0556">
        <w:rPr>
          <w:rFonts w:cs="Times New Roman"/>
          <w:szCs w:val="28"/>
        </w:rPr>
        <w:t>вейвлет</w:t>
      </w:r>
      <w:proofErr w:type="spellEnd"/>
      <w:r w:rsidRPr="00DC0556">
        <w:rPr>
          <w:rFonts w:cs="Times New Roman"/>
          <w:szCs w:val="28"/>
        </w:rPr>
        <w:t xml:space="preserve"> преобразованиях, </w:t>
      </w:r>
      <w:r>
        <w:rPr>
          <w:rFonts w:cs="Times New Roman"/>
          <w:szCs w:val="28"/>
        </w:rPr>
        <w:t>SURF</w:t>
      </w:r>
      <w:r w:rsidRPr="0071296C">
        <w:rPr>
          <w:rFonts w:cs="Times New Roman"/>
          <w:szCs w:val="28"/>
        </w:rPr>
        <w:t xml:space="preserve">. </w:t>
      </w:r>
    </w:p>
    <w:p w:rsidR="008702EE" w:rsidRPr="0071296C" w:rsidRDefault="00A86127" w:rsidP="00F255B6">
      <w:pPr>
        <w:ind w:firstLine="426"/>
        <w:rPr>
          <w:rFonts w:cs="Times New Roman"/>
          <w:szCs w:val="28"/>
        </w:rPr>
      </w:pPr>
      <w:r w:rsidRPr="0071296C">
        <w:rPr>
          <w:rFonts w:cs="Times New Roman"/>
          <w:szCs w:val="28"/>
        </w:rPr>
        <w:t>Инте</w:t>
      </w:r>
      <w:r w:rsidR="00C3692C" w:rsidRPr="0071296C">
        <w:rPr>
          <w:rFonts w:cs="Times New Roman"/>
          <w:szCs w:val="28"/>
        </w:rPr>
        <w:t>гральное представление позволя</w:t>
      </w:r>
      <w:r w:rsidRPr="0071296C">
        <w:rPr>
          <w:rFonts w:cs="Times New Roman"/>
          <w:szCs w:val="28"/>
        </w:rPr>
        <w:t xml:space="preserve">ет быстро </w:t>
      </w:r>
      <w:r w:rsidR="00012276" w:rsidRPr="0071296C">
        <w:rPr>
          <w:rFonts w:cs="Times New Roman"/>
          <w:szCs w:val="28"/>
        </w:rPr>
        <w:t>рассчитывать</w:t>
      </w:r>
      <w:r w:rsidR="00C3692C" w:rsidRPr="0071296C">
        <w:rPr>
          <w:rFonts w:cs="Times New Roman"/>
          <w:szCs w:val="28"/>
        </w:rPr>
        <w:t xml:space="preserve"> суммарную яркость произ</w:t>
      </w:r>
      <w:r w:rsidRPr="0071296C">
        <w:rPr>
          <w:rFonts w:cs="Times New Roman"/>
          <w:szCs w:val="28"/>
        </w:rPr>
        <w:t>вольного пря</w:t>
      </w:r>
      <w:r w:rsidR="00C3692C" w:rsidRPr="0071296C">
        <w:rPr>
          <w:rFonts w:cs="Times New Roman"/>
          <w:szCs w:val="28"/>
        </w:rPr>
        <w:t>моугольника на данном изображе</w:t>
      </w:r>
      <w:r w:rsidRPr="0071296C">
        <w:rPr>
          <w:rFonts w:cs="Times New Roman"/>
          <w:szCs w:val="28"/>
        </w:rPr>
        <w:t xml:space="preserve">нии, причем время расчета не зависит от площади прямоугольника. </w:t>
      </w:r>
      <w:r w:rsidR="006326B8">
        <w:rPr>
          <w:rFonts w:cs="Times New Roman"/>
          <w:color w:val="000000"/>
          <w:szCs w:val="28"/>
          <w:shd w:val="clear" w:color="auto" w:fill="FFFFFF"/>
        </w:rPr>
        <w:t xml:space="preserve">Оно </w:t>
      </w:r>
      <w:r w:rsidR="006C2FE0">
        <w:rPr>
          <w:rFonts w:cs="Times New Roman"/>
          <w:color w:val="000000"/>
          <w:szCs w:val="28"/>
          <w:shd w:val="clear" w:color="auto" w:fill="FFFFFF"/>
        </w:rPr>
        <w:t>записывается</w:t>
      </w:r>
      <w:r w:rsidR="00EC7A88" w:rsidRPr="0071296C">
        <w:rPr>
          <w:rFonts w:cs="Times New Roman"/>
          <w:color w:val="000000"/>
          <w:szCs w:val="28"/>
          <w:shd w:val="clear" w:color="auto" w:fill="FFFFFF"/>
        </w:rPr>
        <w:t xml:space="preserve"> в виде матрицы, размеры которой совпадают с размерами исходного изображения I:</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ind w:firstLine="426"/>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r>
                  <w:rPr>
                    <w:rFonts w:ascii="Cambria Math" w:cs="Times New Roman"/>
                    <w:szCs w:val="28"/>
                  </w:rPr>
                  <m:t>=</m:t>
                </m:r>
                <m:nary>
                  <m:naryPr>
                    <m:chr m:val="∑"/>
                    <m:limLoc m:val="undOvr"/>
                    <m:ctrlPr>
                      <w:rPr>
                        <w:rFonts w:ascii="Cambria Math" w:hAnsi="Cambria Math" w:cs="Times New Roman"/>
                        <w:i/>
                        <w:szCs w:val="28"/>
                      </w:rPr>
                    </m:ctrlPr>
                  </m:naryPr>
                  <m:sub>
                    <m:r>
                      <w:rPr>
                        <w:rFonts w:ascii="Cambria Math" w:cs="Times New Roman"/>
                        <w:szCs w:val="28"/>
                      </w:rPr>
                      <m:t>i=0,j=0</m:t>
                    </m:r>
                  </m:sub>
                  <m:sup>
                    <m:r>
                      <w:rPr>
                        <w:rFonts w:ascii="Cambria Math" w:cs="Times New Roman"/>
                        <w:szCs w:val="28"/>
                      </w:rPr>
                      <m:t>i</m:t>
                    </m:r>
                    <m:r>
                      <w:rPr>
                        <w:rFonts w:ascii="Cambria Math" w:cs="Times New Roman"/>
                        <w:szCs w:val="28"/>
                      </w:rPr>
                      <m:t>≤</m:t>
                    </m:r>
                    <m:r>
                      <w:rPr>
                        <w:rFonts w:ascii="Cambria Math" w:cs="Times New Roman"/>
                        <w:szCs w:val="28"/>
                      </w:rPr>
                      <m:t>x,j</m:t>
                    </m:r>
                    <m:r>
                      <w:rPr>
                        <w:rFonts w:ascii="Cambria Math" w:cs="Times New Roman"/>
                        <w:szCs w:val="28"/>
                      </w:rPr>
                      <m:t>≤</m:t>
                    </m:r>
                    <m:r>
                      <w:rPr>
                        <w:rFonts w:ascii="Cambria Math" w:cs="Times New Roman"/>
                        <w:szCs w:val="28"/>
                      </w:rPr>
                      <m:t>y</m:t>
                    </m:r>
                  </m:sup>
                  <m:e>
                    <m:r>
                      <w:rPr>
                        <w:rFonts w:ascii="Cambria Math" w:hAnsi="Cambria Math" w:cs="Times New Roman"/>
                        <w:szCs w:val="28"/>
                      </w:rPr>
                      <m:t>i</m:t>
                    </m:r>
                    <m:r>
                      <w:rPr>
                        <w:rFonts w:ascii="Cambria Math" w:cs="Times New Roman"/>
                        <w:szCs w:val="28"/>
                      </w:rPr>
                      <m:t>(r,c)</m:t>
                    </m:r>
                  </m:e>
                </m:nary>
              </m:oMath>
            </m:oMathPara>
          </w:p>
        </w:tc>
        <w:tc>
          <w:tcPr>
            <w:tcW w:w="815" w:type="dxa"/>
            <w:vAlign w:val="center"/>
          </w:tcPr>
          <w:p w:rsidR="00A521BF" w:rsidRPr="000B2F10" w:rsidRDefault="00A521BF" w:rsidP="00476643">
            <w:pPr>
              <w:ind w:firstLine="0"/>
              <w:jc w:val="right"/>
            </w:pPr>
            <w:r w:rsidRPr="000B2F10">
              <w:t>(</w:t>
            </w:r>
            <w:r w:rsidR="00476643">
              <w:t>8</w:t>
            </w:r>
            <w:r w:rsidRPr="000B2F10">
              <w:t>)</w:t>
            </w:r>
          </w:p>
        </w:tc>
      </w:tr>
    </w:tbl>
    <w:p w:rsidR="008702EE" w:rsidRPr="0071296C" w:rsidRDefault="00A86127" w:rsidP="00571AE4">
      <w:pPr>
        <w:ind w:firstLine="426"/>
        <w:rPr>
          <w:rFonts w:cs="Times New Roman"/>
          <w:szCs w:val="28"/>
        </w:rPr>
      </w:pPr>
      <w:r w:rsidRPr="0071296C">
        <w:rPr>
          <w:rFonts w:cs="Times New Roman"/>
          <w:szCs w:val="28"/>
        </w:rPr>
        <w:t xml:space="preserve">где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m:t>
            </m:r>
            <m:r>
              <w:rPr>
                <w:rFonts w:ascii="Cambria Math" w:hAnsi="Cambria Math" w:cs="Times New Roman"/>
                <w:szCs w:val="28"/>
              </w:rPr>
              <m:t>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008702EE" w:rsidRPr="0071296C">
        <w:rPr>
          <w:rFonts w:eastAsiaTheme="minorEastAsia" w:cs="Times New Roman"/>
          <w:szCs w:val="28"/>
        </w:rPr>
        <w:t xml:space="preserve"> </w:t>
      </w:r>
      <w:r w:rsidRPr="0071296C">
        <w:rPr>
          <w:rFonts w:cs="Times New Roman"/>
          <w:szCs w:val="28"/>
        </w:rPr>
        <w:t>– значение</w:t>
      </w:r>
      <w:r w:rsidR="00C3692C" w:rsidRPr="0071296C">
        <w:rPr>
          <w:rFonts w:cs="Times New Roman"/>
          <w:szCs w:val="28"/>
        </w:rPr>
        <w:t xml:space="preserve"> </w:t>
      </w:r>
      <w:r w:rsidR="006326B8">
        <w:rPr>
          <w:rFonts w:cs="Times New Roman"/>
          <w:szCs w:val="28"/>
        </w:rPr>
        <w:t xml:space="preserve">интегрального представления в </w:t>
      </w:r>
      <w:r w:rsidR="00C3692C" w:rsidRPr="0071296C">
        <w:rPr>
          <w:rFonts w:cs="Times New Roman"/>
          <w:szCs w:val="28"/>
        </w:rPr>
        <w:t>то</w:t>
      </w:r>
      <w:r w:rsidR="006326B8">
        <w:rPr>
          <w:rFonts w:cs="Times New Roman"/>
          <w:szCs w:val="28"/>
        </w:rPr>
        <w:t>чке</w:t>
      </w:r>
      <w:proofErr w:type="gramStart"/>
      <w:r w:rsidR="00C3692C" w:rsidRPr="0071296C">
        <w:rPr>
          <w:rFonts w:cs="Times New Roman"/>
          <w:szCs w:val="28"/>
        </w:rPr>
        <w:t xml:space="preserve"> </w:t>
      </w:r>
      <m:oMath>
        <m:r>
          <w:rPr>
            <w:rFonts w:ascii="Cambria Math" w:cs="Times New Roman"/>
            <w:szCs w:val="28"/>
          </w:rPr>
          <m:t>(</m:t>
        </m:r>
        <m:r>
          <w:rPr>
            <w:rFonts w:ascii="Cambria Math" w:hAnsi="Cambria Math" w:cs="Times New Roman"/>
            <w:szCs w:val="28"/>
          </w:rPr>
          <m:t>x</m:t>
        </m:r>
        <m:r>
          <w:rPr>
            <w:rFonts w:ascii="Cambria Math" w:cs="Times New Roman"/>
            <w:szCs w:val="28"/>
          </w:rPr>
          <m:t xml:space="preserve">, </m:t>
        </m:r>
        <m:r>
          <w:rPr>
            <w:rFonts w:ascii="Cambria Math" w:hAnsi="Cambria Math" w:cs="Times New Roman"/>
            <w:szCs w:val="28"/>
          </w:rPr>
          <m:t>y</m:t>
        </m:r>
        <m:r>
          <w:rPr>
            <w:rFonts w:ascii="Cambria Math" w:cs="Times New Roman"/>
            <w:szCs w:val="28"/>
          </w:rPr>
          <m:t>)</m:t>
        </m:r>
      </m:oMath>
      <w:r w:rsidR="006326B8">
        <w:rPr>
          <w:rFonts w:cs="Times New Roman"/>
          <w:szCs w:val="28"/>
        </w:rPr>
        <w:t>,</w:t>
      </w:r>
      <w:r w:rsidRPr="0071296C">
        <w:rPr>
          <w:rFonts w:cs="Times New Roman"/>
          <w:szCs w:val="28"/>
        </w:rPr>
        <w:t xml:space="preserve"> </w:t>
      </w:r>
      <m:oMath>
        <m:r>
          <w:rPr>
            <w:rFonts w:ascii="Cambria Math" w:hAnsi="Cambria Math" w:cs="Times New Roman"/>
            <w:szCs w:val="28"/>
          </w:rPr>
          <m:t>i</m:t>
        </m:r>
        <m:r>
          <w:rPr>
            <w:rFonts w:ascii="Cambria Math" w:cs="Times New Roman"/>
            <w:szCs w:val="28"/>
          </w:rPr>
          <m:t>(r,c)</m:t>
        </m:r>
      </m:oMath>
      <w:r w:rsidR="00EC7A88" w:rsidRPr="0071296C">
        <w:rPr>
          <w:rFonts w:cs="Times New Roman"/>
          <w:color w:val="000000"/>
          <w:szCs w:val="28"/>
          <w:shd w:val="clear" w:color="auto" w:fill="FFFFFF"/>
        </w:rPr>
        <w:t xml:space="preserve"> — </w:t>
      </w:r>
      <w:proofErr w:type="gramEnd"/>
      <w:r w:rsidR="00EC7A88" w:rsidRPr="0071296C">
        <w:rPr>
          <w:rFonts w:cs="Times New Roman"/>
          <w:color w:val="000000"/>
          <w:szCs w:val="28"/>
          <w:shd w:val="clear" w:color="auto" w:fill="FFFFFF"/>
        </w:rPr>
        <w:t>яркость пиксела исходного изображения</w:t>
      </w:r>
      <w:r w:rsidRPr="0071296C">
        <w:rPr>
          <w:rFonts w:cs="Times New Roman"/>
          <w:szCs w:val="28"/>
        </w:rPr>
        <w:t xml:space="preserve">. </w:t>
      </w:r>
    </w:p>
    <w:p w:rsidR="00EC7A88" w:rsidRPr="00A40AFE" w:rsidRDefault="00EC7A88" w:rsidP="00F255B6">
      <w:pPr>
        <w:ind w:firstLine="426"/>
        <w:rPr>
          <w:rFonts w:eastAsiaTheme="minorEastAsia" w:cs="Times New Roman"/>
          <w:color w:val="000000"/>
          <w:szCs w:val="28"/>
          <w:shd w:val="clear" w:color="auto" w:fill="FFFFFF"/>
        </w:rPr>
      </w:pPr>
      <w:r w:rsidRPr="0071296C">
        <w:rPr>
          <w:rFonts w:cs="Times New Roman"/>
          <w:color w:val="000000"/>
          <w:szCs w:val="28"/>
          <w:shd w:val="clear" w:color="auto" w:fill="FFFFFF"/>
        </w:rPr>
        <w:t xml:space="preserve">Каждый элемент матрицы </w:t>
      </w:r>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x</m:t>
            </m:r>
            <m:r>
              <w:rPr>
                <w:rFonts w:ascii="Cambria Math" w:cs="Times New Roman"/>
                <w:szCs w:val="28"/>
              </w:rPr>
              <m:t>,</m:t>
            </m:r>
            <m:r>
              <w:rPr>
                <w:rFonts w:ascii="Cambria Math" w:hAnsi="Cambria Math" w:cs="Times New Roman"/>
                <w:szCs w:val="28"/>
              </w:rPr>
              <m:t>y</m:t>
            </m:r>
          </m:e>
        </m:d>
      </m:oMath>
      <w:r w:rsidRPr="0071296C">
        <w:rPr>
          <w:rFonts w:eastAsiaTheme="minorEastAsia" w:cs="Times New Roman"/>
          <w:szCs w:val="28"/>
        </w:rPr>
        <w:t xml:space="preserve"> </w:t>
      </w:r>
      <w:r w:rsidRPr="0071296C">
        <w:rPr>
          <w:rFonts w:cs="Times New Roman"/>
          <w:color w:val="000000"/>
          <w:szCs w:val="28"/>
          <w:shd w:val="clear" w:color="auto" w:fill="FFFFFF"/>
        </w:rPr>
        <w:t xml:space="preserve">представляет собой сумму </w:t>
      </w:r>
      <w:r w:rsidR="006C2FE0">
        <w:rPr>
          <w:rFonts w:cs="Times New Roman"/>
          <w:color w:val="000000"/>
          <w:szCs w:val="28"/>
          <w:shd w:val="clear" w:color="auto" w:fill="FFFFFF"/>
        </w:rPr>
        <w:t xml:space="preserve">интенсивностей </w:t>
      </w:r>
      <w:r w:rsidRPr="0071296C">
        <w:rPr>
          <w:rFonts w:cs="Times New Roman"/>
          <w:color w:val="000000"/>
          <w:szCs w:val="28"/>
          <w:shd w:val="clear" w:color="auto" w:fill="FFFFFF"/>
        </w:rPr>
        <w:t>пиксел</w:t>
      </w:r>
      <w:r w:rsidR="006C2FE0">
        <w:rPr>
          <w:rFonts w:cs="Times New Roman"/>
          <w:color w:val="000000"/>
          <w:szCs w:val="28"/>
          <w:shd w:val="clear" w:color="auto" w:fill="FFFFFF"/>
        </w:rPr>
        <w:t xml:space="preserve">ей </w:t>
      </w:r>
      <w:r w:rsidRPr="0071296C">
        <w:rPr>
          <w:rFonts w:cs="Times New Roman"/>
          <w:color w:val="000000"/>
          <w:szCs w:val="28"/>
          <w:shd w:val="clear" w:color="auto" w:fill="FFFFFF"/>
        </w:rPr>
        <w:t xml:space="preserve">в прямоугольнике от </w:t>
      </w:r>
      <m:oMath>
        <m:r>
          <w:rPr>
            <w:rFonts w:ascii="Cambria Math" w:cs="Times New Roman"/>
            <w:color w:val="000000"/>
            <w:szCs w:val="28"/>
            <w:shd w:val="clear" w:color="auto" w:fill="FFFFFF"/>
          </w:rPr>
          <m:t>(0,0)</m:t>
        </m:r>
      </m:oMath>
      <w:r w:rsidRPr="0071296C">
        <w:rPr>
          <w:rFonts w:cs="Times New Roman"/>
          <w:color w:val="000000"/>
          <w:szCs w:val="28"/>
          <w:shd w:val="clear" w:color="auto" w:fill="FFFFFF"/>
        </w:rPr>
        <w:t xml:space="preserve"> до</w:t>
      </w:r>
      <w:proofErr w:type="gramStart"/>
      <w:r w:rsidRPr="0071296C">
        <w:rPr>
          <w:rFonts w:cs="Times New Roman"/>
          <w:color w:val="000000"/>
          <w:szCs w:val="28"/>
          <w:shd w:val="clear" w:color="auto" w:fill="FFFFFF"/>
        </w:rPr>
        <w:t xml:space="preserve"> </w:t>
      </w:r>
      <m:oMath>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x</m:t>
        </m:r>
        <m:r>
          <w:rPr>
            <w:rFonts w:ascii="Cambria Math" w:cs="Times New Roman"/>
            <w:color w:val="000000"/>
            <w:szCs w:val="28"/>
            <w:shd w:val="clear" w:color="auto" w:fill="FFFFFF"/>
          </w:rPr>
          <m:t>,</m:t>
        </m:r>
        <m:r>
          <w:rPr>
            <w:rFonts w:ascii="Cambria Math" w:hAnsi="Cambria Math" w:cs="Times New Roman"/>
            <w:color w:val="000000"/>
            <w:szCs w:val="28"/>
            <w:shd w:val="clear" w:color="auto" w:fill="FFFFFF"/>
          </w:rPr>
          <m:t>y</m:t>
        </m:r>
        <m:r>
          <w:rPr>
            <w:rFonts w:ascii="Cambria Math" w:cs="Times New Roman"/>
            <w:color w:val="000000"/>
            <w:szCs w:val="28"/>
            <w:shd w:val="clear" w:color="auto" w:fill="FFFFFF"/>
          </w:rPr>
          <m:t>)</m:t>
        </m:r>
      </m:oMath>
      <w:r w:rsidRPr="0071296C">
        <w:rPr>
          <w:rFonts w:cs="Times New Roman"/>
          <w:color w:val="000000"/>
          <w:szCs w:val="28"/>
          <w:shd w:val="clear" w:color="auto" w:fill="FFFFFF"/>
        </w:rPr>
        <w:t xml:space="preserve">. </w:t>
      </w:r>
      <w:proofErr w:type="gramEnd"/>
      <w:r w:rsidRPr="0071296C">
        <w:rPr>
          <w:rFonts w:cs="Times New Roman"/>
          <w:color w:val="000000"/>
          <w:szCs w:val="28"/>
          <w:shd w:val="clear" w:color="auto" w:fill="FFFFFF"/>
        </w:rPr>
        <w:t>Расчет такой матрицы за</w:t>
      </w:r>
      <w:r w:rsidR="000F3EA1">
        <w:rPr>
          <w:rFonts w:cs="Times New Roman"/>
          <w:color w:val="000000"/>
          <w:szCs w:val="28"/>
          <w:shd w:val="clear" w:color="auto" w:fill="FFFFFF"/>
        </w:rPr>
        <w:t>нимает линейное время. Для того</w:t>
      </w:r>
      <w:r w:rsidRPr="0071296C">
        <w:rPr>
          <w:rFonts w:cs="Times New Roman"/>
          <w:color w:val="000000"/>
          <w:szCs w:val="28"/>
          <w:shd w:val="clear" w:color="auto" w:fill="FFFFFF"/>
        </w:rPr>
        <w:t xml:space="preserve"> чтобы вычислить сумму прямоугольной области в интегральном представлении изображения требуется всего 4 операции обращения к массиву и 3 арифметические операции. Это позволяет быстро рассчитывать признаки Хаара для изображения в</w:t>
      </w:r>
      <w:r w:rsidR="000F3EA1">
        <w:rPr>
          <w:rFonts w:cs="Times New Roman"/>
          <w:color w:val="000000"/>
          <w:szCs w:val="28"/>
          <w:shd w:val="clear" w:color="auto" w:fill="FFFFFF"/>
        </w:rPr>
        <w:t xml:space="preserve"> процессе обучения и распознавания</w:t>
      </w:r>
      <w:r w:rsidRPr="0071296C">
        <w:rPr>
          <w:rFonts w:cs="Times New Roman"/>
          <w:color w:val="000000"/>
          <w:szCs w:val="28"/>
          <w:shd w:val="clear" w:color="auto" w:fill="FFFFFF"/>
        </w:rPr>
        <w:t>.</w:t>
      </w:r>
    </w:p>
    <w:p w:rsidR="00EC7A88" w:rsidRPr="0071296C" w:rsidRDefault="00EC7A88" w:rsidP="00F255B6">
      <w:pPr>
        <w:ind w:firstLine="426"/>
        <w:rPr>
          <w:rFonts w:eastAsiaTheme="minorEastAsia" w:cs="Times New Roman"/>
          <w:color w:val="000000"/>
          <w:szCs w:val="28"/>
          <w:shd w:val="clear" w:color="auto" w:fill="FFFFFF"/>
          <w:lang w:val="en-US"/>
        </w:rPr>
      </w:pPr>
      <w:r w:rsidRPr="0071296C">
        <w:rPr>
          <w:rFonts w:eastAsiaTheme="minorEastAsia" w:cs="Times New Roman"/>
          <w:noProof/>
          <w:color w:val="000000"/>
          <w:szCs w:val="28"/>
          <w:shd w:val="clear" w:color="auto" w:fill="FFFFFF"/>
          <w:lang w:eastAsia="ru-RU"/>
        </w:rPr>
        <w:lastRenderedPageBreak/>
        <w:drawing>
          <wp:inline distT="0" distB="0" distL="0" distR="0">
            <wp:extent cx="3829050" cy="2874733"/>
            <wp:effectExtent l="19050" t="0" r="0" b="0"/>
            <wp:docPr id="3" name="Рисунок 1" descr="C:\Users\stranger\Desktop\integral-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integral-image.jpg"/>
                    <pic:cNvPicPr>
                      <a:picLocks noChangeAspect="1" noChangeArrowheads="1"/>
                    </pic:cNvPicPr>
                  </pic:nvPicPr>
                  <pic:blipFill>
                    <a:blip r:embed="rId15" cstate="print"/>
                    <a:srcRect/>
                    <a:stretch>
                      <a:fillRect/>
                    </a:stretch>
                  </pic:blipFill>
                  <pic:spPr bwMode="auto">
                    <a:xfrm>
                      <a:off x="0" y="0"/>
                      <a:ext cx="3829050" cy="2874733"/>
                    </a:xfrm>
                    <a:prstGeom prst="rect">
                      <a:avLst/>
                    </a:prstGeom>
                    <a:noFill/>
                    <a:ln w="9525">
                      <a:noFill/>
                      <a:miter lim="800000"/>
                      <a:headEnd/>
                      <a:tailEnd/>
                    </a:ln>
                  </pic:spPr>
                </pic:pic>
              </a:graphicData>
            </a:graphic>
          </wp:inline>
        </w:drawing>
      </w:r>
    </w:p>
    <w:p w:rsidR="00EC7A88" w:rsidRPr="0071296C" w:rsidRDefault="00342BD4" w:rsidP="00F255B6">
      <w:pPr>
        <w:ind w:firstLine="426"/>
        <w:rPr>
          <w:rFonts w:eastAsiaTheme="minorEastAsia" w:cs="Times New Roman"/>
          <w:color w:val="000000"/>
          <w:szCs w:val="28"/>
          <w:shd w:val="clear" w:color="auto" w:fill="FFFFFF"/>
        </w:rPr>
      </w:pPr>
      <w:r>
        <w:rPr>
          <w:rFonts w:cs="Times New Roman"/>
          <w:color w:val="000000"/>
          <w:szCs w:val="28"/>
          <w:shd w:val="clear" w:color="auto" w:fill="FFFFFF"/>
        </w:rPr>
        <w:t>Для прямоугольного изображения</w:t>
      </w:r>
      <w:r w:rsidR="00EC7A88" w:rsidRPr="0071296C">
        <w:rPr>
          <w:rFonts w:cs="Times New Roman"/>
          <w:color w:val="000000"/>
          <w:szCs w:val="28"/>
          <w:shd w:val="clear" w:color="auto" w:fill="FFFFFF"/>
        </w:rPr>
        <w:t xml:space="preserve"> ABCD </w:t>
      </w:r>
      <w:r>
        <w:rPr>
          <w:rFonts w:cs="Times New Roman"/>
          <w:color w:val="000000"/>
          <w:szCs w:val="28"/>
          <w:shd w:val="clear" w:color="auto" w:fill="FFFFFF"/>
        </w:rPr>
        <w:t xml:space="preserve">ее интегральное значение </w:t>
      </w:r>
      <w:r w:rsidR="00EC7A88" w:rsidRPr="0071296C">
        <w:rPr>
          <w:rFonts w:cs="Times New Roman"/>
          <w:color w:val="000000"/>
          <w:szCs w:val="28"/>
          <w:shd w:val="clear" w:color="auto" w:fill="FFFFFF"/>
        </w:rPr>
        <w:t>можно выразить через суммы и разности смежных</w:t>
      </w:r>
      <w:r>
        <w:rPr>
          <w:rFonts w:cs="Times New Roman"/>
          <w:color w:val="000000"/>
          <w:szCs w:val="28"/>
          <w:shd w:val="clear" w:color="auto" w:fill="FFFFFF"/>
        </w:rPr>
        <w:t xml:space="preserve"> интегральных значений</w:t>
      </w:r>
      <w:r w:rsidR="00EC7A88" w:rsidRPr="0071296C">
        <w:rPr>
          <w:rFonts w:cs="Times New Roman"/>
          <w:color w:val="000000"/>
          <w:szCs w:val="28"/>
          <w:shd w:val="clear" w:color="auto" w:fill="FFFFFF"/>
        </w:rPr>
        <w:t xml:space="preserve"> прямоугольников по формуле:</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ind w:firstLine="426"/>
              <w:rPr>
                <w:rFonts w:eastAsiaTheme="minorEastAsia" w:cs="Times New Roman"/>
                <w:i/>
                <w:szCs w:val="28"/>
              </w:rPr>
            </w:pPr>
            <m:oMathPara>
              <m:oMath>
                <m:nary>
                  <m:naryPr>
                    <m:chr m:val="∑"/>
                    <m:limLoc m:val="undOvr"/>
                    <m:subHide m:val="on"/>
                    <m:supHide m:val="on"/>
                    <m:ctrlPr>
                      <w:rPr>
                        <w:rFonts w:ascii="Cambria Math" w:hAnsi="Cambria Math" w:cs="Times New Roman"/>
                        <w:i/>
                        <w:szCs w:val="28"/>
                      </w:rPr>
                    </m:ctrlPr>
                  </m:naryPr>
                  <m:sub/>
                  <m:sup/>
                  <m:e>
                    <m:r>
                      <w:rPr>
                        <w:rFonts w:ascii="Cambria Math" w:hAnsi="Cambria Math" w:cs="Times New Roman"/>
                        <w:szCs w:val="28"/>
                      </w:rPr>
                      <m:t>ABCD</m:t>
                    </m:r>
                  </m:e>
                </m:nary>
                <m:r>
                  <w:rPr>
                    <w:rFonts w:asci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A</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C</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d>
                  <m:dPr>
                    <m:ctrlPr>
                      <w:rPr>
                        <w:rFonts w:ascii="Cambria Math" w:hAnsi="Cambria Math" w:cs="Times New Roman"/>
                        <w:i/>
                        <w:szCs w:val="28"/>
                      </w:rPr>
                    </m:ctrlPr>
                  </m:dPr>
                  <m:e>
                    <m:r>
                      <w:rPr>
                        <w:rFonts w:ascii="Cambria Math" w:hAnsi="Cambria Math" w:cs="Times New Roman"/>
                        <w:szCs w:val="28"/>
                      </w:rPr>
                      <m:t>B</m:t>
                    </m:r>
                  </m:e>
                </m:d>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int</m:t>
                    </m:r>
                  </m:sub>
                </m:sSub>
                <m:r>
                  <w:rPr>
                    <w:rFonts w:ascii="Cambria Math" w:hAnsi="Cambria Math" w:cs="Times New Roman"/>
                    <w:szCs w:val="28"/>
                  </w:rPr>
                  <m:t>(D)</m:t>
                </m:r>
              </m:oMath>
            </m:oMathPara>
          </w:p>
        </w:tc>
        <w:tc>
          <w:tcPr>
            <w:tcW w:w="815" w:type="dxa"/>
            <w:vAlign w:val="center"/>
          </w:tcPr>
          <w:p w:rsidR="00A521BF" w:rsidRPr="000B2F10" w:rsidRDefault="00A521BF" w:rsidP="00476643">
            <w:pPr>
              <w:ind w:firstLine="0"/>
              <w:jc w:val="right"/>
            </w:pPr>
            <w:r w:rsidRPr="000B2F10">
              <w:t>(</w:t>
            </w:r>
            <w:r w:rsidR="00476643">
              <w:t>9</w:t>
            </w:r>
            <w:r w:rsidRPr="000B2F10">
              <w:t>)</w:t>
            </w:r>
          </w:p>
        </w:tc>
      </w:tr>
    </w:tbl>
    <w:p w:rsidR="007221CE" w:rsidRPr="00872D4D" w:rsidRDefault="006B466B" w:rsidP="00571AE4">
      <w:pPr>
        <w:pStyle w:val="222"/>
        <w:ind w:firstLine="426"/>
      </w:pPr>
      <w:bookmarkStart w:id="17" w:name="_Toc452758024"/>
      <w:r>
        <w:t xml:space="preserve">3.3 </w:t>
      </w:r>
      <w:r w:rsidR="00D32DAF">
        <w:t>Признаки Хаара</w:t>
      </w:r>
      <w:bookmarkEnd w:id="17"/>
    </w:p>
    <w:p w:rsidR="003956B2" w:rsidRPr="00872D4D" w:rsidRDefault="00872D4D" w:rsidP="00F255B6">
      <w:pPr>
        <w:ind w:firstLine="426"/>
        <w:rPr>
          <w:rFonts w:cs="Times New Roman"/>
          <w:szCs w:val="28"/>
        </w:rPr>
      </w:pPr>
      <w:r>
        <w:rPr>
          <w:rFonts w:cs="Times New Roman"/>
          <w:szCs w:val="28"/>
        </w:rPr>
        <w:t>Целью признаков Хаара является</w:t>
      </w:r>
      <w:r w:rsidR="00A86127" w:rsidRPr="00872D4D">
        <w:rPr>
          <w:rFonts w:cs="Times New Roman"/>
          <w:szCs w:val="28"/>
        </w:rPr>
        <w:t xml:space="preserve"> </w:t>
      </w:r>
      <w:r w:rsidR="00A86127" w:rsidRPr="00DC0556">
        <w:rPr>
          <w:rFonts w:cs="Times New Roman"/>
          <w:szCs w:val="28"/>
        </w:rPr>
        <w:t>ср</w:t>
      </w:r>
      <w:r w:rsidR="00C3692C" w:rsidRPr="00DC0556">
        <w:rPr>
          <w:rFonts w:cs="Times New Roman"/>
          <w:szCs w:val="28"/>
        </w:rPr>
        <w:t>авнения</w:t>
      </w:r>
      <w:r w:rsidR="00C3692C" w:rsidRPr="00872D4D">
        <w:rPr>
          <w:rFonts w:cs="Times New Roman"/>
          <w:szCs w:val="28"/>
        </w:rPr>
        <w:t xml:space="preserve"> </w:t>
      </w:r>
      <w:r w:rsidR="00C3692C" w:rsidRPr="00DC0556">
        <w:rPr>
          <w:rFonts w:cs="Times New Roman"/>
          <w:szCs w:val="28"/>
        </w:rPr>
        <w:t>яркостей</w:t>
      </w:r>
      <w:r w:rsidR="00C3692C" w:rsidRPr="00872D4D">
        <w:rPr>
          <w:rFonts w:cs="Times New Roman"/>
          <w:szCs w:val="28"/>
        </w:rPr>
        <w:t xml:space="preserve"> </w:t>
      </w:r>
      <w:r w:rsidR="00C3692C" w:rsidRPr="00DC0556">
        <w:rPr>
          <w:rFonts w:cs="Times New Roman"/>
          <w:szCs w:val="28"/>
        </w:rPr>
        <w:t>в</w:t>
      </w:r>
      <w:r w:rsidR="00C3692C" w:rsidRPr="00872D4D">
        <w:rPr>
          <w:rFonts w:cs="Times New Roman"/>
          <w:szCs w:val="28"/>
        </w:rPr>
        <w:t xml:space="preserve"> </w:t>
      </w:r>
      <w:r w:rsidR="00C3692C" w:rsidRPr="00DC0556">
        <w:rPr>
          <w:rFonts w:cs="Times New Roman"/>
          <w:szCs w:val="28"/>
        </w:rPr>
        <w:t>двух</w:t>
      </w:r>
      <w:r w:rsidR="00C3692C" w:rsidRPr="00872D4D">
        <w:rPr>
          <w:rFonts w:cs="Times New Roman"/>
          <w:szCs w:val="28"/>
        </w:rPr>
        <w:t xml:space="preserve"> </w:t>
      </w:r>
      <w:r w:rsidR="00C3692C" w:rsidRPr="00DC0556">
        <w:rPr>
          <w:rFonts w:cs="Times New Roman"/>
          <w:szCs w:val="28"/>
        </w:rPr>
        <w:t>прямоу</w:t>
      </w:r>
      <w:r w:rsidR="00A86127" w:rsidRPr="00DC0556">
        <w:rPr>
          <w:rFonts w:cs="Times New Roman"/>
          <w:szCs w:val="28"/>
        </w:rPr>
        <w:t>гольных</w:t>
      </w:r>
      <w:r w:rsidR="00A86127" w:rsidRPr="00872D4D">
        <w:rPr>
          <w:rFonts w:cs="Times New Roman"/>
          <w:szCs w:val="28"/>
        </w:rPr>
        <w:t xml:space="preserve"> </w:t>
      </w:r>
      <w:r w:rsidR="00A86127" w:rsidRPr="00DC0556">
        <w:rPr>
          <w:rFonts w:cs="Times New Roman"/>
          <w:szCs w:val="28"/>
        </w:rPr>
        <w:t>областях</w:t>
      </w:r>
      <w:r w:rsidR="00A86127" w:rsidRPr="00872D4D">
        <w:rPr>
          <w:rFonts w:cs="Times New Roman"/>
          <w:szCs w:val="28"/>
        </w:rPr>
        <w:t xml:space="preserve"> </w:t>
      </w:r>
      <w:r w:rsidR="00A86127" w:rsidRPr="00DC0556">
        <w:rPr>
          <w:rFonts w:cs="Times New Roman"/>
          <w:szCs w:val="28"/>
        </w:rPr>
        <w:t>изображения</w:t>
      </w:r>
      <w:r w:rsidR="00A86127" w:rsidRPr="00872D4D">
        <w:rPr>
          <w:rFonts w:cs="Times New Roman"/>
          <w:szCs w:val="28"/>
        </w:rPr>
        <w:t>.</w:t>
      </w:r>
    </w:p>
    <w:p w:rsidR="003C4C2E" w:rsidRPr="00296F4C" w:rsidRDefault="00A86127" w:rsidP="00F255B6">
      <w:pPr>
        <w:ind w:firstLine="426"/>
        <w:rPr>
          <w:rFonts w:cs="Times New Roman"/>
          <w:szCs w:val="28"/>
        </w:rPr>
      </w:pPr>
      <w:r w:rsidRPr="00DC0556">
        <w:rPr>
          <w:rFonts w:cs="Times New Roman"/>
          <w:szCs w:val="28"/>
        </w:rPr>
        <w:t>В стандарт</w:t>
      </w:r>
      <w:r w:rsidR="00C3692C" w:rsidRPr="00DC0556">
        <w:rPr>
          <w:rFonts w:cs="Times New Roman"/>
          <w:szCs w:val="28"/>
        </w:rPr>
        <w:t>ном методе Виолы–Джонса исполь</w:t>
      </w:r>
      <w:r w:rsidRPr="00DC0556">
        <w:rPr>
          <w:rFonts w:cs="Times New Roman"/>
          <w:szCs w:val="28"/>
        </w:rPr>
        <w:t>зуются прямоуголь</w:t>
      </w:r>
      <w:r w:rsidR="00C3692C" w:rsidRPr="00DC0556">
        <w:rPr>
          <w:rFonts w:cs="Times New Roman"/>
          <w:szCs w:val="28"/>
        </w:rPr>
        <w:t>ные признаки, рис. 1. Эти приз</w:t>
      </w:r>
      <w:r w:rsidRPr="00DC0556">
        <w:rPr>
          <w:rFonts w:cs="Times New Roman"/>
          <w:szCs w:val="28"/>
        </w:rPr>
        <w:t xml:space="preserve">наки называются примитивами Хаара. </w:t>
      </w:r>
    </w:p>
    <w:p w:rsidR="003C4C2E" w:rsidRPr="00DC0556" w:rsidRDefault="003C4C2E" w:rsidP="00F255B6">
      <w:pPr>
        <w:ind w:firstLine="426"/>
        <w:rPr>
          <w:rFonts w:cs="Times New Roman"/>
          <w:szCs w:val="28"/>
          <w:lang w:val="en-US"/>
        </w:rPr>
      </w:pPr>
      <w:r w:rsidRPr="00DC0556">
        <w:rPr>
          <w:rFonts w:cs="Times New Roman"/>
          <w:noProof/>
          <w:szCs w:val="28"/>
          <w:lang w:eastAsia="ru-RU"/>
        </w:rPr>
        <w:drawing>
          <wp:inline distT="0" distB="0" distL="0" distR="0">
            <wp:extent cx="4067175" cy="3085668"/>
            <wp:effectExtent l="19050" t="0" r="0" b="0"/>
            <wp:docPr id="1" name="Рисунок 1" descr="C:\Users\strang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1.png"/>
                    <pic:cNvPicPr>
                      <a:picLocks noChangeAspect="1" noChangeArrowheads="1"/>
                    </pic:cNvPicPr>
                  </pic:nvPicPr>
                  <pic:blipFill>
                    <a:blip r:embed="rId16" cstate="print"/>
                    <a:srcRect/>
                    <a:stretch>
                      <a:fillRect/>
                    </a:stretch>
                  </pic:blipFill>
                  <pic:spPr bwMode="auto">
                    <a:xfrm>
                      <a:off x="0" y="0"/>
                      <a:ext cx="4081843" cy="3096797"/>
                    </a:xfrm>
                    <a:prstGeom prst="rect">
                      <a:avLst/>
                    </a:prstGeom>
                    <a:noFill/>
                    <a:ln w="9525">
                      <a:noFill/>
                      <a:miter lim="800000"/>
                      <a:headEnd/>
                      <a:tailEnd/>
                    </a:ln>
                  </pic:spPr>
                </pic:pic>
              </a:graphicData>
            </a:graphic>
          </wp:inline>
        </w:drawing>
      </w:r>
    </w:p>
    <w:p w:rsidR="003C4C2E" w:rsidRPr="00DC0556" w:rsidRDefault="00A86127" w:rsidP="00F255B6">
      <w:pPr>
        <w:ind w:firstLine="426"/>
        <w:rPr>
          <w:rFonts w:cs="Times New Roman"/>
          <w:szCs w:val="28"/>
          <w:lang w:val="en-US"/>
        </w:rPr>
      </w:pPr>
      <w:r w:rsidRPr="00DC0556">
        <w:rPr>
          <w:rFonts w:cs="Times New Roman"/>
          <w:szCs w:val="28"/>
        </w:rPr>
        <w:t xml:space="preserve">Рис. 1. </w:t>
      </w:r>
    </w:p>
    <w:p w:rsidR="003C4C2E" w:rsidRPr="00DC0556" w:rsidRDefault="003C4C2E" w:rsidP="00F255B6">
      <w:pPr>
        <w:ind w:firstLine="426"/>
        <w:rPr>
          <w:rFonts w:cs="Times New Roman"/>
          <w:szCs w:val="28"/>
          <w:lang w:val="en-US"/>
        </w:rPr>
      </w:pPr>
      <w:r w:rsidRPr="00DC0556">
        <w:rPr>
          <w:rFonts w:cs="Times New Roman"/>
          <w:szCs w:val="28"/>
        </w:rPr>
        <w:lastRenderedPageBreak/>
        <w:t>Примитивы признаков Хаара</w:t>
      </w:r>
      <w:r w:rsidR="00A86127" w:rsidRPr="00DC0556">
        <w:rPr>
          <w:rFonts w:cs="Times New Roman"/>
          <w:szCs w:val="28"/>
        </w:rPr>
        <w:t xml:space="preserve"> </w:t>
      </w:r>
    </w:p>
    <w:p w:rsidR="003C4C2E" w:rsidRPr="00DC0556" w:rsidRDefault="003C4C2E" w:rsidP="00F255B6">
      <w:pPr>
        <w:ind w:firstLine="426"/>
        <w:rPr>
          <w:rFonts w:cs="Times New Roman"/>
          <w:szCs w:val="28"/>
          <w:lang w:val="en-US"/>
        </w:rPr>
      </w:pPr>
      <w:r w:rsidRPr="00DC0556">
        <w:rPr>
          <w:rFonts w:cs="Times New Roman"/>
          <w:noProof/>
          <w:szCs w:val="28"/>
          <w:lang w:eastAsia="ru-RU"/>
        </w:rPr>
        <w:drawing>
          <wp:inline distT="0" distB="0" distL="0" distR="0">
            <wp:extent cx="4662077" cy="2638425"/>
            <wp:effectExtent l="19050" t="0" r="5173" b="0"/>
            <wp:docPr id="2" name="Рисунок 2" descr="C:\Users\strang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anger\Desktop\2.png"/>
                    <pic:cNvPicPr>
                      <a:picLocks noChangeAspect="1" noChangeArrowheads="1"/>
                    </pic:cNvPicPr>
                  </pic:nvPicPr>
                  <pic:blipFill>
                    <a:blip r:embed="rId17" cstate="print"/>
                    <a:srcRect/>
                    <a:stretch>
                      <a:fillRect/>
                    </a:stretch>
                  </pic:blipFill>
                  <pic:spPr bwMode="auto">
                    <a:xfrm>
                      <a:off x="0" y="0"/>
                      <a:ext cx="4675908" cy="2646252"/>
                    </a:xfrm>
                    <a:prstGeom prst="rect">
                      <a:avLst/>
                    </a:prstGeom>
                    <a:noFill/>
                    <a:ln w="9525">
                      <a:noFill/>
                      <a:miter lim="800000"/>
                      <a:headEnd/>
                      <a:tailEnd/>
                    </a:ln>
                  </pic:spPr>
                </pic:pic>
              </a:graphicData>
            </a:graphic>
          </wp:inline>
        </w:drawing>
      </w:r>
    </w:p>
    <w:p w:rsidR="003C4C2E" w:rsidRPr="00DC0556" w:rsidRDefault="00A86127" w:rsidP="00F255B6">
      <w:pPr>
        <w:ind w:firstLine="426"/>
        <w:rPr>
          <w:rFonts w:cs="Times New Roman"/>
          <w:szCs w:val="28"/>
        </w:rPr>
      </w:pPr>
      <w:r w:rsidRPr="00DC0556">
        <w:rPr>
          <w:rFonts w:cs="Times New Roman"/>
          <w:szCs w:val="28"/>
        </w:rPr>
        <w:t xml:space="preserve">Рис. 2. Дополнительные признаки Хаара </w:t>
      </w:r>
    </w:p>
    <w:p w:rsidR="007221CE" w:rsidRPr="00DC0556" w:rsidRDefault="00A86127" w:rsidP="00F255B6">
      <w:pPr>
        <w:ind w:firstLine="426"/>
        <w:rPr>
          <w:rFonts w:cs="Times New Roman"/>
          <w:szCs w:val="28"/>
        </w:rPr>
      </w:pPr>
      <w:r w:rsidRPr="00DC0556">
        <w:rPr>
          <w:rFonts w:cs="Times New Roman"/>
          <w:szCs w:val="28"/>
        </w:rPr>
        <w:t>В расшире</w:t>
      </w:r>
      <w:r w:rsidR="00C3692C" w:rsidRPr="00DC0556">
        <w:rPr>
          <w:rFonts w:cs="Times New Roman"/>
          <w:szCs w:val="28"/>
        </w:rPr>
        <w:t>нном методе Виолы–Джонса, пред</w:t>
      </w:r>
      <w:r w:rsidRPr="00DC0556">
        <w:rPr>
          <w:rFonts w:cs="Times New Roman"/>
          <w:szCs w:val="28"/>
        </w:rPr>
        <w:t xml:space="preserve">ставленном в библиотеке </w:t>
      </w:r>
      <w:proofErr w:type="spellStart"/>
      <w:r w:rsidRPr="00DC0556">
        <w:rPr>
          <w:rFonts w:cs="Times New Roman"/>
          <w:szCs w:val="28"/>
        </w:rPr>
        <w:t>OpenCV</w:t>
      </w:r>
      <w:proofErr w:type="spellEnd"/>
      <w:r w:rsidRPr="00DC0556">
        <w:rPr>
          <w:rFonts w:cs="Times New Roman"/>
          <w:szCs w:val="28"/>
        </w:rPr>
        <w:t>, используются до</w:t>
      </w:r>
      <w:r w:rsidR="007221CE" w:rsidRPr="00DC0556">
        <w:rPr>
          <w:rFonts w:cs="Times New Roman"/>
          <w:szCs w:val="28"/>
        </w:rPr>
        <w:t>полнительные признаки (рис. 2).</w:t>
      </w:r>
    </w:p>
    <w:p w:rsidR="007221CE" w:rsidRPr="00DC0556" w:rsidRDefault="00A86127" w:rsidP="00F255B6">
      <w:pPr>
        <w:ind w:firstLine="426"/>
        <w:rPr>
          <w:rFonts w:cs="Times New Roman"/>
          <w:szCs w:val="28"/>
        </w:rPr>
      </w:pPr>
      <w:r w:rsidRPr="00DC0556">
        <w:rPr>
          <w:rFonts w:cs="Times New Roman"/>
          <w:szCs w:val="28"/>
        </w:rPr>
        <w:t xml:space="preserve">Вычисляемым значением такого признака будет: </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F</m:t>
                </m:r>
                <m:r>
                  <w:rPr>
                    <w:rFonts w:ascii="Cambria Math" w:cs="Times New Roman"/>
                    <w:szCs w:val="28"/>
                  </w:rPr>
                  <m:t>=</m:t>
                </m:r>
                <m:r>
                  <w:rPr>
                    <w:rFonts w:ascii="Cambria Math" w:hAnsi="Cambria Math" w:cs="Times New Roman"/>
                    <w:szCs w:val="28"/>
                    <w:lang w:val="en-US"/>
                  </w:rPr>
                  <m:t>U</m:t>
                </m:r>
                <m:r>
                  <w:rPr>
                    <w:rFonts w:ascii="Cambria Math" w:hAnsi="Cambria Math" w:cs="Times New Roman"/>
                    <w:szCs w:val="28"/>
                  </w:rPr>
                  <m:t>-</m:t>
                </m:r>
                <m:r>
                  <w:rPr>
                    <w:rFonts w:ascii="Cambria Math" w:hAnsi="Cambria Math" w:cs="Times New Roman"/>
                    <w:szCs w:val="28"/>
                    <w:lang w:val="en-US"/>
                  </w:rPr>
                  <m:t>V</m:t>
                </m:r>
              </m:oMath>
            </m:oMathPara>
          </w:p>
        </w:tc>
        <w:tc>
          <w:tcPr>
            <w:tcW w:w="815" w:type="dxa"/>
            <w:vAlign w:val="center"/>
          </w:tcPr>
          <w:p w:rsidR="00A521BF" w:rsidRPr="000B2F10" w:rsidRDefault="00A521BF" w:rsidP="002861F1">
            <w:pPr>
              <w:ind w:firstLine="0"/>
              <w:jc w:val="right"/>
            </w:pPr>
            <w:r w:rsidRPr="000B2F10">
              <w:t>(1</w:t>
            </w:r>
            <w:r w:rsidR="00476643">
              <w:t>0</w:t>
            </w:r>
            <w:r w:rsidRPr="000B2F10">
              <w:t>)</w:t>
            </w:r>
          </w:p>
        </w:tc>
      </w:tr>
    </w:tbl>
    <w:p w:rsidR="003D1174" w:rsidRPr="00C7325F" w:rsidRDefault="00A86127" w:rsidP="00571AE4">
      <w:pPr>
        <w:rPr>
          <w:rFonts w:cs="Times New Roman"/>
          <w:szCs w:val="28"/>
        </w:rPr>
      </w:pPr>
      <w:r w:rsidRPr="00DC0556">
        <w:rPr>
          <w:rFonts w:cs="Times New Roman"/>
          <w:szCs w:val="28"/>
        </w:rPr>
        <w:t xml:space="preserve">где </w:t>
      </w:r>
      <m:oMath>
        <m:r>
          <w:rPr>
            <w:rFonts w:ascii="Cambria Math" w:hAnsi="Cambria Math" w:cs="Times New Roman"/>
            <w:szCs w:val="28"/>
          </w:rPr>
          <m:t>U</m:t>
        </m:r>
      </m:oMath>
      <w:r w:rsidRPr="00DC0556">
        <w:rPr>
          <w:rFonts w:cs="Times New Roman"/>
          <w:szCs w:val="28"/>
        </w:rPr>
        <w:t xml:space="preserve"> </w:t>
      </w:r>
      <w:r w:rsidRPr="00296F4C">
        <w:rPr>
          <w:rFonts w:cs="Times New Roman"/>
          <w:szCs w:val="28"/>
        </w:rPr>
        <w:t>–</w:t>
      </w:r>
      <w:r w:rsidR="00902A55" w:rsidRPr="00296F4C">
        <w:rPr>
          <w:rFonts w:cs="Times New Roman"/>
          <w:szCs w:val="28"/>
        </w:rPr>
        <w:t xml:space="preserve"> значение</w:t>
      </w:r>
      <w:r w:rsidRPr="00296F4C">
        <w:rPr>
          <w:rFonts w:cs="Times New Roman"/>
          <w:szCs w:val="28"/>
        </w:rPr>
        <w:t xml:space="preserve"> </w:t>
      </w:r>
      <w:r w:rsidR="00902A55" w:rsidRPr="00296F4C">
        <w:rPr>
          <w:rFonts w:cs="Times New Roman"/>
          <w:szCs w:val="28"/>
        </w:rPr>
        <w:t>интегрального представления</w:t>
      </w:r>
      <w:r w:rsidR="00C3692C" w:rsidRPr="00296F4C">
        <w:rPr>
          <w:rFonts w:cs="Times New Roman"/>
          <w:szCs w:val="28"/>
        </w:rPr>
        <w:t>, закрывае</w:t>
      </w:r>
      <w:r w:rsidR="00902A55" w:rsidRPr="00296F4C">
        <w:rPr>
          <w:rFonts w:cs="Times New Roman"/>
          <w:szCs w:val="28"/>
        </w:rPr>
        <w:t>мое</w:t>
      </w:r>
      <w:r w:rsidRPr="00296F4C">
        <w:rPr>
          <w:rFonts w:cs="Times New Roman"/>
          <w:szCs w:val="28"/>
        </w:rPr>
        <w:t xml:space="preserve"> светлой частью </w:t>
      </w:r>
      <w:r w:rsidR="00C3692C" w:rsidRPr="00296F4C">
        <w:rPr>
          <w:rFonts w:cs="Times New Roman"/>
          <w:szCs w:val="28"/>
        </w:rPr>
        <w:t xml:space="preserve">признака, а </w:t>
      </w:r>
      <m:oMath>
        <m:r>
          <w:rPr>
            <w:rFonts w:ascii="Cambria Math" w:hAnsi="Cambria Math" w:cs="Times New Roman"/>
            <w:szCs w:val="28"/>
          </w:rPr>
          <m:t>V</m:t>
        </m:r>
      </m:oMath>
      <w:r w:rsidR="00C3692C" w:rsidRPr="00296F4C">
        <w:rPr>
          <w:rFonts w:cs="Times New Roman"/>
          <w:szCs w:val="28"/>
        </w:rPr>
        <w:t xml:space="preserve"> – </w:t>
      </w:r>
      <w:r w:rsidR="00902A55" w:rsidRPr="00296F4C">
        <w:rPr>
          <w:rFonts w:cs="Times New Roman"/>
          <w:szCs w:val="28"/>
        </w:rPr>
        <w:t xml:space="preserve">значение интегрального </w:t>
      </w:r>
      <w:r w:rsidR="008E52D6" w:rsidRPr="00296F4C">
        <w:rPr>
          <w:rFonts w:cs="Times New Roman"/>
          <w:szCs w:val="28"/>
        </w:rPr>
        <w:t>преставления</w:t>
      </w:r>
      <w:r w:rsidRPr="00296F4C">
        <w:rPr>
          <w:rFonts w:cs="Times New Roman"/>
          <w:szCs w:val="28"/>
        </w:rPr>
        <w:t>, закрываем</w:t>
      </w:r>
      <w:r w:rsidR="00902A55" w:rsidRPr="00296F4C">
        <w:rPr>
          <w:rFonts w:cs="Times New Roman"/>
          <w:szCs w:val="28"/>
        </w:rPr>
        <w:t>ое</w:t>
      </w:r>
      <w:r w:rsidRPr="00296F4C">
        <w:rPr>
          <w:rFonts w:cs="Times New Roman"/>
          <w:szCs w:val="28"/>
        </w:rPr>
        <w:t xml:space="preserve"> тем</w:t>
      </w:r>
      <w:r w:rsidR="00902A55" w:rsidRPr="00296F4C">
        <w:rPr>
          <w:rFonts w:cs="Times New Roman"/>
          <w:szCs w:val="28"/>
        </w:rPr>
        <w:t>ной частью признака</w:t>
      </w:r>
      <w:r w:rsidR="00C3692C" w:rsidRPr="00296F4C">
        <w:rPr>
          <w:rFonts w:cs="Times New Roman"/>
          <w:szCs w:val="28"/>
        </w:rPr>
        <w:t xml:space="preserve">. </w:t>
      </w:r>
      <w:r w:rsidR="00902A55" w:rsidRPr="00296F4C">
        <w:rPr>
          <w:rFonts w:cs="Times New Roman"/>
          <w:szCs w:val="28"/>
        </w:rPr>
        <w:t xml:space="preserve">Признаки Хаара дают значение перепада яркости </w:t>
      </w:r>
      <w:proofErr w:type="gramStart"/>
      <w:r w:rsidR="00902A55" w:rsidRPr="00296F4C">
        <w:rPr>
          <w:rFonts w:cs="Times New Roman"/>
          <w:szCs w:val="28"/>
        </w:rPr>
        <w:t>между</w:t>
      </w:r>
      <w:proofErr w:type="gramEnd"/>
      <w:r w:rsidR="008E52D6" w:rsidRPr="00296F4C">
        <w:rPr>
          <w:rFonts w:cs="Times New Roman"/>
          <w:szCs w:val="28"/>
        </w:rPr>
        <w:t xml:space="preserve"> </w:t>
      </w:r>
      <m:oMath>
        <m:r>
          <w:rPr>
            <w:rFonts w:ascii="Cambria Math" w:hAnsi="Cambria Math" w:cs="Times New Roman"/>
            <w:szCs w:val="28"/>
            <w:lang w:val="en-US"/>
          </w:rPr>
          <m:t>U</m:t>
        </m:r>
      </m:oMath>
      <w:r w:rsidR="00902A55" w:rsidRPr="00296F4C">
        <w:rPr>
          <w:rFonts w:eastAsiaTheme="minorEastAsia" w:cs="Times New Roman"/>
          <w:szCs w:val="28"/>
        </w:rPr>
        <w:t xml:space="preserve"> и</w:t>
      </w:r>
      <w:r w:rsidR="00902A55" w:rsidRPr="00296F4C">
        <w:rPr>
          <w:rFonts w:cs="Times New Roman"/>
          <w:szCs w:val="28"/>
        </w:rPr>
        <w:t xml:space="preserve"> </w:t>
      </w:r>
      <m:oMath>
        <m:r>
          <w:rPr>
            <w:rFonts w:ascii="Cambria Math" w:hAnsi="Cambria Math" w:cs="Times New Roman"/>
            <w:szCs w:val="28"/>
            <w:lang w:val="en-US"/>
          </w:rPr>
          <m:t>V</m:t>
        </m:r>
      </m:oMath>
      <w:r w:rsidR="00902A55" w:rsidRPr="00296F4C">
        <w:rPr>
          <w:rFonts w:cs="Times New Roman"/>
          <w:szCs w:val="28"/>
        </w:rPr>
        <w:t>.</w:t>
      </w:r>
    </w:p>
    <w:p w:rsidR="007221CE" w:rsidRPr="00DC0556" w:rsidRDefault="006B466B" w:rsidP="00F255B6">
      <w:pPr>
        <w:pStyle w:val="222"/>
      </w:pPr>
      <w:bookmarkStart w:id="18" w:name="_Toc452758025"/>
      <w:r>
        <w:t xml:space="preserve">3.4 </w:t>
      </w:r>
      <w:r w:rsidR="00671946">
        <w:t>П</w:t>
      </w:r>
      <w:r w:rsidR="00A86127" w:rsidRPr="00DC0556">
        <w:t xml:space="preserve">остроения классификатора на основе алгоритма </w:t>
      </w:r>
      <w:proofErr w:type="spellStart"/>
      <w:r w:rsidR="00A86127" w:rsidRPr="00DC0556">
        <w:t>бустинга</w:t>
      </w:r>
      <w:proofErr w:type="spellEnd"/>
      <w:r w:rsidR="00A86127" w:rsidRPr="00DC0556">
        <w:t xml:space="preserve"> </w:t>
      </w:r>
      <w:r w:rsidR="00E425EF">
        <w:t>и построение каскадной структуры</w:t>
      </w:r>
      <w:bookmarkEnd w:id="18"/>
    </w:p>
    <w:p w:rsidR="00B603CA" w:rsidRPr="00B603CA" w:rsidRDefault="00B603CA" w:rsidP="00F255B6">
      <w:pPr>
        <w:pStyle w:val="ae"/>
        <w:shd w:val="clear" w:color="auto" w:fill="FFFFFF"/>
        <w:spacing w:before="96" w:beforeAutospacing="0" w:after="120" w:afterAutospacing="0"/>
        <w:rPr>
          <w:sz w:val="28"/>
          <w:szCs w:val="28"/>
        </w:rPr>
      </w:pPr>
      <w:proofErr w:type="spellStart"/>
      <w:r w:rsidRPr="00B603CA">
        <w:rPr>
          <w:sz w:val="28"/>
          <w:szCs w:val="28"/>
        </w:rPr>
        <w:t>Бустинг</w:t>
      </w:r>
      <w:proofErr w:type="spellEnd"/>
      <w:r w:rsidRPr="00B603CA">
        <w:rPr>
          <w:sz w:val="28"/>
          <w:szCs w:val="28"/>
        </w:rPr>
        <w:t xml:space="preserve"> (</w:t>
      </w:r>
      <w:proofErr w:type="spellStart"/>
      <w:r w:rsidRPr="00B603CA">
        <w:rPr>
          <w:sz w:val="28"/>
          <w:szCs w:val="28"/>
        </w:rPr>
        <w:t>boosting</w:t>
      </w:r>
      <w:proofErr w:type="spellEnd"/>
      <w:r w:rsidRPr="00B603CA">
        <w:rPr>
          <w:sz w:val="28"/>
          <w:szCs w:val="28"/>
        </w:rPr>
        <w:t>) — это процедура последовательного построения</w:t>
      </w:r>
      <w:r>
        <w:rPr>
          <w:rStyle w:val="apple-converted-space"/>
          <w:sz w:val="28"/>
          <w:szCs w:val="28"/>
        </w:rPr>
        <w:t xml:space="preserve"> </w:t>
      </w:r>
      <w:r w:rsidRPr="00B603CA">
        <w:rPr>
          <w:sz w:val="28"/>
          <w:szCs w:val="28"/>
        </w:rPr>
        <w:t>композиции алгоритмов</w:t>
      </w:r>
      <w:r>
        <w:rPr>
          <w:rStyle w:val="apple-converted-space"/>
          <w:sz w:val="28"/>
          <w:szCs w:val="28"/>
        </w:rPr>
        <w:t xml:space="preserve"> </w:t>
      </w:r>
      <w:r w:rsidRPr="00B603CA">
        <w:rPr>
          <w:sz w:val="28"/>
          <w:szCs w:val="28"/>
        </w:rPr>
        <w:t>машинного обучения, когда каждый следующий алгоритм стремится компенсировать недостатки композиции всех предыдущих алгоритмов</w:t>
      </w:r>
      <w:proofErr w:type="gramStart"/>
      <w:r w:rsidRPr="00B603CA">
        <w:rPr>
          <w:sz w:val="28"/>
          <w:szCs w:val="28"/>
        </w:rPr>
        <w:t>.</w:t>
      </w:r>
      <w:proofErr w:type="gramEnd"/>
      <w:r w:rsidRPr="00B603CA">
        <w:rPr>
          <w:sz w:val="28"/>
          <w:szCs w:val="28"/>
        </w:rPr>
        <w:t xml:space="preserve"> </w:t>
      </w:r>
      <w:r w:rsidR="00EE171D">
        <w:rPr>
          <w:sz w:val="28"/>
          <w:szCs w:val="28"/>
        </w:rPr>
        <w:t>П</w:t>
      </w:r>
      <w:r w:rsidRPr="00B603CA">
        <w:rPr>
          <w:sz w:val="28"/>
          <w:szCs w:val="28"/>
        </w:rPr>
        <w:t>редставляет собой жадный алгоритм построения</w:t>
      </w:r>
      <w:r>
        <w:rPr>
          <w:rStyle w:val="apple-converted-space"/>
          <w:sz w:val="28"/>
          <w:szCs w:val="28"/>
        </w:rPr>
        <w:t xml:space="preserve"> </w:t>
      </w:r>
      <w:r w:rsidRPr="00B603CA">
        <w:rPr>
          <w:sz w:val="28"/>
          <w:szCs w:val="28"/>
        </w:rPr>
        <w:t xml:space="preserve">композиции алгоритмов. Изначально понятие </w:t>
      </w:r>
      <w:proofErr w:type="spellStart"/>
      <w:r w:rsidRPr="00B603CA">
        <w:rPr>
          <w:sz w:val="28"/>
          <w:szCs w:val="28"/>
        </w:rPr>
        <w:t>бустинга</w:t>
      </w:r>
      <w:proofErr w:type="spellEnd"/>
      <w:r w:rsidRPr="00B603CA">
        <w:rPr>
          <w:sz w:val="28"/>
          <w:szCs w:val="28"/>
        </w:rPr>
        <w:t xml:space="preserve"> возникло в работах по</w:t>
      </w:r>
      <w:r>
        <w:rPr>
          <w:rStyle w:val="apple-converted-space"/>
          <w:sz w:val="28"/>
          <w:szCs w:val="28"/>
        </w:rPr>
        <w:t xml:space="preserve"> </w:t>
      </w:r>
      <w:r w:rsidRPr="00B603CA">
        <w:rPr>
          <w:sz w:val="28"/>
          <w:szCs w:val="28"/>
        </w:rPr>
        <w:t>вероятно почти корректному обучению</w:t>
      </w:r>
      <w:r>
        <w:rPr>
          <w:rStyle w:val="apple-converted-space"/>
          <w:sz w:val="28"/>
          <w:szCs w:val="28"/>
        </w:rPr>
        <w:t xml:space="preserve"> </w:t>
      </w:r>
      <w:r w:rsidRPr="00B603CA">
        <w:rPr>
          <w:sz w:val="28"/>
          <w:szCs w:val="28"/>
        </w:rPr>
        <w:t xml:space="preserve">в связи с вопросом: возможно ли, имея множество плохих (незначительно отличающихся от случайных) алгоритмов обучения, получить </w:t>
      </w:r>
      <w:proofErr w:type="gramStart"/>
      <w:r w:rsidRPr="00B603CA">
        <w:rPr>
          <w:sz w:val="28"/>
          <w:szCs w:val="28"/>
        </w:rPr>
        <w:t>хороши</w:t>
      </w:r>
      <w:r>
        <w:rPr>
          <w:sz w:val="28"/>
          <w:szCs w:val="28"/>
        </w:rPr>
        <w:t>й</w:t>
      </w:r>
      <w:proofErr w:type="gramEnd"/>
      <w:r>
        <w:rPr>
          <w:sz w:val="28"/>
          <w:szCs w:val="28"/>
        </w:rPr>
        <w:t>.</w:t>
      </w:r>
    </w:p>
    <w:p w:rsidR="00B603CA" w:rsidRPr="00B603CA" w:rsidRDefault="00B603CA" w:rsidP="00F255B6">
      <w:pPr>
        <w:pStyle w:val="ae"/>
        <w:shd w:val="clear" w:color="auto" w:fill="FFFFFF"/>
        <w:spacing w:before="96" w:beforeAutospacing="0" w:after="120" w:afterAutospacing="0"/>
        <w:rPr>
          <w:sz w:val="28"/>
          <w:szCs w:val="28"/>
        </w:rPr>
      </w:pPr>
      <w:r w:rsidRPr="00B603CA">
        <w:rPr>
          <w:sz w:val="28"/>
          <w:szCs w:val="28"/>
        </w:rPr>
        <w:t xml:space="preserve">В течение последних 10 лет </w:t>
      </w:r>
      <w:proofErr w:type="spellStart"/>
      <w:r w:rsidRPr="00B603CA">
        <w:rPr>
          <w:sz w:val="28"/>
          <w:szCs w:val="28"/>
        </w:rPr>
        <w:t>бустинг</w:t>
      </w:r>
      <w:proofErr w:type="spellEnd"/>
      <w:r w:rsidRPr="00B603CA">
        <w:rPr>
          <w:sz w:val="28"/>
          <w:szCs w:val="28"/>
        </w:rPr>
        <w:t xml:space="preserve"> остаётся одним </w:t>
      </w:r>
      <w:proofErr w:type="gramStart"/>
      <w:r w:rsidRPr="00B603CA">
        <w:rPr>
          <w:sz w:val="28"/>
          <w:szCs w:val="28"/>
        </w:rPr>
        <w:t>из</w:t>
      </w:r>
      <w:proofErr w:type="gramEnd"/>
      <w:r w:rsidRPr="00B603CA">
        <w:rPr>
          <w:sz w:val="28"/>
          <w:szCs w:val="28"/>
        </w:rPr>
        <w:t xml:space="preserve"> наиболее </w:t>
      </w:r>
      <w:proofErr w:type="gramStart"/>
      <w:r w:rsidRPr="00B603CA">
        <w:rPr>
          <w:sz w:val="28"/>
          <w:szCs w:val="28"/>
        </w:rPr>
        <w:t>популярных</w:t>
      </w:r>
      <w:proofErr w:type="gramEnd"/>
      <w:r w:rsidRPr="00B603CA">
        <w:rPr>
          <w:sz w:val="28"/>
          <w:szCs w:val="28"/>
        </w:rPr>
        <w:t xml:space="preserve"> методов машинного обучения, наряду с нейронными сетями и машинами опорных векторов. </w:t>
      </w:r>
      <w:proofErr w:type="gramStart"/>
      <w:r w:rsidRPr="00B603CA">
        <w:rPr>
          <w:sz w:val="28"/>
          <w:szCs w:val="28"/>
        </w:rPr>
        <w:t>Основные причины — простота, универсальность, гибкость (возможность построения различных модификаций), и, главное, высокая обобщающая способность.</w:t>
      </w:r>
      <w:proofErr w:type="gramEnd"/>
    </w:p>
    <w:p w:rsidR="00287A65" w:rsidRDefault="00287A65" w:rsidP="00F255B6">
      <w:pPr>
        <w:ind w:firstLine="426"/>
        <w:rPr>
          <w:rFonts w:cs="Times New Roman"/>
          <w:szCs w:val="28"/>
        </w:rPr>
      </w:pPr>
      <w:r>
        <w:rPr>
          <w:rFonts w:cs="Times New Roman"/>
          <w:szCs w:val="28"/>
        </w:rPr>
        <w:t>Простое голосование базовых классификаторов:</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ind w:firstLine="426"/>
              <w:rPr>
                <w:rFonts w:eastAsiaTheme="minorEastAsia" w:cs="Times New Roman"/>
                <w:szCs w:val="28"/>
              </w:rPr>
            </w:pPr>
            <m:oMathPara>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x</m:t>
                    </m:r>
                  </m:e>
                </m:d>
                <m:r>
                  <w:rPr>
                    <w:rFonts w:ascii="Cambria Math" w:hAnsi="Cambria Math" w:cs="Times New Roman"/>
                    <w:szCs w:val="28"/>
                    <w:lang w:val="en-US"/>
                  </w:rPr>
                  <m:t>=sign</m:t>
                </m:r>
                <m:nary>
                  <m:naryPr>
                    <m:chr m:val="∑"/>
                    <m:limLoc m:val="undOvr"/>
                    <m:ctrlPr>
                      <w:rPr>
                        <w:rFonts w:ascii="Cambria Math" w:hAnsi="Cambria Math" w:cs="Times New Roman"/>
                        <w:i/>
                        <w:szCs w:val="28"/>
                        <w:lang w:val="en-US"/>
                      </w:rPr>
                    </m:ctrlPr>
                  </m:naryPr>
                  <m:sub>
                    <m:r>
                      <w:rPr>
                        <w:rFonts w:ascii="Cambria Math" w:hAnsi="Cambria Math" w:cs="Times New Roman"/>
                        <w:szCs w:val="28"/>
                        <w:lang w:val="en-US"/>
                      </w:rPr>
                      <m:t>t=1</m:t>
                    </m:r>
                  </m:sub>
                  <m:sup>
                    <m:r>
                      <w:rPr>
                        <w:rFonts w:ascii="Cambria Math" w:hAnsi="Cambria Math" w:cs="Times New Roman"/>
                        <w:szCs w:val="28"/>
                        <w:lang w:val="en-US"/>
                      </w:rPr>
                      <m:t>T</m:t>
                    </m:r>
                  </m:sup>
                  <m:e>
                    <m:sSub>
                      <m:sSubPr>
                        <m:ctrlPr>
                          <w:rPr>
                            <w:rFonts w:ascii="Cambria Math" w:hAnsi="Cambria Math" w:cs="Times New Roman"/>
                            <w:i/>
                            <w:szCs w:val="28"/>
                            <w:lang w:val="en-US"/>
                          </w:rPr>
                        </m:ctrlPr>
                      </m:sSubPr>
                      <m:e>
                        <m:r>
                          <w:rPr>
                            <w:rFonts w:ascii="Cambria Math" w:hAnsi="Cambria Math" w:cs="Times New Roman"/>
                            <w:szCs w:val="28"/>
                            <w:lang w:val="en-US"/>
                          </w:rPr>
                          <m:t>b</m:t>
                        </m:r>
                      </m:e>
                      <m:sub>
                        <m:r>
                          <w:rPr>
                            <w:rFonts w:ascii="Cambria Math" w:hAnsi="Cambria Math" w:cs="Times New Roman"/>
                            <w:szCs w:val="28"/>
                            <w:lang w:val="en-US"/>
                          </w:rPr>
                          <m:t>t</m:t>
                        </m:r>
                      </m:sub>
                    </m:sSub>
                    <m:r>
                      <w:rPr>
                        <w:rFonts w:ascii="Cambria Math" w:hAnsi="Cambria Math" w:cs="Times New Roman"/>
                        <w:szCs w:val="28"/>
                        <w:lang w:val="en-US"/>
                      </w:rPr>
                      <m:t>(x)</m:t>
                    </m:r>
                  </m:e>
                </m:nary>
              </m:oMath>
            </m:oMathPara>
          </w:p>
        </w:tc>
        <w:tc>
          <w:tcPr>
            <w:tcW w:w="815" w:type="dxa"/>
            <w:vAlign w:val="center"/>
          </w:tcPr>
          <w:p w:rsidR="00A521BF" w:rsidRPr="000B2F10" w:rsidRDefault="00A521BF" w:rsidP="002861F1">
            <w:pPr>
              <w:ind w:firstLine="0"/>
              <w:jc w:val="right"/>
            </w:pPr>
            <w:r w:rsidRPr="000B2F10">
              <w:t>(1</w:t>
            </w:r>
            <w:r w:rsidR="00476643">
              <w:t>1</w:t>
            </w:r>
            <w:r w:rsidRPr="000B2F10">
              <w:t>)</w:t>
            </w:r>
          </w:p>
        </w:tc>
      </w:tr>
    </w:tbl>
    <w:p w:rsidR="00287A65" w:rsidRPr="00287A65" w:rsidRDefault="00287A65" w:rsidP="00571AE4">
      <m:oMath>
        <m:r>
          <w:rPr>
            <w:rFonts w:ascii="Cambria Math" w:hAnsi="Cambria Math"/>
            <w:lang w:val="en-US"/>
          </w:rPr>
          <m:t>x</m:t>
        </m:r>
        <m:r>
          <w:rPr>
            <w:rFonts w:ascii="Cambria Math" w:hAnsi="Cambria Math"/>
          </w:rPr>
          <m:t>∈</m:t>
        </m:r>
        <m:r>
          <w:rPr>
            <w:rFonts w:ascii="Cambria Math" w:hAnsi="Cambria Math"/>
            <w:lang w:val="en-US"/>
          </w:rPr>
          <m:t>X</m:t>
        </m:r>
      </m:oMath>
      <w:r w:rsidRPr="00287A65">
        <w:t xml:space="preserve"> </w:t>
      </w:r>
      <w:r>
        <w:t>–</w:t>
      </w:r>
      <w:r w:rsidRPr="00287A65">
        <w:t xml:space="preserve"> </w:t>
      </w:r>
      <w:r>
        <w:t xml:space="preserve">классифицируемый объект,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:X→</m:t>
        </m:r>
        <m:d>
          <m:dPr>
            <m:begChr m:val="{"/>
            <m:endChr m:val="}"/>
            <m:ctrlPr>
              <w:rPr>
                <w:rFonts w:ascii="Cambria Math" w:hAnsi="Cambria Math"/>
                <w:i/>
              </w:rPr>
            </m:ctrlPr>
          </m:dPr>
          <m:e>
            <m:r>
              <w:rPr>
                <w:rFonts w:ascii="Cambria Math" w:hAnsi="Cambria Math"/>
              </w:rPr>
              <m:t>-1,1</m:t>
            </m:r>
          </m:e>
        </m:d>
        <m:r>
          <w:rPr>
            <w:rFonts w:ascii="Cambria Math" w:hAnsi="Cambria Math"/>
          </w:rPr>
          <m:t>,  i=</m:t>
        </m:r>
        <m:acc>
          <m:accPr>
            <m:chr m:val="̅"/>
            <m:ctrlPr>
              <w:rPr>
                <w:rFonts w:ascii="Cambria Math" w:hAnsi="Cambria Math"/>
                <w:i/>
              </w:rPr>
            </m:ctrlPr>
          </m:accPr>
          <m:e>
            <m:r>
              <w:rPr>
                <w:rFonts w:ascii="Cambria Math" w:hAnsi="Cambria Math"/>
              </w:rPr>
              <m:t>1,T</m:t>
            </m:r>
          </m:e>
        </m:acc>
      </m:oMath>
      <w:r w:rsidRPr="00287A65">
        <w:t xml:space="preserve"> </w:t>
      </w:r>
      <w:r>
        <w:t>–</w:t>
      </w:r>
      <w:r w:rsidRPr="00287A65">
        <w:t xml:space="preserve"> </w:t>
      </w:r>
      <w:r>
        <w:t xml:space="preserve">базовые классификаторы </w:t>
      </w:r>
    </w:p>
    <w:p w:rsidR="00287A65" w:rsidRDefault="00287A65" w:rsidP="00571AE4">
      <w:r>
        <w:t xml:space="preserve">Композиция </w:t>
      </w:r>
      <m:oMath>
        <m:r>
          <w:rPr>
            <w:rFonts w:ascii="Cambria Math" w:hAnsi="Cambria Math"/>
            <w:lang w:val="en-US"/>
          </w:rPr>
          <m:t>a</m:t>
        </m:r>
        <m:r>
          <w:rPr>
            <w:rFonts w:ascii="Cambria Math" w:hAnsi="Cambria Math"/>
          </w:rPr>
          <m:t>(</m:t>
        </m:r>
        <m:r>
          <w:rPr>
            <w:rFonts w:ascii="Cambria Math" w:hAnsi="Cambria Math"/>
            <w:lang w:val="en-US"/>
          </w:rPr>
          <m:t>x</m:t>
        </m:r>
        <m:r>
          <w:rPr>
            <w:rFonts w:ascii="Cambria Math" w:hAnsi="Cambria Math"/>
          </w:rPr>
          <m:t>)</m:t>
        </m:r>
      </m:oMath>
      <w:r w:rsidRPr="00287A65">
        <w:t xml:space="preserve"> </w:t>
      </w:r>
      <w:r>
        <w:t xml:space="preserve">может быть лучше </w:t>
      </w:r>
      <w:proofErr w:type="gramStart"/>
      <w:r>
        <w:t>базовых</w:t>
      </w:r>
      <w:proofErr w:type="gramEnd"/>
      <w:r w:rsidRPr="00287A65">
        <w:t xml:space="preserve"> </w:t>
      </w:r>
      <m:oMath>
        <m:sSub>
          <m:sSubPr>
            <m:ctrlPr>
              <w:rPr>
                <w:rFonts w:ascii="Cambria Math" w:hAnsi="Cambria Math"/>
                <w:i/>
              </w:rPr>
            </m:ctrlPr>
          </m:sSubPr>
          <m:e>
            <m:r>
              <w:rPr>
                <w:rFonts w:ascii="Cambria Math" w:hAnsi="Cambria Math"/>
                <w:lang w:val="en-US"/>
              </w:rPr>
              <m:t>b</m:t>
            </m:r>
            <m:ctrlPr>
              <w:rPr>
                <w:rFonts w:ascii="Cambria Math" w:hAnsi="Cambria Math"/>
                <w:i/>
                <w:lang w:val="en-US"/>
              </w:rPr>
            </m:ctrlPr>
          </m:e>
          <m:sub>
            <m:r>
              <w:rPr>
                <w:rFonts w:ascii="Cambria Math" w:hAnsi="Cambria Math"/>
              </w:rPr>
              <m:t>i</m:t>
            </m:r>
          </m:sub>
        </m:sSub>
        <m:r>
          <w:rPr>
            <w:rFonts w:ascii="Cambria Math" w:hAnsi="Cambria Math"/>
          </w:rPr>
          <m:t>,  i=</m:t>
        </m:r>
        <m:acc>
          <m:accPr>
            <m:chr m:val="̅"/>
            <m:ctrlPr>
              <w:rPr>
                <w:rFonts w:ascii="Cambria Math" w:hAnsi="Cambria Math"/>
                <w:i/>
              </w:rPr>
            </m:ctrlPr>
          </m:accPr>
          <m:e>
            <m:r>
              <w:rPr>
                <w:rFonts w:ascii="Cambria Math" w:hAnsi="Cambria Math"/>
              </w:rPr>
              <m:t>1,T</m:t>
            </m:r>
          </m:e>
        </m:acc>
      </m:oMath>
      <w:r>
        <w:t xml:space="preserve"> если они лучше случайного </w:t>
      </w:r>
      <w:r w:rsidR="000A32CE">
        <w:t>классификатора</w:t>
      </w:r>
      <w:r>
        <w:t xml:space="preserve"> и достаточно различны.</w:t>
      </w:r>
    </w:p>
    <w:p w:rsidR="00E425EF" w:rsidRPr="00DC0556" w:rsidRDefault="00E425EF" w:rsidP="00571AE4">
      <w:r w:rsidRPr="00DC0556">
        <w:t>Каскадная структура повышает скорость обнаружения, фокусируя свою работу на наиболее информативных областях изображения.</w:t>
      </w:r>
    </w:p>
    <w:p w:rsidR="00E425EF" w:rsidRPr="00DC0556" w:rsidRDefault="00E425EF" w:rsidP="00571AE4">
      <w:r w:rsidRPr="00DC0556">
        <w:t xml:space="preserve">Структура каскадного детектора приведена на рис. 3. Каскад состоит из слоев, которые представляют собой классификаторы, обученные с помощью процедуры </w:t>
      </w:r>
      <w:proofErr w:type="spellStart"/>
      <w:r w:rsidRPr="00DC0556">
        <w:t>бустинга</w:t>
      </w:r>
      <w:proofErr w:type="spellEnd"/>
      <w:r w:rsidRPr="00DC0556">
        <w:t xml:space="preserve">. </w:t>
      </w:r>
    </w:p>
    <w:p w:rsidR="00E425EF" w:rsidRPr="00DC0556" w:rsidRDefault="00E425EF" w:rsidP="00F255B6">
      <w:pPr>
        <w:ind w:firstLine="426"/>
        <w:rPr>
          <w:rFonts w:cs="Times New Roman"/>
          <w:szCs w:val="28"/>
          <w:lang w:val="en-US"/>
        </w:rPr>
      </w:pPr>
      <w:r w:rsidRPr="00DC0556">
        <w:rPr>
          <w:rFonts w:cs="Times New Roman"/>
          <w:noProof/>
          <w:szCs w:val="28"/>
          <w:lang w:eastAsia="ru-RU"/>
        </w:rPr>
        <w:drawing>
          <wp:inline distT="0" distB="0" distL="0" distR="0">
            <wp:extent cx="5600700" cy="1325450"/>
            <wp:effectExtent l="19050" t="0" r="0" b="0"/>
            <wp:docPr id="15" name="Рисунок 3" descr="C:\Users\strang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anger\Desktop\3.png"/>
                    <pic:cNvPicPr>
                      <a:picLocks noChangeAspect="1" noChangeArrowheads="1"/>
                    </pic:cNvPicPr>
                  </pic:nvPicPr>
                  <pic:blipFill>
                    <a:blip r:embed="rId18" cstate="print"/>
                    <a:srcRect/>
                    <a:stretch>
                      <a:fillRect/>
                    </a:stretch>
                  </pic:blipFill>
                  <pic:spPr bwMode="auto">
                    <a:xfrm>
                      <a:off x="0" y="0"/>
                      <a:ext cx="5643000" cy="1335461"/>
                    </a:xfrm>
                    <a:prstGeom prst="rect">
                      <a:avLst/>
                    </a:prstGeom>
                    <a:noFill/>
                    <a:ln w="9525">
                      <a:noFill/>
                      <a:miter lim="800000"/>
                      <a:headEnd/>
                      <a:tailEnd/>
                    </a:ln>
                  </pic:spPr>
                </pic:pic>
              </a:graphicData>
            </a:graphic>
          </wp:inline>
        </w:drawing>
      </w:r>
    </w:p>
    <w:p w:rsidR="00C7325F" w:rsidRPr="00287A65" w:rsidRDefault="00E425EF" w:rsidP="00F255B6">
      <w:pPr>
        <w:ind w:firstLine="426"/>
        <w:rPr>
          <w:rFonts w:cs="Times New Roman"/>
          <w:szCs w:val="28"/>
        </w:rPr>
      </w:pPr>
      <w:r w:rsidRPr="00DC0556">
        <w:rPr>
          <w:rFonts w:cs="Times New Roman"/>
          <w:szCs w:val="28"/>
        </w:rPr>
        <w:t>Рис. 3. Структура каскадного детектора</w:t>
      </w:r>
    </w:p>
    <w:p w:rsidR="009B127F" w:rsidRPr="00DC0556" w:rsidRDefault="009B127F" w:rsidP="00F255B6">
      <w:pPr>
        <w:rPr>
          <w:rFonts w:cs="Times New Roman"/>
          <w:szCs w:val="32"/>
        </w:rPr>
      </w:pPr>
      <w:r w:rsidRPr="00DC0556">
        <w:rPr>
          <w:rFonts w:cs="Times New Roman"/>
          <w:szCs w:val="32"/>
        </w:rPr>
        <w:br w:type="page"/>
      </w:r>
    </w:p>
    <w:p w:rsidR="00352E7B" w:rsidRPr="00E946A6" w:rsidRDefault="00D443DB" w:rsidP="006B466B">
      <w:pPr>
        <w:pStyle w:val="111"/>
        <w:numPr>
          <w:ilvl w:val="0"/>
          <w:numId w:val="30"/>
        </w:numPr>
        <w:spacing w:line="240" w:lineRule="auto"/>
      </w:pPr>
      <w:bookmarkStart w:id="19" w:name="_Toc452758026"/>
      <w:r w:rsidRPr="00E946A6">
        <w:lastRenderedPageBreak/>
        <w:t>НАХОЖДЕНИЕ ТОЧЕК ЛИЦА ПО ДЕТЕКТИРОВАННОМУ СЕКТОРУ</w:t>
      </w:r>
      <w:bookmarkEnd w:id="19"/>
    </w:p>
    <w:p w:rsidR="00E21452" w:rsidRDefault="00E21452" w:rsidP="00F255B6">
      <w:pPr>
        <w:pStyle w:val="222"/>
        <w:rPr>
          <w:rFonts w:eastAsiaTheme="minorEastAsia"/>
        </w:rPr>
      </w:pPr>
    </w:p>
    <w:p w:rsidR="00352E7B" w:rsidRPr="00DC0556" w:rsidRDefault="006B466B" w:rsidP="00F255B6">
      <w:pPr>
        <w:pStyle w:val="222"/>
        <w:rPr>
          <w:rFonts w:eastAsiaTheme="minorEastAsia"/>
        </w:rPr>
      </w:pPr>
      <w:bookmarkStart w:id="20" w:name="_Toc452758027"/>
      <w:r>
        <w:rPr>
          <w:rFonts w:eastAsiaTheme="minorEastAsia"/>
        </w:rPr>
        <w:t xml:space="preserve">4.1 </w:t>
      </w:r>
      <w:r w:rsidR="00352E7B" w:rsidRPr="00DC0556">
        <w:rPr>
          <w:rFonts w:eastAsiaTheme="minorEastAsia"/>
        </w:rPr>
        <w:t>СТРУКТУРА СВЕРТОЧНЫХ НЕЙРОННЫХ СЕТЕЙ</w:t>
      </w:r>
      <w:bookmarkEnd w:id="20"/>
    </w:p>
    <w:p w:rsidR="00352E7B" w:rsidRPr="00DC0556" w:rsidRDefault="00352E7B" w:rsidP="00F255B6">
      <w:pPr>
        <w:ind w:firstLine="425"/>
        <w:rPr>
          <w:rFonts w:cs="Times New Roman"/>
          <w:szCs w:val="28"/>
        </w:rPr>
      </w:pPr>
      <w:r w:rsidRPr="00DC0556">
        <w:rPr>
          <w:rFonts w:cs="Times New Roman"/>
          <w:szCs w:val="28"/>
        </w:rPr>
        <w:t>Сверточные нейронные сети содержат три типа слоев:</w:t>
      </w:r>
    </w:p>
    <w:p w:rsidR="00352E7B" w:rsidRPr="00BF4165" w:rsidRDefault="00352E7B" w:rsidP="00F255B6">
      <w:pPr>
        <w:pStyle w:val="a6"/>
        <w:numPr>
          <w:ilvl w:val="0"/>
          <w:numId w:val="12"/>
        </w:numPr>
        <w:ind w:firstLine="425"/>
        <w:rPr>
          <w:rFonts w:cs="Times New Roman"/>
          <w:szCs w:val="28"/>
        </w:rPr>
      </w:pPr>
      <w:r w:rsidRPr="00DC0556">
        <w:rPr>
          <w:rFonts w:cs="Times New Roman"/>
          <w:b/>
          <w:szCs w:val="28"/>
        </w:rPr>
        <w:t>Convolutional(сверточные).</w:t>
      </w:r>
      <w:r w:rsidRPr="00DC0556">
        <w:rPr>
          <w:rFonts w:cs="Times New Roman"/>
          <w:szCs w:val="28"/>
        </w:rPr>
        <w:t xml:space="preserve"> </w:t>
      </w:r>
      <w:r w:rsidRPr="00DC0556">
        <w:rPr>
          <w:rFonts w:cs="Times New Roman"/>
          <w:color w:val="252525"/>
          <w:szCs w:val="28"/>
          <w:shd w:val="clear" w:color="auto" w:fill="FFFFFF"/>
        </w:rPr>
        <w:t>В операции свертки используется лишь ограниченная матрица весов небольшого размера, которую «двигают» по всему обрабатываемому слою (в самом начале по входным данным), формируя после каждого сдвига сигнал активации для нейрона следующего слоя с аналогичной позицией. То есть для различных нейронов выходного слоя используются общие веса — матрица весов, которую также называют набором весов или</w:t>
      </w:r>
      <w:r w:rsidRPr="00DC0556">
        <w:rPr>
          <w:rStyle w:val="apple-converted-space"/>
          <w:rFonts w:cs="Times New Roman"/>
          <w:color w:val="252525"/>
          <w:szCs w:val="28"/>
          <w:shd w:val="clear" w:color="auto" w:fill="FFFFFF"/>
        </w:rPr>
        <w:t xml:space="preserve"> </w:t>
      </w:r>
      <w:r w:rsidRPr="00DC0556">
        <w:rPr>
          <w:rFonts w:cs="Times New Roman"/>
          <w:iCs/>
          <w:color w:val="252525"/>
          <w:szCs w:val="28"/>
          <w:shd w:val="clear" w:color="auto" w:fill="FFFFFF"/>
        </w:rPr>
        <w:t>ядром свертки</w:t>
      </w:r>
      <w:r w:rsidRPr="00DC0556">
        <w:rPr>
          <w:rFonts w:cs="Times New Roman"/>
          <w:color w:val="252525"/>
          <w:szCs w:val="28"/>
          <w:shd w:val="clear" w:color="auto" w:fill="FFFFFF"/>
        </w:rPr>
        <w:t>. Она построена таким образом, что графически кодирует какой-либо один признак, например, наличие наклонной линии под определенным углом. Тогда следующий слой, получившийся в результате операции свертки такой матрицей весов, показывает наличие данной наклонной линии в обрабатываемом слое и ее координаты, формируя так называемую карту признаков (</w:t>
      </w:r>
      <w:proofErr w:type="spellStart"/>
      <w:r w:rsidRPr="00DC0556">
        <w:rPr>
          <w:rFonts w:cs="Times New Roman"/>
          <w:iCs/>
          <w:color w:val="252525"/>
          <w:szCs w:val="28"/>
          <w:shd w:val="clear" w:color="auto" w:fill="FFFFFF"/>
        </w:rPr>
        <w:t>feature</w:t>
      </w:r>
      <w:proofErr w:type="spellEnd"/>
      <w:r w:rsidRPr="00DC0556">
        <w:rPr>
          <w:rFonts w:cs="Times New Roman"/>
          <w:iCs/>
          <w:color w:val="252525"/>
          <w:szCs w:val="28"/>
          <w:shd w:val="clear" w:color="auto" w:fill="FFFFFF"/>
        </w:rPr>
        <w:t xml:space="preserve"> </w:t>
      </w:r>
      <w:proofErr w:type="spellStart"/>
      <w:r w:rsidRPr="00DC0556">
        <w:rPr>
          <w:rFonts w:cs="Times New Roman"/>
          <w:iCs/>
          <w:color w:val="252525"/>
          <w:szCs w:val="28"/>
          <w:shd w:val="clear" w:color="auto" w:fill="FFFFFF"/>
        </w:rPr>
        <w:t>map</w:t>
      </w:r>
      <w:proofErr w:type="spellEnd"/>
      <w:r w:rsidRPr="00DC0556">
        <w:rPr>
          <w:rFonts w:cs="Times New Roman"/>
          <w:color w:val="252525"/>
          <w:szCs w:val="28"/>
          <w:shd w:val="clear" w:color="auto" w:fill="FFFFFF"/>
        </w:rPr>
        <w:t xml:space="preserve">). В сверточной нейронной сети количество ядер, как </w:t>
      </w:r>
      <w:proofErr w:type="gramStart"/>
      <w:r w:rsidRPr="00DC0556">
        <w:rPr>
          <w:rFonts w:cs="Times New Roman"/>
          <w:color w:val="252525"/>
          <w:szCs w:val="28"/>
          <w:shd w:val="clear" w:color="auto" w:fill="FFFFFF"/>
        </w:rPr>
        <w:t>правило</w:t>
      </w:r>
      <w:proofErr w:type="gramEnd"/>
      <w:r w:rsidRPr="00DC0556">
        <w:rPr>
          <w:rFonts w:cs="Times New Roman"/>
          <w:color w:val="252525"/>
          <w:szCs w:val="28"/>
          <w:shd w:val="clear" w:color="auto" w:fill="FFFFFF"/>
        </w:rPr>
        <w:t xml:space="preserve"> много: они кодируют признаки исходных данных.</w:t>
      </w:r>
    </w:p>
    <w:p w:rsidR="00BF4165" w:rsidRPr="001E3343" w:rsidRDefault="00BF4165" w:rsidP="00F255B6">
      <w:pPr>
        <w:pStyle w:val="indent"/>
        <w:ind w:firstLine="360"/>
        <w:rPr>
          <w:sz w:val="28"/>
          <w:szCs w:val="28"/>
        </w:rPr>
      </w:pPr>
      <w:r w:rsidRPr="00CB4D24">
        <w:rPr>
          <w:sz w:val="28"/>
          <w:szCs w:val="28"/>
        </w:rPr>
        <w:t>При этом в зависимости от метода обработки краёв исходной матрицы результат может быть меньше исходного изображения</w:t>
      </w:r>
      <w:proofErr w:type="gramStart"/>
      <w:r w:rsidRPr="00CB4D24">
        <w:rPr>
          <w:sz w:val="28"/>
          <w:szCs w:val="28"/>
        </w:rPr>
        <w:t xml:space="preserve"> </w:t>
      </w:r>
      <m:oMath>
        <m:r>
          <w:rPr>
            <w:rFonts w:ascii="Cambria Math" w:hAnsi="Cambria Math"/>
            <w:sz w:val="28"/>
            <w:szCs w:val="28"/>
          </w:rPr>
          <m:t>(valid)</m:t>
        </m:r>
      </m:oMath>
      <w:r w:rsidRPr="00CB4D24">
        <w:rPr>
          <w:sz w:val="28"/>
          <w:szCs w:val="28"/>
        </w:rPr>
        <w:t xml:space="preserve">, </w:t>
      </w:r>
      <w:proofErr w:type="gramEnd"/>
      <w:r w:rsidRPr="00CB4D24">
        <w:rPr>
          <w:sz w:val="28"/>
          <w:szCs w:val="28"/>
        </w:rPr>
        <w:t xml:space="preserve">такого же размера </w:t>
      </w:r>
      <m:oMath>
        <m:r>
          <w:rPr>
            <w:rFonts w:ascii="Cambria Math" w:hAnsi="Cambria Math"/>
            <w:sz w:val="28"/>
            <w:szCs w:val="28"/>
          </w:rPr>
          <m:t>(same)</m:t>
        </m:r>
      </m:oMath>
      <w:r w:rsidRPr="00CB4D24">
        <w:rPr>
          <w:sz w:val="28"/>
          <w:szCs w:val="28"/>
        </w:rPr>
        <w:t xml:space="preserve"> или большего размера </w:t>
      </w:r>
      <m:oMath>
        <m:r>
          <w:rPr>
            <w:rFonts w:ascii="Cambria Math" w:hAnsi="Cambria Math"/>
            <w:sz w:val="28"/>
            <w:szCs w:val="28"/>
          </w:rPr>
          <m:t>(full)</m:t>
        </m:r>
      </m:oMath>
      <w:r w:rsidRPr="00CB4D24">
        <w:rPr>
          <w:sz w:val="28"/>
          <w:szCs w:val="28"/>
        </w:rPr>
        <w:t>.</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lang w:val="en-US"/>
        </w:rPr>
        <w:t>P</w:t>
      </w:r>
      <w:r w:rsidRPr="00DC0556">
        <w:rPr>
          <w:rFonts w:cs="Times New Roman"/>
          <w:b/>
          <w:szCs w:val="28"/>
        </w:rPr>
        <w:t xml:space="preserve">ooling, </w:t>
      </w:r>
      <w:r w:rsidR="006A55C6" w:rsidRPr="00DC0556">
        <w:rPr>
          <w:rFonts w:cs="Times New Roman"/>
          <w:b/>
          <w:szCs w:val="28"/>
          <w:lang w:val="en-US"/>
        </w:rPr>
        <w:t>subsampling</w:t>
      </w:r>
      <w:r w:rsidR="006A55C6" w:rsidRPr="00DC0556">
        <w:rPr>
          <w:rFonts w:cs="Times New Roman"/>
          <w:b/>
          <w:szCs w:val="28"/>
        </w:rPr>
        <w:t xml:space="preserve"> (</w:t>
      </w:r>
      <w:r w:rsidRPr="00DC0556">
        <w:rPr>
          <w:rFonts w:cs="Times New Roman"/>
          <w:b/>
          <w:szCs w:val="28"/>
        </w:rPr>
        <w:t>операция субдискретизации).</w:t>
      </w:r>
      <w:r w:rsidRPr="00DC0556">
        <w:rPr>
          <w:rFonts w:cs="Times New Roman"/>
          <w:szCs w:val="28"/>
        </w:rPr>
        <w:t xml:space="preserve"> После каждого сверточного слоя, может быть pooling слой. Pooling слой берет небольшие прямоугольные блоки из сверточного слоя и вычисляет один выход из этого блока. Есть несколько способов </w:t>
      </w:r>
      <w:r w:rsidR="00A47FE5">
        <w:rPr>
          <w:rFonts w:cs="Times New Roman"/>
          <w:szCs w:val="28"/>
        </w:rPr>
        <w:t>выполнит</w:t>
      </w:r>
      <w:r w:rsidRPr="00DC0556">
        <w:rPr>
          <w:rFonts w:cs="Times New Roman"/>
          <w:szCs w:val="28"/>
        </w:rPr>
        <w:t xml:space="preserve">ь эту операцию, например, взяв среднее, максимальное или какую-либо линейную комбинацию нейронов в блоке. </w:t>
      </w:r>
    </w:p>
    <w:p w:rsidR="00352E7B" w:rsidRPr="00DC0556" w:rsidRDefault="00352E7B" w:rsidP="00F255B6">
      <w:pPr>
        <w:pStyle w:val="a6"/>
        <w:numPr>
          <w:ilvl w:val="0"/>
          <w:numId w:val="12"/>
        </w:numPr>
        <w:ind w:firstLine="425"/>
        <w:rPr>
          <w:rFonts w:cs="Times New Roman"/>
          <w:szCs w:val="28"/>
        </w:rPr>
      </w:pPr>
      <w:r w:rsidRPr="00DC0556">
        <w:rPr>
          <w:rFonts w:cs="Times New Roman"/>
          <w:b/>
          <w:szCs w:val="28"/>
        </w:rPr>
        <w:t>Fully-Connected(</w:t>
      </w:r>
      <w:r w:rsidR="003C12F7">
        <w:rPr>
          <w:rFonts w:cs="Times New Roman"/>
          <w:b/>
          <w:szCs w:val="28"/>
        </w:rPr>
        <w:t>персептрон</w:t>
      </w:r>
      <w:r w:rsidR="00FC114F">
        <w:rPr>
          <w:rFonts w:cs="Times New Roman"/>
          <w:b/>
          <w:szCs w:val="28"/>
        </w:rPr>
        <w:t xml:space="preserve">, </w:t>
      </w:r>
      <w:r w:rsidR="00FC114F">
        <w:rPr>
          <w:rFonts w:cs="Times New Roman"/>
          <w:b/>
          <w:szCs w:val="28"/>
          <w:lang w:val="en-US"/>
        </w:rPr>
        <w:t>MLP</w:t>
      </w:r>
      <w:r w:rsidR="00FC114F" w:rsidRPr="00FC114F">
        <w:rPr>
          <w:rFonts w:cs="Times New Roman"/>
          <w:b/>
          <w:szCs w:val="28"/>
        </w:rPr>
        <w:t xml:space="preserve">, </w:t>
      </w:r>
      <w:r w:rsidR="006A55C6" w:rsidRPr="00DC0556">
        <w:rPr>
          <w:rFonts w:cs="Times New Roman"/>
          <w:b/>
          <w:szCs w:val="28"/>
        </w:rPr>
        <w:t>Полносвязная</w:t>
      </w:r>
      <w:r w:rsidR="003C12F7">
        <w:rPr>
          <w:rFonts w:cs="Times New Roman"/>
          <w:b/>
          <w:szCs w:val="28"/>
        </w:rPr>
        <w:t xml:space="preserve"> сеть</w:t>
      </w:r>
      <w:r w:rsidRPr="00DC0556">
        <w:rPr>
          <w:rFonts w:cs="Times New Roman"/>
          <w:b/>
          <w:szCs w:val="28"/>
        </w:rPr>
        <w:t xml:space="preserve">). </w:t>
      </w:r>
      <w:r w:rsidRPr="00DC0556">
        <w:rPr>
          <w:rFonts w:cs="Times New Roman"/>
          <w:szCs w:val="28"/>
        </w:rPr>
        <w:t xml:space="preserve">После нескольких convolutional и max-pooling слоев следуют полносвязные слои.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слой принимает все нейроны из предыдущего слоя (будь то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pooling или </w:t>
      </w:r>
      <w:r w:rsidRPr="00DC0556">
        <w:rPr>
          <w:rFonts w:cs="Times New Roman"/>
          <w:szCs w:val="28"/>
          <w:lang w:val="en-US"/>
        </w:rPr>
        <w:t>convolutional</w:t>
      </w:r>
      <w:r w:rsidRPr="00DC0556">
        <w:rPr>
          <w:rFonts w:cs="Times New Roman"/>
          <w:szCs w:val="28"/>
        </w:rPr>
        <w:t xml:space="preserve">) и соединяет его с каждым нейроном, который он имеет.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 xml:space="preserve">onnected слои не могут быть расположены где угодно, то есть не может быть сверточных слоев после того, </w:t>
      </w:r>
      <w:proofErr w:type="gramStart"/>
      <w:r w:rsidRPr="00DC0556">
        <w:rPr>
          <w:rFonts w:cs="Times New Roman"/>
          <w:szCs w:val="28"/>
        </w:rPr>
        <w:t>как</w:t>
      </w:r>
      <w:proofErr w:type="gramEnd"/>
      <w:r w:rsidRPr="00DC0556">
        <w:rPr>
          <w:rFonts w:cs="Times New Roman"/>
          <w:szCs w:val="28"/>
        </w:rPr>
        <w:t xml:space="preserve"> идет </w:t>
      </w:r>
      <w:r w:rsidRPr="00DC0556">
        <w:rPr>
          <w:rFonts w:cs="Times New Roman"/>
          <w:szCs w:val="28"/>
          <w:lang w:val="en-US"/>
        </w:rPr>
        <w:t>f</w:t>
      </w:r>
      <w:r w:rsidRPr="00DC0556">
        <w:rPr>
          <w:rFonts w:cs="Times New Roman"/>
          <w:szCs w:val="28"/>
        </w:rPr>
        <w:t xml:space="preserve">ully </w:t>
      </w:r>
      <w:r w:rsidRPr="00DC0556">
        <w:rPr>
          <w:rFonts w:cs="Times New Roman"/>
          <w:szCs w:val="28"/>
          <w:lang w:val="en-US"/>
        </w:rPr>
        <w:t>c</w:t>
      </w:r>
      <w:r w:rsidRPr="00DC0556">
        <w:rPr>
          <w:rFonts w:cs="Times New Roman"/>
          <w:szCs w:val="28"/>
        </w:rPr>
        <w:t>onnected слой</w:t>
      </w:r>
      <w:r w:rsidR="003C12F7">
        <w:rPr>
          <w:rFonts w:cs="Times New Roman"/>
          <w:szCs w:val="28"/>
        </w:rPr>
        <w:t>.</w:t>
      </w:r>
    </w:p>
    <w:p w:rsidR="00352E7B" w:rsidRPr="001E3343" w:rsidRDefault="00352E7B" w:rsidP="00F255B6">
      <w:pPr>
        <w:rPr>
          <w:rFonts w:cs="Times New Roman"/>
          <w:szCs w:val="28"/>
        </w:rPr>
      </w:pPr>
      <w:r w:rsidRPr="00DC0556">
        <w:rPr>
          <w:rFonts w:cs="Times New Roman"/>
          <w:noProof/>
          <w:lang w:eastAsia="ru-RU"/>
        </w:rPr>
        <w:lastRenderedPageBreak/>
        <w:drawing>
          <wp:inline distT="0" distB="0" distL="0" distR="0">
            <wp:extent cx="6276975" cy="1754434"/>
            <wp:effectExtent l="19050" t="0" r="9525" b="0"/>
            <wp:docPr id="14" name="Рисунок 1" descr="C:\Users\stranger\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anger\Desktop\Безымянный.png"/>
                    <pic:cNvPicPr>
                      <a:picLocks noChangeAspect="1" noChangeArrowheads="1"/>
                    </pic:cNvPicPr>
                  </pic:nvPicPr>
                  <pic:blipFill>
                    <a:blip r:embed="rId19" cstate="print"/>
                    <a:srcRect/>
                    <a:stretch>
                      <a:fillRect/>
                    </a:stretch>
                  </pic:blipFill>
                  <pic:spPr bwMode="auto">
                    <a:xfrm>
                      <a:off x="0" y="0"/>
                      <a:ext cx="6276975" cy="1754434"/>
                    </a:xfrm>
                    <a:prstGeom prst="rect">
                      <a:avLst/>
                    </a:prstGeom>
                    <a:noFill/>
                    <a:ln w="9525">
                      <a:noFill/>
                      <a:miter lim="800000"/>
                      <a:headEnd/>
                      <a:tailEnd/>
                    </a:ln>
                  </pic:spPr>
                </pic:pic>
              </a:graphicData>
            </a:graphic>
          </wp:inline>
        </w:drawing>
      </w:r>
    </w:p>
    <w:p w:rsidR="00BF4165" w:rsidRPr="00BF4165" w:rsidRDefault="00BF4165" w:rsidP="00F255B6">
      <w:pPr>
        <w:pStyle w:val="indent"/>
        <w:ind w:firstLine="360"/>
        <w:rPr>
          <w:sz w:val="28"/>
          <w:szCs w:val="28"/>
        </w:rPr>
      </w:pPr>
      <w:r w:rsidRPr="00CB4D24">
        <w:rPr>
          <w:sz w:val="28"/>
          <w:szCs w:val="28"/>
        </w:rPr>
        <w:t xml:space="preserve">Первые два типа слоёв (convolutional, </w:t>
      </w:r>
      <w:r w:rsidRPr="00CB4D24">
        <w:rPr>
          <w:sz w:val="28"/>
          <w:szCs w:val="28"/>
          <w:lang w:val="en-US"/>
        </w:rPr>
        <w:t>pooling</w:t>
      </w:r>
      <w:r w:rsidRPr="00CB4D24">
        <w:rPr>
          <w:sz w:val="28"/>
          <w:szCs w:val="28"/>
        </w:rPr>
        <w:t xml:space="preserve">), чередуясь между собой, формируют входной вектор признаков для </w:t>
      </w:r>
      <w:r>
        <w:rPr>
          <w:sz w:val="28"/>
          <w:szCs w:val="28"/>
          <w:lang w:val="en-US"/>
        </w:rPr>
        <w:t>fully</w:t>
      </w:r>
      <w:r w:rsidRPr="00BF4165">
        <w:rPr>
          <w:sz w:val="28"/>
          <w:szCs w:val="28"/>
        </w:rPr>
        <w:t>-</w:t>
      </w:r>
      <w:r>
        <w:rPr>
          <w:sz w:val="28"/>
          <w:szCs w:val="28"/>
          <w:lang w:val="en-US"/>
        </w:rPr>
        <w:t>connected</w:t>
      </w:r>
      <w:r w:rsidRPr="00CB4D24">
        <w:rPr>
          <w:sz w:val="28"/>
          <w:szCs w:val="28"/>
        </w:rPr>
        <w:t xml:space="preserve">. </w:t>
      </w:r>
      <w:proofErr w:type="gramStart"/>
      <w:r w:rsidR="003C12F7">
        <w:rPr>
          <w:sz w:val="28"/>
          <w:szCs w:val="28"/>
          <w:lang w:val="en-US"/>
        </w:rPr>
        <w:t>Fully</w:t>
      </w:r>
      <w:r w:rsidR="003C12F7" w:rsidRPr="003C12F7">
        <w:rPr>
          <w:sz w:val="28"/>
          <w:szCs w:val="28"/>
        </w:rPr>
        <w:t>-</w:t>
      </w:r>
      <w:r w:rsidR="003C12F7">
        <w:rPr>
          <w:sz w:val="28"/>
          <w:szCs w:val="28"/>
          <w:lang w:val="en-US"/>
        </w:rPr>
        <w:t>connected</w:t>
      </w:r>
      <w:r w:rsidR="003C12F7" w:rsidRPr="003C12F7">
        <w:rPr>
          <w:sz w:val="28"/>
          <w:szCs w:val="28"/>
        </w:rPr>
        <w:t xml:space="preserve"> </w:t>
      </w:r>
      <w:r w:rsidR="003C12F7">
        <w:rPr>
          <w:sz w:val="28"/>
          <w:szCs w:val="28"/>
        </w:rPr>
        <w:t>слой по вектору признаков выдает обобщенный результат.</w:t>
      </w:r>
      <w:proofErr w:type="gramEnd"/>
      <w:r w:rsidR="003C12F7">
        <w:rPr>
          <w:sz w:val="28"/>
          <w:szCs w:val="28"/>
        </w:rPr>
        <w:t xml:space="preserve"> </w:t>
      </w:r>
      <w:r w:rsidRPr="00CB4D24">
        <w:rPr>
          <w:sz w:val="28"/>
          <w:szCs w:val="28"/>
        </w:rPr>
        <w:t>Сеть можно обучать с помощью градиентных методов.</w:t>
      </w:r>
    </w:p>
    <w:p w:rsidR="00352E7B" w:rsidRPr="00860DAE" w:rsidRDefault="00352E7B" w:rsidP="00F255B6">
      <w:pPr>
        <w:ind w:firstLine="425"/>
        <w:rPr>
          <w:rFonts w:cs="Times New Roman"/>
          <w:szCs w:val="28"/>
        </w:rPr>
      </w:pPr>
      <w:r w:rsidRPr="00DC0556">
        <w:rPr>
          <w:rFonts w:cs="Times New Roman"/>
          <w:szCs w:val="28"/>
        </w:rPr>
        <w:t xml:space="preserve">Применение нейронных сетей не ограничивается двумерным случаем. </w:t>
      </w:r>
      <w:proofErr w:type="gramStart"/>
      <w:r w:rsidRPr="00DC0556">
        <w:rPr>
          <w:rFonts w:cs="Times New Roman"/>
          <w:szCs w:val="28"/>
        </w:rPr>
        <w:t>Возможно</w:t>
      </w:r>
      <w:proofErr w:type="gramEnd"/>
      <w:r w:rsidRPr="00DC0556">
        <w:rPr>
          <w:rFonts w:cs="Times New Roman"/>
          <w:szCs w:val="28"/>
        </w:rPr>
        <w:t xml:space="preserve"> точно таким же образом построить одно или трехмерные сверточные нейронные сети; convolutional фильтры будут просто иметь размеры</w:t>
      </w:r>
      <w:r w:rsidR="00B91C7D">
        <w:rPr>
          <w:rFonts w:cs="Times New Roman"/>
          <w:szCs w:val="28"/>
        </w:rPr>
        <w:t>,</w:t>
      </w:r>
      <w:r w:rsidRPr="00DC0556">
        <w:rPr>
          <w:rFonts w:cs="Times New Roman"/>
          <w:szCs w:val="28"/>
        </w:rPr>
        <w:t xml:space="preserve"> определенные надлежащим образом, и </w:t>
      </w:r>
      <w:r w:rsidRPr="00DC0556">
        <w:rPr>
          <w:rFonts w:cs="Times New Roman"/>
          <w:szCs w:val="28"/>
          <w:lang w:val="en-US"/>
        </w:rPr>
        <w:t>pooling</w:t>
      </w:r>
      <w:r w:rsidRPr="00DC0556">
        <w:rPr>
          <w:rFonts w:cs="Times New Roman"/>
          <w:szCs w:val="28"/>
        </w:rPr>
        <w:t xml:space="preserve"> слои </w:t>
      </w:r>
      <w:r w:rsidR="00A47FE5">
        <w:rPr>
          <w:rFonts w:cs="Times New Roman"/>
          <w:szCs w:val="28"/>
        </w:rPr>
        <w:t>поменяют размерность</w:t>
      </w:r>
      <w:r w:rsidRPr="00DC0556">
        <w:rPr>
          <w:rFonts w:cs="Times New Roman"/>
          <w:szCs w:val="28"/>
        </w:rPr>
        <w:t>. Например, возможно использовать одномерные сверточные сети на аудио данных.</w:t>
      </w:r>
    </w:p>
    <w:p w:rsidR="00352E7B" w:rsidRDefault="00352E7B" w:rsidP="00F255B6">
      <w:r>
        <w:br w:type="page"/>
      </w:r>
    </w:p>
    <w:p w:rsidR="00352E7B" w:rsidRPr="00352E7B" w:rsidRDefault="00352E7B" w:rsidP="00F255B6"/>
    <w:p w:rsidR="00654C99" w:rsidRPr="00DC0556" w:rsidRDefault="006B466B" w:rsidP="00F255B6">
      <w:pPr>
        <w:pStyle w:val="222"/>
        <w:rPr>
          <w:rFonts w:eastAsiaTheme="minorEastAsia"/>
        </w:rPr>
      </w:pPr>
      <w:bookmarkStart w:id="21" w:name="_Toc452758028"/>
      <w:r>
        <w:rPr>
          <w:rFonts w:eastAsiaTheme="minorEastAsia"/>
        </w:rPr>
        <w:t xml:space="preserve">4.2 </w:t>
      </w:r>
      <w:r w:rsidR="000C3493" w:rsidRPr="00DC0556">
        <w:rPr>
          <w:rFonts w:eastAsiaTheme="minorEastAsia"/>
        </w:rPr>
        <w:t>ПРИНЦИП РАБОТЫ СВЕРТОЧНЫХ НЕЙРОННЫХ СЕТЕЙ</w:t>
      </w:r>
      <w:bookmarkEnd w:id="21"/>
    </w:p>
    <w:p w:rsidR="00065149" w:rsidRPr="006A55C6" w:rsidRDefault="006B466B" w:rsidP="00F255B6">
      <w:pPr>
        <w:pStyle w:val="333"/>
        <w:rPr>
          <w:lang w:val="ru-RU"/>
        </w:rPr>
      </w:pPr>
      <w:bookmarkStart w:id="22" w:name="_Toc452758029"/>
      <w:r>
        <w:rPr>
          <w:lang w:val="ru-RU"/>
        </w:rPr>
        <w:t xml:space="preserve">4.2.1 </w:t>
      </w:r>
      <w:r w:rsidR="00065149" w:rsidRPr="00DC0556">
        <w:t>Convolution</w:t>
      </w:r>
      <w:r w:rsidR="00065149" w:rsidRPr="006A55C6">
        <w:rPr>
          <w:lang w:val="ru-RU"/>
        </w:rPr>
        <w:t xml:space="preserve"> слой</w:t>
      </w:r>
      <w:bookmarkEnd w:id="22"/>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С</w:t>
      </w:r>
      <w:r w:rsidR="005E5719">
        <w:rPr>
          <w:rFonts w:eastAsia="Times New Roman" w:cs="Times New Roman"/>
          <w:szCs w:val="28"/>
          <w:lang w:eastAsia="ru-RU"/>
        </w:rPr>
        <w:t>вё</w:t>
      </w:r>
      <w:r w:rsidR="001B37D3">
        <w:rPr>
          <w:rFonts w:eastAsia="Times New Roman" w:cs="Times New Roman"/>
          <w:szCs w:val="28"/>
          <w:lang w:eastAsia="ru-RU"/>
        </w:rPr>
        <w:t xml:space="preserve">рточный слой реализует идею </w:t>
      </w:r>
      <w:r w:rsidR="005E5719">
        <w:rPr>
          <w:rFonts w:eastAsia="Times New Roman" w:cs="Times New Roman"/>
          <w:szCs w:val="28"/>
          <w:lang w:eastAsia="ru-RU"/>
        </w:rPr>
        <w:t xml:space="preserve">локальных рецептивных полей, то есть </w:t>
      </w:r>
      <w:r w:rsidRPr="000746E2">
        <w:rPr>
          <w:rFonts w:eastAsia="Times New Roman" w:cs="Times New Roman"/>
          <w:szCs w:val="28"/>
          <w:lang w:eastAsia="ru-RU"/>
        </w:rPr>
        <w:t xml:space="preserve">каждый выходной нейрон </w:t>
      </w:r>
      <w:r w:rsidR="001B37D3">
        <w:rPr>
          <w:rFonts w:eastAsia="Times New Roman" w:cs="Times New Roman"/>
          <w:szCs w:val="28"/>
          <w:lang w:eastAsia="ru-RU"/>
        </w:rPr>
        <w:t xml:space="preserve">соединен только с определённой </w:t>
      </w:r>
      <w:r w:rsidRPr="000746E2">
        <w:rPr>
          <w:rFonts w:eastAsia="Times New Roman" w:cs="Times New Roman"/>
          <w:szCs w:val="28"/>
          <w:lang w:eastAsia="ru-RU"/>
        </w:rPr>
        <w:t>областью входной матрицы и таким образом моделирует некоторые особенности человеческого зрения.</w:t>
      </w:r>
    </w:p>
    <w:p w:rsidR="000746E2" w:rsidRPr="00C53219" w:rsidRDefault="001B37D3" w:rsidP="00F255B6">
      <w:pPr>
        <w:spacing w:before="100" w:beforeAutospacing="1" w:after="100" w:afterAutospacing="1"/>
        <w:ind w:firstLine="360"/>
        <w:rPr>
          <w:rFonts w:eastAsia="Times New Roman" w:cs="Times New Roman"/>
          <w:szCs w:val="28"/>
          <w:lang w:eastAsia="ru-RU"/>
        </w:rPr>
      </w:pPr>
      <w:r>
        <w:rPr>
          <w:rFonts w:eastAsia="Times New Roman" w:cs="Times New Roman"/>
          <w:szCs w:val="28"/>
          <w:lang w:eastAsia="ru-RU"/>
        </w:rPr>
        <w:t>Э</w:t>
      </w:r>
      <w:r w:rsidR="000746E2" w:rsidRPr="000746E2">
        <w:rPr>
          <w:rFonts w:eastAsia="Times New Roman" w:cs="Times New Roman"/>
          <w:szCs w:val="28"/>
          <w:lang w:eastAsia="ru-RU"/>
        </w:rPr>
        <w:t>тот слой</w:t>
      </w:r>
      <w:r>
        <w:rPr>
          <w:rFonts w:eastAsia="Times New Roman" w:cs="Times New Roman"/>
          <w:szCs w:val="28"/>
          <w:lang w:eastAsia="ru-RU"/>
        </w:rPr>
        <w:t xml:space="preserve"> описывается следующий формулой:</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k</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m:t>
                </m:r>
              </m:oMath>
            </m:oMathPara>
          </w:p>
        </w:tc>
        <w:tc>
          <w:tcPr>
            <w:tcW w:w="815" w:type="dxa"/>
            <w:vAlign w:val="center"/>
          </w:tcPr>
          <w:p w:rsidR="00A521BF" w:rsidRPr="000B2F10" w:rsidRDefault="00A521BF" w:rsidP="002861F1">
            <w:pPr>
              <w:ind w:firstLine="0"/>
              <w:jc w:val="right"/>
            </w:pPr>
            <w:r w:rsidRPr="000B2F10">
              <w:t>(1</w:t>
            </w:r>
            <w:r w:rsidR="00476643">
              <w:t>2</w:t>
            </w:r>
            <w:r w:rsidRPr="000B2F10">
              <w:t>)</w:t>
            </w:r>
          </w:p>
        </w:tc>
      </w:tr>
    </w:tbl>
    <w:p w:rsidR="000746E2" w:rsidRPr="000746E2" w:rsidRDefault="000746E2" w:rsidP="00571AE4">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Pr="000746E2">
        <w:rPr>
          <w:rFonts w:eastAsia="Times New Roman" w:cs="Times New Roman"/>
          <w:szCs w:val="28"/>
          <w:lang w:eastAsia="ru-RU"/>
        </w:rPr>
        <w:t xml:space="preserve"> -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символом </w:t>
      </w:r>
      <w:r w:rsidRPr="000746E2">
        <w:rPr>
          <w:rFonts w:ascii="Cambria Math" w:eastAsia="Times New Roman" w:hAnsi="Cambria Math" w:cs="Times New Roman"/>
          <w:szCs w:val="28"/>
          <w:lang w:eastAsia="ru-RU"/>
        </w:rPr>
        <w:t>∗</w:t>
      </w:r>
      <w:r w:rsidRPr="000746E2">
        <w:rPr>
          <w:rFonts w:eastAsia="Times New Roman" w:cs="Times New Roman"/>
          <w:szCs w:val="28"/>
          <w:lang w:eastAsia="ru-RU"/>
        </w:rPr>
        <w:t xml:space="preserve"> обозначена операция свёртки входа </w:t>
      </w:r>
      <m:oMath>
        <m:r>
          <w:rPr>
            <w:rFonts w:ascii="Cambria Math" w:eastAsia="Times New Roman" w:hAnsi="Cambria Math" w:cs="Times New Roman"/>
            <w:szCs w:val="28"/>
            <w:lang w:eastAsia="ru-RU"/>
          </w:rPr>
          <m:t>x</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с ядром </w:t>
      </w:r>
      <m:oMath>
        <m:r>
          <w:rPr>
            <w:rFonts w:ascii="Cambria Math" w:eastAsia="Times New Roman" w:hAnsi="Cambria Math" w:cs="Times New Roman"/>
            <w:szCs w:val="28"/>
            <w:lang w:eastAsia="ru-RU"/>
          </w:rPr>
          <m:t>k</m:t>
        </m:r>
      </m:oMath>
      <w:r w:rsidRPr="000746E2">
        <w:rPr>
          <w:rFonts w:eastAsia="Times New Roman" w:cs="Times New Roman"/>
          <w:szCs w:val="28"/>
          <w:lang w:eastAsia="ru-RU"/>
        </w:rPr>
        <w:t>.</w:t>
      </w:r>
    </w:p>
    <w:p w:rsidR="000746E2" w:rsidRPr="00C53219"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 xml:space="preserve">При этом за счёт краевых эффектов размер исходных матриц </w:t>
      </w:r>
      <w:r w:rsidR="00E66A8D">
        <w:rPr>
          <w:rFonts w:eastAsia="Times New Roman" w:cs="Times New Roman"/>
          <w:szCs w:val="28"/>
          <w:lang w:eastAsia="ru-RU"/>
        </w:rPr>
        <w:t>изменяется</w:t>
      </w:r>
      <w:r w:rsidRPr="000746E2">
        <w:rPr>
          <w:rFonts w:eastAsia="Times New Roman" w:cs="Times New Roman"/>
          <w:szCs w:val="28"/>
          <w:lang w:eastAsia="ru-RU"/>
        </w:rPr>
        <w:t>.</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k</m:t>
                            </m:r>
                          </m:e>
                          <m:sub>
                            <m:r>
                              <w:rPr>
                                <w:rFonts w:ascii="Cambria Math" w:hAnsi="Cambria Math" w:cs="Times New Roman"/>
                                <w:szCs w:val="28"/>
                                <w:lang w:val="en-US"/>
                              </w:rPr>
                              <m:t>j</m:t>
                            </m:r>
                          </m:sub>
                          <m:sup>
                            <m:r>
                              <w:rPr>
                                <w:rFonts w:ascii="Cambria Math" w:hAnsi="Cambria Math" w:cs="Times New Roman"/>
                                <w:szCs w:val="28"/>
                                <w:lang w:val="en-US"/>
                              </w:rPr>
                              <m:t>l</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2861F1">
            <w:pPr>
              <w:ind w:firstLine="0"/>
              <w:jc w:val="right"/>
            </w:pPr>
            <w:r w:rsidRPr="000B2F10">
              <w:t>(1</w:t>
            </w:r>
            <w:r w:rsidR="00476643">
              <w:t>3</w:t>
            </w:r>
            <w:r w:rsidRPr="000B2F10">
              <w:t>)</w:t>
            </w:r>
          </w:p>
        </w:tc>
      </w:tr>
    </w:tbl>
    <w:p w:rsidR="00065149" w:rsidRPr="006A55C6" w:rsidRDefault="000746E2" w:rsidP="00571AE4">
      <w:pPr>
        <w:spacing w:before="100" w:beforeAutospacing="1" w:after="100" w:afterAutospacing="1"/>
        <w:ind w:firstLine="426"/>
        <w:rPr>
          <w:rFonts w:eastAsia="Times New Roman" w:cs="Times New Roman"/>
          <w:szCs w:val="28"/>
          <w:lang w:eastAsia="ru-RU"/>
        </w:rPr>
      </w:pPr>
      <w:r w:rsidRPr="000746E2">
        <w:rPr>
          <w:rFonts w:eastAsia="Times New Roman" w:cs="Times New Roman"/>
          <w:szCs w:val="28"/>
          <w:lang w:eastAsia="ru-RU"/>
        </w:rPr>
        <w:t xml:space="preserve">Здесь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x</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карта признаков </w:t>
      </w:r>
      <m:oMath>
        <m:r>
          <w:rPr>
            <w:rFonts w:ascii="Cambria Math" w:eastAsia="Times New Roman" w:hAnsi="Cambria Math" w:cs="Times New Roman"/>
            <w:szCs w:val="28"/>
            <w:lang w:eastAsia="ru-RU"/>
          </w:rPr>
          <m:t>j</m:t>
        </m:r>
      </m:oMath>
      <w:r w:rsidRPr="000746E2">
        <w:rPr>
          <w:rFonts w:eastAsia="Times New Roman" w:cs="Times New Roman"/>
          <w:i/>
          <w:iCs/>
          <w:szCs w:val="28"/>
          <w:lang w:eastAsia="ru-RU"/>
        </w:rPr>
        <w:t xml:space="preserve"> </w:t>
      </w:r>
      <w:r w:rsidRPr="000746E2">
        <w:rPr>
          <w:rFonts w:eastAsia="Times New Roman" w:cs="Times New Roman"/>
          <w:szCs w:val="28"/>
          <w:lang w:eastAsia="ru-RU"/>
        </w:rPr>
        <w:t>(выход слоя</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000D688E" w:rsidRPr="000D688E">
        <w:rPr>
          <w:rFonts w:eastAsia="Times New Roman" w:cs="Times New Roman"/>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 xml:space="preserve">функция активации,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b</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коэффициент сдвига для карты признаков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
          <m:sSubPr>
            <m:ctrlPr>
              <w:rPr>
                <w:rFonts w:ascii="Cambria Math" w:eastAsia="Times New Roman" w:hAnsi="Cambria Math" w:cs="Times New Roman"/>
                <w:i/>
                <w:iCs/>
                <w:szCs w:val="28"/>
                <w:lang w:eastAsia="ru-RU"/>
              </w:rPr>
            </m:ctrlPr>
          </m:sSubPr>
          <m:e>
            <m:r>
              <w:rPr>
                <w:rFonts w:ascii="Cambria Math" w:eastAsia="Times New Roman" w:hAnsi="Cambria Math" w:cs="Times New Roman"/>
                <w:szCs w:val="28"/>
                <w:lang w:eastAsia="ru-RU"/>
              </w:rPr>
              <m:t>k</m:t>
            </m:r>
          </m:e>
          <m:sub>
            <m:r>
              <w:rPr>
                <w:rFonts w:ascii="Cambria Math" w:eastAsia="Times New Roman" w:hAnsi="Cambria Math" w:cs="Times New Roman"/>
                <w:szCs w:val="28"/>
                <w:lang w:eastAsia="ru-RU"/>
              </w:rPr>
              <m:t>j</m:t>
            </m:r>
          </m:sub>
        </m:sSub>
      </m:oMath>
      <w:r w:rsidRPr="000746E2">
        <w:rPr>
          <w:rFonts w:eastAsia="Times New Roman" w:cs="Times New Roman"/>
          <w:szCs w:val="28"/>
          <w:lang w:eastAsia="ru-RU"/>
        </w:rPr>
        <w:t xml:space="preserve"> - ядро свёртки номер </w:t>
      </w:r>
      <m:oMath>
        <m:r>
          <w:rPr>
            <w:rFonts w:ascii="Cambria Math" w:eastAsia="Times New Roman" w:hAnsi="Cambria Math" w:cs="Times New Roman"/>
            <w:szCs w:val="28"/>
            <w:lang w:eastAsia="ru-RU"/>
          </w:rPr>
          <m:t>j</m:t>
        </m:r>
      </m:oMath>
      <w:r w:rsidRPr="000746E2">
        <w:rPr>
          <w:rFonts w:eastAsia="Times New Roman" w:cs="Times New Roman"/>
          <w:szCs w:val="28"/>
          <w:lang w:eastAsia="ru-RU"/>
        </w:rPr>
        <w:t xml:space="preserve">, </w:t>
      </w:r>
      <m:oMath>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m:t>
            </m:r>
            <m:r>
              <w:rPr>
                <w:rFonts w:ascii="Cambria Math" w:hAnsi="Cambria Math" w:cs="Times New Roman"/>
                <w:szCs w:val="28"/>
              </w:rPr>
              <m:t>-1</m:t>
            </m:r>
          </m:sup>
        </m:sSubSup>
      </m:oMath>
      <w:r w:rsidRPr="000746E2">
        <w:rPr>
          <w:rFonts w:eastAsia="Times New Roman" w:cs="Times New Roman"/>
          <w:szCs w:val="28"/>
          <w:lang w:eastAsia="ru-RU"/>
        </w:rPr>
        <w:t xml:space="preserve"> - карты признаков предыдущего слоя.</w:t>
      </w:r>
    </w:p>
    <w:p w:rsidR="00065149" w:rsidRPr="006A55C6" w:rsidRDefault="00065149" w:rsidP="006B466B">
      <w:pPr>
        <w:pStyle w:val="333"/>
        <w:numPr>
          <w:ilvl w:val="2"/>
          <w:numId w:val="30"/>
        </w:numPr>
        <w:rPr>
          <w:rFonts w:eastAsiaTheme="minorEastAsia"/>
          <w:lang w:val="ru-RU"/>
        </w:rPr>
      </w:pPr>
      <w:bookmarkStart w:id="23" w:name="_Toc452758030"/>
      <w:r w:rsidRPr="00DC0556">
        <w:rPr>
          <w:rFonts w:eastAsiaTheme="minorEastAsia"/>
        </w:rPr>
        <w:t>Pooling</w:t>
      </w:r>
      <w:r w:rsidRPr="006A55C6">
        <w:rPr>
          <w:rFonts w:eastAsiaTheme="minorEastAsia"/>
          <w:lang w:val="ru-RU"/>
        </w:rPr>
        <w:t xml:space="preserve"> слой</w:t>
      </w:r>
      <w:bookmarkEnd w:id="23"/>
    </w:p>
    <w:p w:rsidR="000746E2" w:rsidRPr="000D688E"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Слои этого типа выполняют уменьшение размера входной к</w:t>
      </w:r>
      <w:r w:rsidR="009573D5">
        <w:rPr>
          <w:rFonts w:eastAsia="Times New Roman" w:cs="Times New Roman"/>
          <w:szCs w:val="28"/>
          <w:lang w:eastAsia="ru-RU"/>
        </w:rPr>
        <w:t>арты признаков</w:t>
      </w:r>
      <w:r w:rsidRPr="000746E2">
        <w:rPr>
          <w:rFonts w:eastAsia="Times New Roman" w:cs="Times New Roman"/>
          <w:szCs w:val="28"/>
          <w:lang w:eastAsia="ru-RU"/>
        </w:rPr>
        <w:t>. Это мо</w:t>
      </w:r>
      <w:r w:rsidR="00E66A8D">
        <w:rPr>
          <w:rFonts w:eastAsia="Times New Roman" w:cs="Times New Roman"/>
          <w:szCs w:val="28"/>
          <w:lang w:eastAsia="ru-RU"/>
        </w:rPr>
        <w:t xml:space="preserve">жно делать разными способами, </w:t>
      </w:r>
      <w:r w:rsidRPr="000746E2">
        <w:rPr>
          <w:rFonts w:eastAsia="Times New Roman" w:cs="Times New Roman"/>
          <w:szCs w:val="28"/>
          <w:lang w:eastAsia="ru-RU"/>
        </w:rPr>
        <w:t xml:space="preserve">рассмотрим метод выбора максимального элемента (max-pooling) - вся карта признаков разделяется на ячейки </w:t>
      </w:r>
      <m:oMath>
        <m:r>
          <w:rPr>
            <w:rFonts w:ascii="Cambria Math" w:eastAsia="Times New Roman" w:hAnsi="Cambria Math" w:cs="Times New Roman"/>
            <w:szCs w:val="28"/>
            <w:lang w:val="en-US" w:eastAsia="ru-RU"/>
          </w:rPr>
          <m:t>n</m:t>
        </m:r>
        <m:r>
          <w:rPr>
            <w:rFonts w:ascii="Cambria Math" w:eastAsia="Times New Roman" w:hAnsi="Cambria Math" w:cs="Times New Roman"/>
            <w:szCs w:val="28"/>
            <w:lang w:eastAsia="ru-RU"/>
          </w:rPr>
          <m:t>×</m:t>
        </m:r>
        <m:r>
          <w:rPr>
            <w:rFonts w:ascii="Cambria Math" w:eastAsia="Times New Roman" w:hAnsi="Cambria Math" w:cs="Times New Roman"/>
            <w:szCs w:val="28"/>
            <w:lang w:val="en-US" w:eastAsia="ru-RU"/>
          </w:rPr>
          <m:t>m</m:t>
        </m:r>
      </m:oMath>
      <w:r w:rsidRPr="000746E2">
        <w:rPr>
          <w:rFonts w:eastAsia="Times New Roman" w:cs="Times New Roman"/>
          <w:szCs w:val="28"/>
          <w:lang w:eastAsia="ru-RU"/>
        </w:rPr>
        <w:t xml:space="preserve"> </w:t>
      </w:r>
      <w:r w:rsidR="00C77901">
        <w:rPr>
          <w:rFonts w:eastAsia="Times New Roman" w:cs="Times New Roman"/>
          <w:szCs w:val="28"/>
          <w:lang w:eastAsia="ru-RU"/>
        </w:rPr>
        <w:t>размера</w:t>
      </w:r>
      <w:r w:rsidRPr="000746E2">
        <w:rPr>
          <w:rFonts w:eastAsia="Times New Roman" w:cs="Times New Roman"/>
          <w:szCs w:val="28"/>
          <w:lang w:eastAsia="ru-RU"/>
        </w:rPr>
        <w:t>, из которых выбираются максимальные по значению. Формально слой может быть описан следующим образом.</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spacing w:before="240" w:after="240"/>
              <w:jc w:val="center"/>
              <w:rPr>
                <w:rFonts w:eastAsia="Times New Roman" w:cs="Times New Roman"/>
                <w:szCs w:val="28"/>
                <w:lang w:eastAsia="ru-RU"/>
              </w:rPr>
            </w:pPr>
            <m:oMathPara>
              <m:oMath>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a</m:t>
                        </m:r>
                      </m:e>
                      <m:sup>
                        <m:r>
                          <w:rPr>
                            <w:rFonts w:ascii="Cambria Math" w:eastAsia="Times New Roman" w:hAnsi="Cambria Math" w:cs="Times New Roman"/>
                            <w:szCs w:val="28"/>
                            <w:lang w:val="en-US" w:eastAsia="ru-RU"/>
                          </w:rPr>
                          <m:t>l</m:t>
                        </m:r>
                      </m:sup>
                    </m:sSup>
                    <m:r>
                      <w:rPr>
                        <w:rFonts w:ascii="Cambria Math" w:eastAsia="Times New Roman" w:hAnsi="Cambria Math" w:cs="Times New Roman"/>
                        <w:szCs w:val="28"/>
                        <w:lang w:val="en-US" w:eastAsia="ru-RU"/>
                      </w:rPr>
                      <m:t>∙subsample</m:t>
                    </m:r>
                    <m:d>
                      <m:dPr>
                        <m:ctrlPr>
                          <w:rPr>
                            <w:rFonts w:ascii="Cambria Math" w:eastAsia="Times New Roman" w:hAnsi="Cambria Math" w:cs="Times New Roman"/>
                            <w:i/>
                            <w:szCs w:val="28"/>
                            <w:lang w:val="en-US" w:eastAsia="ru-RU"/>
                          </w:rPr>
                        </m:ctrlPr>
                      </m:dPr>
                      <m:e>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x</m:t>
                            </m:r>
                          </m:e>
                          <m:sup>
                            <m:r>
                              <w:rPr>
                                <w:rFonts w:ascii="Cambria Math" w:eastAsia="Times New Roman" w:hAnsi="Cambria Math" w:cs="Times New Roman"/>
                                <w:szCs w:val="28"/>
                                <w:lang w:val="en-US" w:eastAsia="ru-RU"/>
                              </w:rPr>
                              <m:t>l-1</m:t>
                            </m:r>
                          </m:sup>
                        </m:sSup>
                      </m:e>
                    </m:d>
                    <m:r>
                      <w:rPr>
                        <w:rFonts w:ascii="Cambria Math" w:eastAsia="Times New Roman" w:hAnsi="Cambria Math" w:cs="Times New Roman"/>
                        <w:szCs w:val="28"/>
                        <w:lang w:val="en-US" w:eastAsia="ru-RU"/>
                      </w:rPr>
                      <m:t>+</m:t>
                    </m:r>
                    <m:sSup>
                      <m:sSupPr>
                        <m:ctrlPr>
                          <w:rPr>
                            <w:rFonts w:ascii="Cambria Math" w:eastAsia="Times New Roman" w:hAnsi="Cambria Math" w:cs="Times New Roman"/>
                            <w:i/>
                            <w:szCs w:val="28"/>
                            <w:lang w:val="en-US" w:eastAsia="ru-RU"/>
                          </w:rPr>
                        </m:ctrlPr>
                      </m:sSupPr>
                      <m:e>
                        <m:r>
                          <w:rPr>
                            <w:rFonts w:ascii="Cambria Math" w:eastAsia="Times New Roman" w:hAnsi="Cambria Math" w:cs="Times New Roman"/>
                            <w:szCs w:val="28"/>
                            <w:lang w:val="en-US" w:eastAsia="ru-RU"/>
                          </w:rPr>
                          <m:t>b</m:t>
                        </m:r>
                      </m:e>
                      <m:sup>
                        <m:r>
                          <w:rPr>
                            <w:rFonts w:ascii="Cambria Math" w:eastAsia="Times New Roman" w:hAnsi="Cambria Math" w:cs="Times New Roman"/>
                            <w:szCs w:val="28"/>
                            <w:lang w:val="en-US" w:eastAsia="ru-RU"/>
                          </w:rPr>
                          <m:t>l</m:t>
                        </m:r>
                      </m:sup>
                    </m:sSup>
                  </m:e>
                </m:d>
              </m:oMath>
            </m:oMathPara>
          </w:p>
        </w:tc>
        <w:tc>
          <w:tcPr>
            <w:tcW w:w="815" w:type="dxa"/>
            <w:vAlign w:val="center"/>
          </w:tcPr>
          <w:p w:rsidR="00A521BF" w:rsidRPr="000B2F10" w:rsidRDefault="00A521BF" w:rsidP="002861F1">
            <w:pPr>
              <w:ind w:firstLine="0"/>
              <w:jc w:val="right"/>
            </w:pPr>
            <w:r w:rsidRPr="000B2F10">
              <w:t>(1</w:t>
            </w:r>
            <w:r w:rsidR="00476643">
              <w:t>4</w:t>
            </w:r>
            <w:r w:rsidRPr="000B2F10">
              <w:t>)</w:t>
            </w:r>
          </w:p>
        </w:tc>
      </w:tr>
    </w:tbl>
    <w:p w:rsidR="00A521BF" w:rsidRPr="00A521BF" w:rsidRDefault="00A521BF" w:rsidP="00F255B6">
      <w:pPr>
        <w:spacing w:before="240" w:after="240"/>
        <w:jc w:val="center"/>
        <w:rPr>
          <w:rFonts w:eastAsia="Times New Roman" w:cs="Times New Roman"/>
          <w:szCs w:val="28"/>
          <w:lang w:eastAsia="ru-RU"/>
        </w:rPr>
      </w:pP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t>Здесь</w:t>
      </w:r>
      <w:r w:rsidR="00857F78" w:rsidRPr="00857F78">
        <w:rPr>
          <w:rFonts w:eastAsia="Times New Roman" w:cs="Times New Roman"/>
          <w:szCs w:val="28"/>
          <w:lang w:eastAsia="ru-RU"/>
        </w:rPr>
        <w:t xml:space="preserve">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857F78">
        <w:rPr>
          <w:rFonts w:eastAsia="Times New Roman" w:cs="Times New Roman"/>
          <w:iCs/>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f(.)</m:t>
        </m:r>
      </m:oMath>
      <w:r w:rsidR="00857F78" w:rsidRPr="00857F78">
        <w:rPr>
          <w:rFonts w:eastAsia="Times New Roman" w:cs="Times New Roman"/>
          <w:szCs w:val="28"/>
          <w:lang w:eastAsia="ru-RU"/>
        </w:rPr>
        <w:t xml:space="preserve"> </w:t>
      </w:r>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a,b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коэффициенты</w:t>
      </w:r>
      <w:proofErr w:type="gramStart"/>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subsample(.)</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w:t>
      </w:r>
      <w:proofErr w:type="gramEnd"/>
      <w:r w:rsidRPr="000746E2">
        <w:rPr>
          <w:rFonts w:eastAsia="Times New Roman" w:cs="Times New Roman"/>
          <w:szCs w:val="28"/>
          <w:lang w:eastAsia="ru-RU"/>
        </w:rPr>
        <w:t>операция выборки локальных максимальных значений.</w:t>
      </w:r>
    </w:p>
    <w:p w:rsidR="000746E2" w:rsidRPr="000746E2" w:rsidRDefault="000746E2" w:rsidP="00F255B6">
      <w:pPr>
        <w:spacing w:before="100" w:beforeAutospacing="1" w:after="100" w:afterAutospacing="1"/>
        <w:ind w:firstLine="360"/>
        <w:rPr>
          <w:rFonts w:eastAsia="Times New Roman" w:cs="Times New Roman"/>
          <w:szCs w:val="28"/>
          <w:lang w:eastAsia="ru-RU"/>
        </w:rPr>
      </w:pPr>
      <w:r w:rsidRPr="000746E2">
        <w:rPr>
          <w:rFonts w:eastAsia="Times New Roman" w:cs="Times New Roman"/>
          <w:szCs w:val="28"/>
          <w:lang w:eastAsia="ru-RU"/>
        </w:rPr>
        <w:lastRenderedPageBreak/>
        <w:t xml:space="preserve">Использование этого слоя позволяет улучшить распознавание </w:t>
      </w:r>
      <w:r w:rsidR="00F36893">
        <w:rPr>
          <w:rFonts w:eastAsia="Times New Roman" w:cs="Times New Roman"/>
          <w:szCs w:val="28"/>
          <w:lang w:eastAsia="ru-RU"/>
        </w:rPr>
        <w:t xml:space="preserve"> образов</w:t>
      </w:r>
      <w:r w:rsidRPr="000746E2">
        <w:rPr>
          <w:rFonts w:eastAsia="Times New Roman" w:cs="Times New Roman"/>
          <w:szCs w:val="28"/>
          <w:lang w:eastAsia="ru-RU"/>
        </w:rPr>
        <w:t xml:space="preserve"> с изменённым масштабом (уменьшенных или увеличенных).</w:t>
      </w:r>
    </w:p>
    <w:p w:rsidR="00065149" w:rsidRPr="006A55C6" w:rsidRDefault="006B466B" w:rsidP="00F255B6">
      <w:pPr>
        <w:pStyle w:val="333"/>
        <w:rPr>
          <w:rFonts w:eastAsiaTheme="minorEastAsia"/>
          <w:lang w:val="ru-RU"/>
        </w:rPr>
      </w:pPr>
      <w:bookmarkStart w:id="24" w:name="_Toc452758031"/>
      <w:r>
        <w:rPr>
          <w:rFonts w:eastAsiaTheme="minorEastAsia"/>
          <w:lang w:val="ru-RU"/>
        </w:rPr>
        <w:t xml:space="preserve">4.2.3 </w:t>
      </w:r>
      <w:r w:rsidR="00065149" w:rsidRPr="00DC0556">
        <w:rPr>
          <w:rFonts w:eastAsiaTheme="minorEastAsia"/>
        </w:rPr>
        <w:t>Fully</w:t>
      </w:r>
      <w:r w:rsidR="00065149" w:rsidRPr="006A55C6">
        <w:rPr>
          <w:rFonts w:eastAsiaTheme="minorEastAsia"/>
          <w:lang w:val="ru-RU"/>
        </w:rPr>
        <w:t>-</w:t>
      </w:r>
      <w:r w:rsidR="00065149" w:rsidRPr="00DC0556">
        <w:rPr>
          <w:rFonts w:eastAsiaTheme="minorEastAsia"/>
        </w:rPr>
        <w:t>connected</w:t>
      </w:r>
      <w:bookmarkEnd w:id="24"/>
    </w:p>
    <w:p w:rsidR="000746E2" w:rsidRPr="00C53219" w:rsidRDefault="000746E2" w:rsidP="00F255B6">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Последний из типов слоёв это слой многослойного </w:t>
      </w:r>
      <w:proofErr w:type="spellStart"/>
      <w:r w:rsidRPr="000746E2">
        <w:rPr>
          <w:rFonts w:eastAsia="Times New Roman" w:cs="Times New Roman"/>
          <w:szCs w:val="28"/>
          <w:lang w:eastAsia="ru-RU"/>
        </w:rPr>
        <w:t>перцептрона</w:t>
      </w:r>
      <w:proofErr w:type="spellEnd"/>
      <w:r w:rsidRPr="000746E2">
        <w:rPr>
          <w:rFonts w:eastAsia="Times New Roman" w:cs="Times New Roman"/>
          <w:szCs w:val="28"/>
          <w:lang w:eastAsia="ru-RU"/>
        </w:rPr>
        <w:t xml:space="preserve"> (MLP), его можно описать следующим соотношением.</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spacing w:before="240" w:after="240"/>
              <w:jc w:val="center"/>
              <w:rPr>
                <w:rFonts w:eastAsia="Times New Roman" w:cs="Times New Roman"/>
                <w:szCs w:val="28"/>
              </w:rPr>
            </w:pPr>
            <m:oMathPara>
              <m:oMath>
                <m:sSubSup>
                  <m:sSubSupPr>
                    <m:ctrlPr>
                      <w:rPr>
                        <w:rFonts w:ascii="Cambria Math" w:eastAsia="Times New Roman" w:hAnsi="Cambria Math" w:cs="Times New Roman"/>
                        <w:i/>
                        <w:szCs w:val="28"/>
                        <w:lang w:val="en-US" w:eastAsia="ru-RU"/>
                      </w:rPr>
                    </m:ctrlPr>
                  </m:sSubSupPr>
                  <m:e>
                    <m:r>
                      <w:rPr>
                        <w:rFonts w:ascii="Cambria Math" w:eastAsia="Times New Roman" w:hAnsi="Cambria Math" w:cs="Times New Roman"/>
                        <w:szCs w:val="28"/>
                        <w:lang w:val="en-US" w:eastAsia="ru-RU"/>
                      </w:rPr>
                      <m:t>x</m:t>
                    </m:r>
                  </m:e>
                  <m:sub>
                    <m:r>
                      <w:rPr>
                        <w:rFonts w:ascii="Cambria Math" w:eastAsia="Times New Roman" w:hAnsi="Cambria Math" w:cs="Times New Roman"/>
                        <w:szCs w:val="28"/>
                        <w:lang w:val="en-US" w:eastAsia="ru-RU"/>
                      </w:rPr>
                      <m:t>j</m:t>
                    </m:r>
                  </m:sub>
                  <m:sup>
                    <m:r>
                      <w:rPr>
                        <w:rFonts w:ascii="Cambria Math" w:eastAsia="Times New Roman" w:hAnsi="Cambria Math" w:cs="Times New Roman"/>
                        <w:szCs w:val="28"/>
                        <w:lang w:val="en-US" w:eastAsia="ru-RU"/>
                      </w:rPr>
                      <m:t>l</m:t>
                    </m:r>
                  </m:sup>
                </m:sSubSup>
                <m:r>
                  <w:rPr>
                    <w:rFonts w:ascii="Cambria Math" w:eastAsia="Times New Roman" w:hAnsi="Cambria Math" w:cs="Times New Roman"/>
                    <w:szCs w:val="28"/>
                    <w:lang w:val="en-US" w:eastAsia="ru-RU"/>
                  </w:rPr>
                  <m:t>=f</m:t>
                </m:r>
                <m:d>
                  <m:dPr>
                    <m:ctrlPr>
                      <w:rPr>
                        <w:rFonts w:ascii="Cambria Math" w:eastAsia="Times New Roman" w:hAnsi="Cambria Math" w:cs="Times New Roman"/>
                        <w:i/>
                        <w:szCs w:val="28"/>
                        <w:lang w:val="en-US" w:eastAsia="ru-RU"/>
                      </w:rPr>
                    </m:ctrlPr>
                  </m:dPr>
                  <m:e>
                    <m:nary>
                      <m:naryPr>
                        <m:chr m:val="∑"/>
                        <m:limLoc m:val="undOvr"/>
                        <m:supHide m:val="on"/>
                        <m:ctrlPr>
                          <w:rPr>
                            <w:rFonts w:ascii="Cambria Math" w:hAnsi="Cambria Math" w:cs="Times New Roman"/>
                            <w:i/>
                            <w:szCs w:val="28"/>
                            <w:lang w:val="en-US"/>
                          </w:rPr>
                        </m:ctrlPr>
                      </m:naryPr>
                      <m:sub>
                        <m:r>
                          <w:rPr>
                            <w:rFonts w:ascii="Cambria Math" w:hAnsi="Cambria Math" w:cs="Times New Roman"/>
                            <w:szCs w:val="28"/>
                            <w:lang w:val="en-US"/>
                          </w:rPr>
                          <m:t>i</m:t>
                        </m:r>
                      </m:sub>
                      <m:sup/>
                      <m:e>
                        <m:sSubSup>
                          <m:sSubSupPr>
                            <m:ctrlPr>
                              <w:rPr>
                                <w:rFonts w:ascii="Cambria Math" w:hAnsi="Cambria Math" w:cs="Times New Roman"/>
                                <w:i/>
                                <w:szCs w:val="28"/>
                                <w:lang w:val="en-US"/>
                              </w:rPr>
                            </m:ctrlPr>
                          </m:sSubSupPr>
                          <m:e>
                            <m:r>
                              <w:rPr>
                                <w:rFonts w:ascii="Cambria Math" w:hAnsi="Cambria Math" w:cs="Times New Roman"/>
                                <w:szCs w:val="28"/>
                                <w:lang w:val="en-US"/>
                              </w:rPr>
                              <m:t>x</m:t>
                            </m:r>
                          </m:e>
                          <m:sub>
                            <m:r>
                              <w:rPr>
                                <w:rFonts w:ascii="Cambria Math" w:hAnsi="Cambria Math" w:cs="Times New Roman"/>
                                <w:szCs w:val="28"/>
                                <w:lang w:val="en-US"/>
                              </w:rPr>
                              <m:t>i</m:t>
                            </m:r>
                          </m:sub>
                          <m:sup>
                            <m:r>
                              <w:rPr>
                                <w:rFonts w:ascii="Cambria Math" w:hAnsi="Cambria Math" w:cs="Times New Roman"/>
                                <w:szCs w:val="28"/>
                                <w:lang w:val="en-US"/>
                              </w:rPr>
                              <m:t>l-1</m:t>
                            </m:r>
                          </m:sup>
                        </m:sSubSup>
                        <m:sSubSup>
                          <m:sSubSupPr>
                            <m:ctrlPr>
                              <w:rPr>
                                <w:rFonts w:ascii="Cambria Math" w:hAnsi="Cambria Math" w:cs="Times New Roman"/>
                                <w:i/>
                                <w:szCs w:val="28"/>
                                <w:lang w:val="en-US"/>
                              </w:rPr>
                            </m:ctrlPr>
                          </m:sSubSupPr>
                          <m:e>
                            <m:r>
                              <w:rPr>
                                <w:rFonts w:ascii="Cambria Math" w:hAnsi="Cambria Math" w:cs="Times New Roman"/>
                                <w:szCs w:val="28"/>
                                <w:lang w:val="en-US"/>
                              </w:rPr>
                              <m:t>ω</m:t>
                            </m:r>
                          </m:e>
                          <m:sub>
                            <m:r>
                              <w:rPr>
                                <w:rFonts w:ascii="Cambria Math" w:hAnsi="Cambria Math" w:cs="Times New Roman"/>
                                <w:szCs w:val="28"/>
                                <w:lang w:val="en-US"/>
                              </w:rPr>
                              <m:t>j</m:t>
                            </m:r>
                          </m:sub>
                          <m:sup>
                            <m:r>
                              <w:rPr>
                                <w:rFonts w:ascii="Cambria Math" w:hAnsi="Cambria Math" w:cs="Times New Roman"/>
                                <w:szCs w:val="28"/>
                                <w:lang w:val="en-US"/>
                              </w:rPr>
                              <m:t>l-1</m:t>
                            </m:r>
                          </m:sup>
                        </m:sSubSup>
                        <m:r>
                          <w:rPr>
                            <w:rFonts w:ascii="Cambria Math" w:hAnsi="Cambria Math" w:cs="Times New Roman"/>
                            <w:szCs w:val="28"/>
                            <w:lang w:val="en-US"/>
                          </w:rPr>
                          <m:t>+</m:t>
                        </m:r>
                        <m:sSubSup>
                          <m:sSubSupPr>
                            <m:ctrlPr>
                              <w:rPr>
                                <w:rFonts w:ascii="Cambria Math" w:hAnsi="Cambria Math" w:cs="Times New Roman"/>
                                <w:i/>
                                <w:szCs w:val="28"/>
                                <w:lang w:val="en-US"/>
                              </w:rPr>
                            </m:ctrlPr>
                          </m:sSubSupPr>
                          <m:e>
                            <m:r>
                              <w:rPr>
                                <w:rFonts w:ascii="Cambria Math" w:hAnsi="Cambria Math" w:cs="Times New Roman"/>
                                <w:szCs w:val="28"/>
                                <w:lang w:val="en-US"/>
                              </w:rPr>
                              <m:t>b</m:t>
                            </m:r>
                          </m:e>
                          <m:sub>
                            <m:r>
                              <w:rPr>
                                <w:rFonts w:ascii="Cambria Math" w:hAnsi="Cambria Math" w:cs="Times New Roman"/>
                                <w:szCs w:val="28"/>
                                <w:lang w:val="en-US"/>
                              </w:rPr>
                              <m:t>j</m:t>
                            </m:r>
                          </m:sub>
                          <m:sup>
                            <m:r>
                              <w:rPr>
                                <w:rFonts w:ascii="Cambria Math" w:hAnsi="Cambria Math" w:cs="Times New Roman"/>
                                <w:szCs w:val="28"/>
                                <w:lang w:val="en-US"/>
                              </w:rPr>
                              <m:t>l-1</m:t>
                            </m:r>
                          </m:sup>
                        </m:sSubSup>
                      </m:e>
                    </m:nary>
                    <m:ctrlPr>
                      <w:rPr>
                        <w:rFonts w:ascii="Cambria Math" w:hAnsi="Cambria Math" w:cs="Times New Roman"/>
                        <w:i/>
                        <w:szCs w:val="28"/>
                        <w:lang w:val="en-US"/>
                      </w:rPr>
                    </m:ctrlPr>
                  </m:e>
                </m:d>
              </m:oMath>
            </m:oMathPara>
          </w:p>
        </w:tc>
        <w:tc>
          <w:tcPr>
            <w:tcW w:w="815" w:type="dxa"/>
            <w:vAlign w:val="center"/>
          </w:tcPr>
          <w:p w:rsidR="00A521BF" w:rsidRPr="000B2F10" w:rsidRDefault="00A521BF" w:rsidP="002861F1">
            <w:pPr>
              <w:ind w:firstLine="0"/>
              <w:jc w:val="right"/>
            </w:pPr>
            <w:r w:rsidRPr="000B2F10">
              <w:t>(1</w:t>
            </w:r>
            <w:r w:rsidR="00476643">
              <w:t>5</w:t>
            </w:r>
            <w:r w:rsidRPr="000B2F10">
              <w:t>)</w:t>
            </w:r>
          </w:p>
        </w:tc>
      </w:tr>
    </w:tbl>
    <w:p w:rsidR="000746E2" w:rsidRPr="000746E2" w:rsidRDefault="000746E2" w:rsidP="00571AE4">
      <w:pPr>
        <w:spacing w:before="100" w:beforeAutospacing="1" w:after="100" w:afterAutospacing="1"/>
        <w:rPr>
          <w:rFonts w:eastAsia="Times New Roman" w:cs="Times New Roman"/>
          <w:szCs w:val="28"/>
          <w:lang w:eastAsia="ru-RU"/>
        </w:rPr>
      </w:pPr>
      <w:r w:rsidRPr="000746E2">
        <w:rPr>
          <w:rFonts w:eastAsia="Times New Roman" w:cs="Times New Roman"/>
          <w:szCs w:val="28"/>
          <w:lang w:eastAsia="ru-RU"/>
        </w:rPr>
        <w:t xml:space="preserve">Здесь </w:t>
      </w:r>
      <m:oMath>
        <m:sSup>
          <m:sSupPr>
            <m:ctrlPr>
              <w:rPr>
                <w:rFonts w:ascii="Cambria Math" w:eastAsia="Times New Roman" w:hAnsi="Cambria Math" w:cs="Times New Roman"/>
                <w:i/>
                <w:iCs/>
                <w:szCs w:val="28"/>
                <w:lang w:eastAsia="ru-RU"/>
              </w:rPr>
            </m:ctrlPr>
          </m:sSupPr>
          <m:e>
            <m:r>
              <w:rPr>
                <w:rFonts w:ascii="Cambria Math" w:eastAsia="Times New Roman" w:hAnsi="Cambria Math" w:cs="Times New Roman"/>
                <w:szCs w:val="28"/>
                <w:lang w:eastAsia="ru-RU"/>
              </w:rPr>
              <m:t>x</m:t>
            </m:r>
          </m:e>
          <m:sup>
            <m:r>
              <w:rPr>
                <w:rFonts w:ascii="Cambria Math" w:eastAsia="Times New Roman" w:hAnsi="Cambria Math" w:cs="Times New Roman"/>
                <w:szCs w:val="28"/>
                <w:lang w:eastAsia="ru-RU"/>
              </w:rPr>
              <m:t>l</m:t>
            </m:r>
          </m:sup>
        </m:sSup>
      </m:oMath>
      <w:r w:rsidR="00857F78" w:rsidRPr="000746E2">
        <w:rPr>
          <w:rFonts w:eastAsia="Times New Roman" w:cs="Times New Roman"/>
          <w:szCs w:val="28"/>
          <w:lang w:eastAsia="ru-RU"/>
        </w:rPr>
        <w:t xml:space="preserve"> </w:t>
      </w:r>
      <w:r w:rsidRPr="000746E2">
        <w:rPr>
          <w:rFonts w:eastAsia="Times New Roman" w:cs="Times New Roman"/>
          <w:szCs w:val="28"/>
          <w:lang w:eastAsia="ru-RU"/>
        </w:rPr>
        <w:t xml:space="preserve">- выход слоя </w:t>
      </w:r>
      <m:oMath>
        <m:r>
          <w:rPr>
            <w:rFonts w:ascii="Cambria Math" w:eastAsia="Times New Roman" w:hAnsi="Cambria Math" w:cs="Times New Roman"/>
            <w:szCs w:val="28"/>
            <w:lang w:eastAsia="ru-RU"/>
          </w:rPr>
          <m:t>l</m:t>
        </m:r>
      </m:oMath>
      <w:r w:rsidRPr="000746E2">
        <w:rPr>
          <w:rFonts w:eastAsia="Times New Roman" w:cs="Times New Roman"/>
          <w:szCs w:val="28"/>
          <w:lang w:eastAsia="ru-RU"/>
        </w:rPr>
        <w:t xml:space="preserve">, </w:t>
      </w:r>
      <m:oMath>
        <m:r>
          <w:rPr>
            <w:rFonts w:ascii="Cambria Math" w:eastAsia="Times New Roman" w:hAnsi="Cambria Math" w:cs="Times New Roman"/>
            <w:szCs w:val="28"/>
            <w:lang w:eastAsia="ru-RU"/>
          </w:rPr>
          <m:t xml:space="preserve">f(.) </m:t>
        </m:r>
      </m:oMath>
      <w:r w:rsidRPr="000746E2">
        <w:rPr>
          <w:rFonts w:eastAsia="Times New Roman" w:cs="Times New Roman"/>
          <w:szCs w:val="28"/>
          <w:lang w:eastAsia="ru-RU"/>
        </w:rPr>
        <w:t xml:space="preserve">- функция активации, </w:t>
      </w:r>
      <m:oMath>
        <m:r>
          <w:rPr>
            <w:rFonts w:ascii="Cambria Math" w:eastAsia="Times New Roman" w:hAnsi="Cambria Math" w:cs="Times New Roman"/>
            <w:szCs w:val="28"/>
            <w:lang w:eastAsia="ru-RU"/>
          </w:rPr>
          <m:t>b</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xml:space="preserve">- коэффициент сдвига, </w:t>
      </w:r>
      <m:oMath>
        <m:r>
          <w:rPr>
            <w:rFonts w:ascii="Cambria Math" w:hAnsi="Cambria Math" w:cs="Times New Roman"/>
            <w:szCs w:val="28"/>
            <w:lang w:val="en-US"/>
          </w:rPr>
          <m:t>ω</m:t>
        </m:r>
      </m:oMath>
      <w:r w:rsidRPr="000746E2">
        <w:rPr>
          <w:rFonts w:eastAsia="Times New Roman" w:cs="Times New Roman"/>
          <w:i/>
          <w:iCs/>
          <w:szCs w:val="28"/>
          <w:lang w:eastAsia="ru-RU"/>
        </w:rPr>
        <w:t xml:space="preserve"> </w:t>
      </w:r>
      <w:r w:rsidRPr="000746E2">
        <w:rPr>
          <w:rFonts w:eastAsia="Times New Roman" w:cs="Times New Roman"/>
          <w:szCs w:val="28"/>
          <w:lang w:eastAsia="ru-RU"/>
        </w:rPr>
        <w:t>- матрица весовых коэффициентов.</w:t>
      </w:r>
    </w:p>
    <w:p w:rsidR="000746E2" w:rsidRPr="000746E2" w:rsidRDefault="000746E2" w:rsidP="00F255B6">
      <w:pPr>
        <w:spacing w:after="0"/>
        <w:rPr>
          <w:rFonts w:ascii="Arial" w:eastAsia="Times New Roman" w:hAnsi="Arial" w:cs="Arial"/>
          <w:color w:val="555555"/>
          <w:sz w:val="21"/>
          <w:szCs w:val="21"/>
          <w:lang w:eastAsia="ru-RU"/>
        </w:rPr>
      </w:pPr>
      <w:r w:rsidRPr="000746E2">
        <w:rPr>
          <w:rFonts w:ascii="Arial" w:eastAsia="Times New Roman" w:hAnsi="Arial" w:cs="Arial"/>
          <w:color w:val="555555"/>
          <w:sz w:val="21"/>
          <w:szCs w:val="21"/>
          <w:lang w:eastAsia="ru-RU"/>
        </w:rPr>
        <w:t> </w:t>
      </w:r>
    </w:p>
    <w:p w:rsidR="004417D4" w:rsidRPr="00DC0556" w:rsidRDefault="004417D4" w:rsidP="00F255B6">
      <w:pPr>
        <w:ind w:firstLine="426"/>
        <w:rPr>
          <w:rFonts w:cs="Times New Roman"/>
          <w:szCs w:val="32"/>
        </w:rPr>
      </w:pPr>
      <w:r w:rsidRPr="00DC0556">
        <w:rPr>
          <w:rFonts w:cs="Times New Roman"/>
          <w:szCs w:val="32"/>
        </w:rPr>
        <w:br w:type="page"/>
      </w:r>
    </w:p>
    <w:p w:rsidR="000746E2" w:rsidRPr="006A55C6" w:rsidRDefault="006B466B" w:rsidP="00F255B6">
      <w:pPr>
        <w:pStyle w:val="222"/>
      </w:pPr>
      <w:bookmarkStart w:id="25" w:name="_Toc452758032"/>
      <w:r>
        <w:lastRenderedPageBreak/>
        <w:t xml:space="preserve">4.3 </w:t>
      </w:r>
      <w:r w:rsidR="000C3493" w:rsidRPr="00DC0556">
        <w:t>ПРИНЦИП ОБУЧЕНИЯ СВЕРТОЧН</w:t>
      </w:r>
      <w:r w:rsidR="00C81AEE" w:rsidRPr="00DC0556">
        <w:t>ЫХ</w:t>
      </w:r>
      <w:r w:rsidR="000C3493" w:rsidRPr="00DC0556">
        <w:t xml:space="preserve"> НЕЙРОНН</w:t>
      </w:r>
      <w:r w:rsidR="00C81AEE" w:rsidRPr="00DC0556">
        <w:t>ЫХ</w:t>
      </w:r>
      <w:r w:rsidR="000C3493" w:rsidRPr="00DC0556">
        <w:t xml:space="preserve"> СЕТ</w:t>
      </w:r>
      <w:r w:rsidR="00C81AEE" w:rsidRPr="00DC0556">
        <w:t>ЕЙ</w:t>
      </w:r>
      <w:r w:rsidR="00E21452">
        <w:t xml:space="preserve"> ГРАДИЕНТНЫМИ МЕТОДАМИ</w:t>
      </w:r>
      <w:bookmarkEnd w:id="25"/>
    </w:p>
    <w:p w:rsidR="000746E2" w:rsidRPr="006A55C6" w:rsidRDefault="006B466B" w:rsidP="00F255B6">
      <w:pPr>
        <w:pStyle w:val="333"/>
        <w:rPr>
          <w:lang w:val="ru-RU"/>
        </w:rPr>
      </w:pPr>
      <w:bookmarkStart w:id="26" w:name="_Toc452758033"/>
      <w:r>
        <w:rPr>
          <w:lang w:val="ru-RU"/>
        </w:rPr>
        <w:t xml:space="preserve">4.3.1 </w:t>
      </w:r>
      <w:r w:rsidR="000746E2" w:rsidRPr="006A55C6">
        <w:rPr>
          <w:lang w:val="ru-RU"/>
        </w:rPr>
        <w:t>Вычисление ошибки</w:t>
      </w:r>
      <w:bookmarkEnd w:id="26"/>
    </w:p>
    <w:p w:rsidR="006B466B" w:rsidRDefault="000746E2" w:rsidP="006B466B">
      <w:pPr>
        <w:pStyle w:val="a6"/>
        <w:numPr>
          <w:ilvl w:val="0"/>
          <w:numId w:val="32"/>
        </w:numPr>
      </w:pPr>
      <w:r w:rsidRPr="000746E2">
        <w:t>Для выходного (</w:t>
      </w:r>
      <w:r w:rsidR="008F104F" w:rsidRPr="006B466B">
        <w:rPr>
          <w:lang w:val="en-US"/>
        </w:rPr>
        <w:t>Fully</w:t>
      </w:r>
      <w:r w:rsidR="008F104F" w:rsidRPr="008F104F">
        <w:t>-</w:t>
      </w:r>
      <w:r w:rsidR="008F104F" w:rsidRPr="006B466B">
        <w:rPr>
          <w:lang w:val="en-US"/>
        </w:rPr>
        <w:t>connected</w:t>
      </w:r>
      <w:r w:rsidRPr="000746E2">
        <w:t>)</w:t>
      </w:r>
      <w:r w:rsidR="006B466B">
        <w:t xml:space="preserve"> </w:t>
      </w:r>
    </w:p>
    <w:p w:rsidR="000746E2" w:rsidRPr="00C53219" w:rsidRDefault="006B466B" w:rsidP="006B466B">
      <w:pPr>
        <w:pStyle w:val="a6"/>
        <w:ind w:left="1117" w:firstLine="0"/>
      </w:pPr>
      <w:r>
        <w:t>О</w:t>
      </w:r>
      <w:r w:rsidR="000746E2" w:rsidRPr="000746E2">
        <w:t>шибка рассчитывается следующим образом.</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δ=(T-Y)∙</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(u)</m:t>
                </m:r>
              </m:oMath>
            </m:oMathPara>
          </w:p>
        </w:tc>
        <w:tc>
          <w:tcPr>
            <w:tcW w:w="815" w:type="dxa"/>
            <w:vAlign w:val="center"/>
          </w:tcPr>
          <w:p w:rsidR="00A521BF" w:rsidRPr="000B2F10" w:rsidRDefault="00A521BF" w:rsidP="002861F1">
            <w:pPr>
              <w:ind w:firstLine="0"/>
              <w:jc w:val="right"/>
            </w:pPr>
            <w:r w:rsidRPr="000B2F10">
              <w:t>(1</w:t>
            </w:r>
            <w:r w:rsidR="00476643">
              <w:t>6</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r>
          <w:rPr>
            <w:rStyle w:val="cmmi-12"/>
            <w:rFonts w:ascii="Cambria Math" w:hAnsi="Cambria Math"/>
            <w:szCs w:val="28"/>
          </w:rPr>
          <m:t>T</m:t>
        </m:r>
      </m:oMath>
      <w:r w:rsidR="008F6F82" w:rsidRPr="006B466B">
        <w:rPr>
          <w:rStyle w:val="apple-converted-space"/>
          <w:i/>
          <w:iCs/>
          <w:szCs w:val="28"/>
        </w:rPr>
        <w:t xml:space="preserve"> </w:t>
      </w:r>
      <w:r w:rsidR="0088069A">
        <w:t>- ожидаемый (учебный) выход</w:t>
      </w:r>
      <w:r w:rsidRPr="000746E2">
        <w:t>,</w:t>
      </w:r>
      <w:r w:rsidR="008F6F82" w:rsidRPr="006B466B">
        <w:rPr>
          <w:rStyle w:val="apple-converted-space"/>
          <w:szCs w:val="28"/>
        </w:rPr>
        <w:t xml:space="preserve"> </w:t>
      </w:r>
      <m:oMath>
        <m:r>
          <w:rPr>
            <w:rStyle w:val="cmmi-12"/>
            <w:rFonts w:ascii="Cambria Math" w:hAnsi="Cambria Math"/>
            <w:szCs w:val="28"/>
          </w:rPr>
          <m:t>Y</m:t>
        </m:r>
      </m:oMath>
      <w:r w:rsidR="008F6F82" w:rsidRPr="006B466B">
        <w:rPr>
          <w:rStyle w:val="apple-converted-space"/>
          <w:i/>
          <w:iCs/>
          <w:szCs w:val="28"/>
        </w:rPr>
        <w:t xml:space="preserve"> </w:t>
      </w:r>
      <w:r w:rsidRPr="000746E2">
        <w:t>- реальный выход</w:t>
      </w:r>
      <w:proofErr w:type="gramStart"/>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r>
          <w:rPr>
            <w:rFonts w:ascii="Cambria Math" w:hAnsi="Cambria Math"/>
            <w:lang w:val="en-US"/>
          </w:rPr>
          <m:t>u</m:t>
        </m:r>
        <m:r>
          <w:rPr>
            <w:rFonts w:ascii="Cambria Math" w:hAnsi="Cambria Math"/>
          </w:rPr>
          <m:t>)</m:t>
        </m:r>
      </m:oMath>
      <w:r w:rsidR="008F6F82" w:rsidRPr="006B466B">
        <w:rPr>
          <w:rStyle w:val="apple-converted-space"/>
          <w:iCs/>
          <w:szCs w:val="28"/>
        </w:rPr>
        <w:t xml:space="preserve"> </w:t>
      </w:r>
      <w:r w:rsidRPr="000746E2">
        <w:t xml:space="preserve">- </w:t>
      </w:r>
      <w:proofErr w:type="gramEnd"/>
      <w:r w:rsidRPr="000746E2">
        <w:t>производная функции активации по её аргументу</w:t>
      </w:r>
    </w:p>
    <w:p w:rsidR="006B466B" w:rsidRPr="006B466B" w:rsidRDefault="000746E2" w:rsidP="006B466B">
      <w:pPr>
        <w:pStyle w:val="a6"/>
        <w:numPr>
          <w:ilvl w:val="0"/>
          <w:numId w:val="32"/>
        </w:numPr>
      </w:pPr>
      <w:r w:rsidRPr="006B466B">
        <w:t xml:space="preserve">Для скрытых слоёв </w:t>
      </w:r>
      <w:r w:rsidR="008F104F">
        <w:t>Fully</w:t>
      </w:r>
      <w:r w:rsidR="008F104F" w:rsidRPr="006B466B">
        <w:t>-</w:t>
      </w:r>
      <w:r w:rsidR="008F104F">
        <w:t>connected</w:t>
      </w:r>
      <w:r w:rsidRPr="006B466B">
        <w:t xml:space="preserve"> </w:t>
      </w:r>
    </w:p>
    <w:p w:rsidR="000746E2" w:rsidRPr="00C53219" w:rsidRDefault="006B466B" w:rsidP="006B466B">
      <w:pPr>
        <w:pStyle w:val="a6"/>
        <w:ind w:left="1117" w:firstLine="0"/>
      </w:pPr>
      <w:r>
        <w:t>О</w:t>
      </w:r>
      <w:r w:rsidR="000746E2" w:rsidRPr="000746E2">
        <w:t>шибка имеет следующий вид.</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2861F1">
            <w:pPr>
              <w:ind w:firstLine="0"/>
              <w:jc w:val="right"/>
            </w:pPr>
            <w:r w:rsidRPr="000B2F10">
              <w:t>(1</w:t>
            </w:r>
            <w:r w:rsidR="00476643">
              <w:t>7</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88069A">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Style w:val="cmmi-12"/>
                <w:rFonts w:ascii="Cambria Math" w:hAnsi="Cambria Math"/>
                <w:i/>
                <w:iCs/>
                <w:szCs w:val="28"/>
              </w:rPr>
            </m:ctrlPr>
          </m:sSupPr>
          <m:e>
            <m:r>
              <w:rPr>
                <w:rStyle w:val="cmmi-12"/>
                <w:rFonts w:ascii="Cambria Math" w:hAnsi="Cambria Math"/>
                <w:szCs w:val="28"/>
              </w:rPr>
              <m:t>W</m:t>
            </m:r>
          </m:e>
          <m:sup>
            <m:r>
              <w:rPr>
                <w:rStyle w:val="cmmi-12"/>
                <w:rFonts w:ascii="Cambria Math" w:hAnsi="Cambria Math"/>
                <w:szCs w:val="28"/>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6B466B" w:rsidRPr="006B466B" w:rsidRDefault="000746E2" w:rsidP="006B466B">
      <w:pPr>
        <w:pStyle w:val="a6"/>
        <w:numPr>
          <w:ilvl w:val="0"/>
          <w:numId w:val="32"/>
        </w:numPr>
      </w:pPr>
      <w:r w:rsidRPr="006B466B">
        <w:t xml:space="preserve">Ошибка на выходе </w:t>
      </w:r>
      <w:r w:rsidR="008F104F" w:rsidRPr="006B466B">
        <w:t>convolutional</w:t>
      </w:r>
      <w:r w:rsidRPr="006B466B">
        <w:t xml:space="preserve"> слоя </w:t>
      </w:r>
    </w:p>
    <w:p w:rsidR="000746E2" w:rsidRPr="00C53219" w:rsidRDefault="006B466B" w:rsidP="006B466B">
      <w:pPr>
        <w:pStyle w:val="a6"/>
        <w:ind w:left="1117" w:firstLine="0"/>
      </w:pPr>
      <w:r>
        <w:t>Ф</w:t>
      </w:r>
      <w:r w:rsidR="000746E2" w:rsidRPr="000746E2">
        <w:t xml:space="preserve">ормируется путём простого увеличения размера матриц ошибки следующего за ним </w:t>
      </w:r>
      <w:r w:rsidR="008F104F" w:rsidRPr="006B466B">
        <w:rPr>
          <w:lang w:val="en-US"/>
        </w:rPr>
        <w:t>pooling</w:t>
      </w:r>
      <w:r w:rsidR="000746E2" w:rsidRPr="000746E2">
        <w:t xml:space="preserve"> слоя.</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=upsample(</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oMath>
            </m:oMathPara>
          </w:p>
        </w:tc>
        <w:tc>
          <w:tcPr>
            <w:tcW w:w="815" w:type="dxa"/>
            <w:vAlign w:val="center"/>
          </w:tcPr>
          <w:p w:rsidR="00A521BF" w:rsidRPr="000B2F10" w:rsidRDefault="00A521BF" w:rsidP="002861F1">
            <w:pPr>
              <w:ind w:firstLine="0"/>
              <w:jc w:val="right"/>
            </w:pPr>
            <w:r w:rsidRPr="000B2F10">
              <w:t>(1</w:t>
            </w:r>
            <w:r w:rsidR="00476643">
              <w:t>8</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8069A" w:rsidRPr="006B466B">
        <w:rPr>
          <w:rStyle w:val="apple-converted-space"/>
          <w:iCs/>
          <w:szCs w:val="28"/>
        </w:rPr>
        <w:t xml:space="preserve"> </w:t>
      </w:r>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8069A" w:rsidRPr="0088069A">
        <w:t xml:space="preserve"> </w:t>
      </w:r>
      <m:oMath>
        <m:r>
          <w:rPr>
            <w:rStyle w:val="cmmi-12"/>
            <w:rFonts w:ascii="Cambria Math" w:hAnsi="Cambria Math"/>
            <w:szCs w:val="28"/>
          </w:rPr>
          <m:t>upsa</m:t>
        </m:r>
        <m:r>
          <w:rPr>
            <w:rStyle w:val="cmmi-12"/>
            <w:rFonts w:ascii="Cambria Math" w:hAnsi="Cambria Math"/>
            <w:szCs w:val="28"/>
          </w:rPr>
          <m:t>mple</m:t>
        </m:r>
        <m:r>
          <w:rPr>
            <w:rStyle w:val="cmr-12"/>
            <w:rFonts w:ascii="Cambria Math" w:hAnsi="Cambria Math"/>
            <w:szCs w:val="28"/>
          </w:rPr>
          <m:t>(.)</m:t>
        </m:r>
      </m:oMath>
      <w:r w:rsidR="008F6F82" w:rsidRPr="006B466B">
        <w:rPr>
          <w:rStyle w:val="apple-converted-space"/>
          <w:i/>
          <w:iCs/>
          <w:szCs w:val="28"/>
        </w:rPr>
        <w:t xml:space="preserve"> </w:t>
      </w:r>
      <w:r w:rsidRPr="000746E2">
        <w:t>- операция увеличения размера матриц.</w:t>
      </w:r>
    </w:p>
    <w:p w:rsidR="006B466B" w:rsidRPr="006B466B" w:rsidRDefault="000746E2" w:rsidP="006B466B">
      <w:pPr>
        <w:pStyle w:val="a6"/>
        <w:numPr>
          <w:ilvl w:val="0"/>
          <w:numId w:val="32"/>
        </w:numPr>
      </w:pPr>
      <w:r w:rsidRPr="006B466B">
        <w:t xml:space="preserve">Ошибка на выходе </w:t>
      </w:r>
      <w:r w:rsidR="008F104F" w:rsidRPr="006B466B">
        <w:t>pooling</w:t>
      </w:r>
      <w:r w:rsidRPr="006B466B">
        <w:t xml:space="preserve"> слоя </w:t>
      </w:r>
    </w:p>
    <w:p w:rsidR="000746E2" w:rsidRPr="00C53219" w:rsidRDefault="006B466B" w:rsidP="006B466B">
      <w:pPr>
        <w:pStyle w:val="a6"/>
        <w:ind w:left="1117" w:firstLine="0"/>
      </w:pPr>
      <w:r>
        <w:t>Р</w:t>
      </w:r>
      <w:r w:rsidR="000746E2" w:rsidRPr="000746E2">
        <w:t xml:space="preserve">ассчитывается путём выполнения ”обратной свёртки” карт признаков следующего за ним свёрточного слоя, </w:t>
      </w:r>
      <w:r w:rsidR="0088069A">
        <w:t>то есть</w:t>
      </w:r>
      <w:r w:rsidR="000746E2" w:rsidRPr="000746E2">
        <w:t xml:space="preserve"> над каждой картой признаков выполняется свёртка с соответствующим ”перевернутым” ядром, при этом за счёт краевых эффектов размер исходных матриц </w:t>
      </w:r>
      <w:r w:rsidR="005D1B68">
        <w:t>изменяется</w:t>
      </w:r>
      <w:r w:rsidR="000746E2" w:rsidRPr="000746E2">
        <w:t xml:space="preserve">. Далее над получившимися картами вычисляются несколько частичных сумм по числу ядер свертки, в соответствии с матрицей смежности </w:t>
      </w:r>
      <w:r w:rsidR="008F104F" w:rsidRPr="006B466B">
        <w:rPr>
          <w:lang w:val="en-US"/>
        </w:rPr>
        <w:t>polling</w:t>
      </w:r>
      <w:r w:rsidR="000746E2" w:rsidRPr="000746E2">
        <w:t xml:space="preserve"> и </w:t>
      </w:r>
      <w:r w:rsidR="008F104F" w:rsidRPr="006B466B">
        <w:rPr>
          <w:lang w:val="en-US"/>
        </w:rPr>
        <w:t>convolutional</w:t>
      </w:r>
      <w:r w:rsidR="000746E2" w:rsidRPr="000746E2">
        <w:t xml:space="preserve"> слоёв.</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l-1</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f</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u</m:t>
                    </m:r>
                  </m:e>
                  <m:sup>
                    <m:r>
                      <w:rPr>
                        <w:rFonts w:ascii="Cambria Math" w:hAnsi="Cambria Math" w:cs="Times New Roman"/>
                        <w:lang w:val="en-US"/>
                      </w:rPr>
                      <m:t>l-1</m:t>
                    </m:r>
                  </m:sup>
                </m:s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*rot180(k)</m:t>
                    </m:r>
                  </m:e>
                </m:nary>
              </m:oMath>
            </m:oMathPara>
          </w:p>
        </w:tc>
        <w:tc>
          <w:tcPr>
            <w:tcW w:w="815" w:type="dxa"/>
            <w:vAlign w:val="center"/>
          </w:tcPr>
          <w:p w:rsidR="00A521BF" w:rsidRPr="000B2F10" w:rsidRDefault="00A521BF" w:rsidP="002861F1">
            <w:pPr>
              <w:ind w:firstLine="0"/>
              <w:jc w:val="right"/>
            </w:pPr>
            <w:r w:rsidRPr="000B2F10">
              <w:t>(1</w:t>
            </w:r>
            <w:r w:rsidR="00476643">
              <w:t>9</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m:t>
            </m:r>
          </m:sup>
        </m:sSup>
        <m:r>
          <w:rPr>
            <w:rFonts w:ascii="Cambria Math" w:hAnsi="Cambria Math"/>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r>
          <w:rPr>
            <w:rFonts w:ascii="Cambria Math" w:hAnsi="Cambria Math"/>
          </w:rPr>
          <m:t>)</m:t>
        </m:r>
      </m:oMath>
      <w:r w:rsidR="0088069A" w:rsidRPr="006B466B">
        <w:rPr>
          <w:rStyle w:val="apple-converted-space"/>
          <w:iCs/>
          <w:szCs w:val="28"/>
        </w:rPr>
        <w:t xml:space="preserve"> </w:t>
      </w:r>
      <w:r w:rsidRPr="000746E2">
        <w:t>- производная функции активации,</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l</m:t>
            </m:r>
          </m:sup>
        </m:sSup>
      </m:oMath>
      <w:r w:rsidR="008F6F82" w:rsidRPr="006B466B">
        <w:rPr>
          <w:rStyle w:val="apple-converted-space"/>
          <w:szCs w:val="28"/>
        </w:rPr>
        <w:t xml:space="preserve"> </w:t>
      </w:r>
      <w:r w:rsidRPr="000746E2">
        <w:t>- состояние (не активированное) нейронов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0746E2" w:rsidRPr="006A55C6" w:rsidRDefault="006B466B" w:rsidP="00F255B6">
      <w:pPr>
        <w:pStyle w:val="333"/>
        <w:rPr>
          <w:lang w:val="ru-RU"/>
        </w:rPr>
      </w:pPr>
      <w:bookmarkStart w:id="27" w:name="_Toc452758034"/>
      <w:r>
        <w:rPr>
          <w:lang w:val="ru-RU"/>
        </w:rPr>
        <w:t xml:space="preserve">4.3.2 </w:t>
      </w:r>
      <w:r w:rsidR="000746E2" w:rsidRPr="006A55C6">
        <w:rPr>
          <w:lang w:val="ru-RU"/>
        </w:rPr>
        <w:t>Вычисление градиента</w:t>
      </w:r>
      <w:bookmarkEnd w:id="27"/>
    </w:p>
    <w:p w:rsidR="000746E2" w:rsidRPr="000746E2" w:rsidRDefault="005D1B68" w:rsidP="006B466B">
      <w:r>
        <w:t xml:space="preserve">Процедура </w:t>
      </w:r>
      <w:r w:rsidR="000746E2" w:rsidRPr="000746E2">
        <w:t xml:space="preserve">вычисления градиента функции </w:t>
      </w:r>
      <w:r>
        <w:t>ошибки</w:t>
      </w:r>
      <w:r w:rsidR="000746E2" w:rsidRPr="000746E2">
        <w:t>. Обучение сводиться к её минимизации в</w:t>
      </w:r>
      <w:r w:rsidR="009D2907">
        <w:t xml:space="preserve"> пространстве весов</w:t>
      </w:r>
      <w:r w:rsidR="000746E2" w:rsidRPr="000746E2">
        <w:t xml:space="preserve"> сети.</w:t>
      </w:r>
    </w:p>
    <w:p w:rsidR="000746E2" w:rsidRPr="006B466B" w:rsidRDefault="000746E2" w:rsidP="006B466B">
      <w:pPr>
        <w:pStyle w:val="a6"/>
        <w:numPr>
          <w:ilvl w:val="0"/>
          <w:numId w:val="32"/>
        </w:numPr>
        <w:rPr>
          <w:rFonts w:cs="Times New Roman"/>
        </w:rPr>
      </w:pPr>
      <w:r w:rsidRPr="006B466B">
        <w:rPr>
          <w:rFonts w:cs="Times New Roman"/>
        </w:rPr>
        <w:lastRenderedPageBreak/>
        <w:t xml:space="preserve">Градиент для ядра свёртки можно посчитать как свёртку матрицы входа </w:t>
      </w:r>
      <w:r w:rsidR="000D688E" w:rsidRPr="006B466B">
        <w:rPr>
          <w:rFonts w:cs="Times New Roman"/>
          <w:lang w:val="en-US"/>
        </w:rPr>
        <w:t>convolutional</w:t>
      </w:r>
      <w:r w:rsidRPr="006B466B">
        <w:rPr>
          <w:rFonts w:cs="Times New Roman"/>
        </w:rPr>
        <w:t xml:space="preserve"> слоя с "перевёрнутой" матрицей ошибки для выбранного ядра.</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k</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=rot180</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r>
                      <w:rPr>
                        <w:rFonts w:ascii="Cambria Math" w:hAnsi="Cambria Math" w:cs="Times New Roman"/>
                        <w:lang w:val="en-US"/>
                      </w:rPr>
                      <m:t>*rot180</m:t>
                    </m:r>
                    <m:d>
                      <m:dPr>
                        <m:ctrlPr>
                          <w:rPr>
                            <w:rFonts w:ascii="Cambria Math" w:hAnsi="Cambria Math" w:cs="Times New Roman"/>
                            <w:i/>
                            <w:lang w:val="en-US"/>
                          </w:rPr>
                        </m:ctrlPr>
                      </m:dPr>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d>
                  </m:e>
                </m:d>
              </m:oMath>
            </m:oMathPara>
          </w:p>
        </w:tc>
        <w:tc>
          <w:tcPr>
            <w:tcW w:w="815" w:type="dxa"/>
            <w:vAlign w:val="center"/>
          </w:tcPr>
          <w:p w:rsidR="00A521BF" w:rsidRPr="000B2F10" w:rsidRDefault="00A521BF" w:rsidP="00476643">
            <w:pPr>
              <w:ind w:firstLine="0"/>
              <w:jc w:val="right"/>
            </w:pPr>
            <w:r w:rsidRPr="000B2F10">
              <w:t>(</w:t>
            </w:r>
            <w:r w:rsidR="00476643">
              <w:t>20</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k</m:t>
        </m:r>
      </m:oMath>
      <w:r w:rsidR="008F6F82" w:rsidRPr="006B466B">
        <w:rPr>
          <w:rStyle w:val="apple-converted-space"/>
          <w:i/>
          <w:iCs/>
          <w:szCs w:val="28"/>
        </w:rPr>
        <w:t xml:space="preserve"> </w:t>
      </w:r>
      <w:r w:rsidRPr="000746E2">
        <w:t>- ядра свёртки.</w:t>
      </w:r>
    </w:p>
    <w:p w:rsidR="000746E2" w:rsidRPr="00C53219" w:rsidRDefault="000746E2" w:rsidP="006B466B">
      <w:pPr>
        <w:pStyle w:val="a6"/>
        <w:numPr>
          <w:ilvl w:val="0"/>
          <w:numId w:val="32"/>
        </w:numPr>
      </w:pPr>
      <w:r w:rsidRPr="000746E2">
        <w:t xml:space="preserve">Градиент для сдвига для </w:t>
      </w:r>
      <w:r w:rsidR="000D688E" w:rsidRPr="006B466B">
        <w:rPr>
          <w:lang w:val="en-US"/>
        </w:rPr>
        <w:t>convolutional</w:t>
      </w:r>
      <w:r w:rsidRPr="000746E2">
        <w:t xml:space="preserve"> слоя </w:t>
      </w:r>
      <w:r w:rsidR="009C6098">
        <w:t>вычисляется</w:t>
      </w:r>
      <w:r w:rsidRPr="000746E2">
        <w:t xml:space="preserve"> как сумма значений соответствующей матрицы ошибки.</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eastAsiaTheme="minorEastAsia"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2861F1">
            <w:pPr>
              <w:ind w:firstLine="0"/>
              <w:jc w:val="right"/>
            </w:pPr>
            <w:r w:rsidRPr="000B2F10">
              <w:t>(</w:t>
            </w:r>
            <w:r w:rsidR="00476643">
              <w:t>2</w:t>
            </w:r>
            <w:r w:rsidRPr="000B2F10">
              <w:t>1)</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 xml:space="preserve">Градиент для коэффициентов </w:t>
      </w:r>
      <w:r w:rsidR="000D688E" w:rsidRPr="006B466B">
        <w:rPr>
          <w:rFonts w:cs="Times New Roman"/>
          <w:lang w:val="en-US"/>
        </w:rPr>
        <w:t>pooling</w:t>
      </w:r>
      <w:r w:rsidRPr="006B466B">
        <w:rPr>
          <w:rFonts w:cs="Times New Roman"/>
        </w:rPr>
        <w:t xml:space="preserve"> слоя вычисляется следующим образом.</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a</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∙subsample</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e>
                </m:d>
              </m:oMath>
            </m:oMathPara>
          </w:p>
        </w:tc>
        <w:tc>
          <w:tcPr>
            <w:tcW w:w="815" w:type="dxa"/>
            <w:vAlign w:val="center"/>
          </w:tcPr>
          <w:p w:rsidR="00A521BF" w:rsidRPr="000B2F10" w:rsidRDefault="00A521BF" w:rsidP="00476643">
            <w:pPr>
              <w:ind w:firstLine="0"/>
              <w:jc w:val="right"/>
            </w:pPr>
            <w:r w:rsidRPr="000B2F10">
              <w:t>(</w:t>
            </w:r>
            <w:r w:rsidR="00476643">
              <w:t>22</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выход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r>
          <w:rPr>
            <w:rStyle w:val="cmmi-12"/>
            <w:rFonts w:ascii="Cambria Math" w:hAnsi="Cambria Math"/>
            <w:szCs w:val="28"/>
          </w:rPr>
          <m:t>subsample</m:t>
        </m:r>
        <m:r>
          <w:rPr>
            <w:rStyle w:val="cmr-12"/>
            <w:rFonts w:ascii="Cambria Math" w:hAnsi="Cambria Math"/>
            <w:szCs w:val="28"/>
          </w:rPr>
          <m:t>()</m:t>
        </m:r>
      </m:oMath>
      <w:r w:rsidR="008F6F82" w:rsidRPr="006B466B">
        <w:rPr>
          <w:rStyle w:val="apple-converted-space"/>
          <w:i/>
          <w:iCs/>
          <w:szCs w:val="28"/>
        </w:rPr>
        <w:t xml:space="preserve"> </w:t>
      </w:r>
      <w:r w:rsidRPr="000746E2">
        <w:t>- операция выборки локальных максимальных значений.</w:t>
      </w:r>
    </w:p>
    <w:p w:rsidR="000746E2" w:rsidRPr="00860DAE" w:rsidRDefault="000746E2" w:rsidP="006B466B">
      <w:pPr>
        <w:pStyle w:val="a6"/>
        <w:numPr>
          <w:ilvl w:val="0"/>
          <w:numId w:val="32"/>
        </w:numPr>
      </w:pPr>
      <w:r w:rsidRPr="000746E2">
        <w:t xml:space="preserve">Градиент для коэффициента сдвига для </w:t>
      </w:r>
      <w:r w:rsidR="00B42E71" w:rsidRPr="006B466B">
        <w:rPr>
          <w:lang w:val="en-US"/>
        </w:rPr>
        <w:t>pooling</w:t>
      </w:r>
      <w:r w:rsidRPr="000746E2">
        <w:t xml:space="preserve"> слоя вычисляется как сумма значений соответствующей матрицы ошибки.</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m:t>
                    </m:r>
                  </m:e>
                  <m:sub>
                    <m:r>
                      <w:rPr>
                        <w:rFonts w:ascii="Cambria Math" w:hAnsi="Cambria Math" w:cs="Times New Roman"/>
                        <w:lang w:val="en-US"/>
                      </w:rPr>
                      <m:t>j</m:t>
                    </m:r>
                  </m:sub>
                  <m:sup>
                    <m:r>
                      <w:rPr>
                        <w:rFonts w:ascii="Cambria Math" w:hAnsi="Cambria Math" w:cs="Times New Roman"/>
                        <w:lang w:val="en-US"/>
                      </w:rPr>
                      <m:t>l</m:t>
                    </m:r>
                  </m:sup>
                </m:sSubSup>
                <m:r>
                  <w:rPr>
                    <w:rFonts w:ascii="Cambria Math" w:hAnsi="Cambria Math" w:cs="Times New Roman"/>
                    <w:lang w:val="en-US"/>
                  </w:rPr>
                  <m:t>=</m:t>
                </m:r>
                <m:nary>
                  <m:naryPr>
                    <m:chr m:val="∑"/>
                    <m:limLoc m:val="undOvr"/>
                    <m:subHide m:val="on"/>
                    <m:supHide m:val="on"/>
                    <m:ctrlPr>
                      <w:rPr>
                        <w:rFonts w:ascii="Cambria Math" w:eastAsiaTheme="minorEastAsia" w:hAnsi="Cambria Math" w:cs="Times New Roman"/>
                        <w:i/>
                        <w:lang w:val="en-US"/>
                      </w:rPr>
                    </m:ctrlPr>
                  </m:naryPr>
                  <m:sub/>
                  <m:sup/>
                  <m:e>
                    <m:sSubSup>
                      <m:sSubSupPr>
                        <m:ctrlPr>
                          <w:rPr>
                            <w:rFonts w:ascii="Cambria Math" w:hAnsi="Cambria Math" w:cs="Times New Roman"/>
                            <w:i/>
                            <w:lang w:val="en-US"/>
                          </w:rPr>
                        </m:ctrlPr>
                      </m:sSubSupPr>
                      <m:e>
                        <m:r>
                          <w:rPr>
                            <w:rFonts w:ascii="Cambria Math" w:hAnsi="Cambria Math" w:cs="Times New Roman"/>
                            <w:lang w:val="en-US"/>
                          </w:rPr>
                          <m:t>δ</m:t>
                        </m:r>
                      </m:e>
                      <m:sub>
                        <m:r>
                          <w:rPr>
                            <w:rFonts w:ascii="Cambria Math" w:hAnsi="Cambria Math" w:cs="Times New Roman"/>
                            <w:lang w:val="en-US"/>
                          </w:rPr>
                          <m:t>j</m:t>
                        </m:r>
                      </m:sub>
                      <m:sup>
                        <m:r>
                          <w:rPr>
                            <w:rFonts w:ascii="Cambria Math" w:hAnsi="Cambria Math" w:cs="Times New Roman"/>
                            <w:lang w:val="en-US"/>
                          </w:rPr>
                          <m:t>l</m:t>
                        </m:r>
                      </m:sup>
                    </m:sSubSup>
                  </m:e>
                </m:nary>
              </m:oMath>
            </m:oMathPara>
          </w:p>
        </w:tc>
        <w:tc>
          <w:tcPr>
            <w:tcW w:w="815" w:type="dxa"/>
            <w:vAlign w:val="center"/>
          </w:tcPr>
          <w:p w:rsidR="00A521BF" w:rsidRPr="000B2F10" w:rsidRDefault="00A521BF" w:rsidP="00476643">
            <w:pPr>
              <w:ind w:firstLine="0"/>
              <w:jc w:val="right"/>
            </w:pPr>
            <w:r w:rsidRPr="000B2F10">
              <w:t>(</w:t>
            </w:r>
            <w:r w:rsidR="00476643">
              <w:t>23</w:t>
            </w:r>
            <w:r w:rsidRPr="000B2F10">
              <w:t>)</w:t>
            </w:r>
          </w:p>
        </w:tc>
      </w:tr>
    </w:tbl>
    <w:p w:rsidR="00A521BF" w:rsidRPr="00A521BF" w:rsidRDefault="00A521BF" w:rsidP="006B466B">
      <w:pPr>
        <w:pStyle w:val="a6"/>
        <w:ind w:left="1117" w:firstLine="0"/>
        <w:rPr>
          <w:rFonts w:cs="Times New Roman"/>
          <w:i/>
        </w:rPr>
      </w:pPr>
    </w:p>
    <w:p w:rsidR="000746E2" w:rsidRPr="000746E2"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F6F82" w:rsidRPr="006B466B">
        <w:rPr>
          <w:rStyle w:val="apple-converted-space"/>
          <w:szCs w:val="28"/>
        </w:rPr>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p>
    <w:p w:rsidR="000746E2" w:rsidRPr="006B466B" w:rsidRDefault="000746E2" w:rsidP="006B466B">
      <w:pPr>
        <w:pStyle w:val="a6"/>
        <w:numPr>
          <w:ilvl w:val="0"/>
          <w:numId w:val="32"/>
        </w:numPr>
        <w:rPr>
          <w:rFonts w:cs="Times New Roman"/>
        </w:rPr>
      </w:pPr>
      <w:r w:rsidRPr="006B466B">
        <w:rPr>
          <w:rFonts w:cs="Times New Roman"/>
        </w:rPr>
        <w:t>Градиент для весов MLP выглядит следующим образом.</w:t>
      </w:r>
    </w:p>
    <w:tbl>
      <w:tblPr>
        <w:tblStyle w:val="a7"/>
        <w:tblW w:w="0" w:type="auto"/>
        <w:tblLook w:val="04A0"/>
      </w:tblPr>
      <w:tblGrid>
        <w:gridCol w:w="817"/>
        <w:gridCol w:w="8505"/>
        <w:gridCol w:w="815"/>
      </w:tblGrid>
      <w:tr w:rsidR="00A521BF" w:rsidTr="002861F1">
        <w:tc>
          <w:tcPr>
            <w:tcW w:w="817" w:type="dxa"/>
          </w:tcPr>
          <w:p w:rsidR="00A521BF" w:rsidRDefault="00A521BF" w:rsidP="002861F1">
            <w:pPr>
              <w:ind w:firstLine="0"/>
              <w:rPr>
                <w:vertAlign w:val="subscript"/>
              </w:rPr>
            </w:pPr>
          </w:p>
        </w:tc>
        <w:tc>
          <w:tcPr>
            <w:tcW w:w="8505" w:type="dxa"/>
          </w:tcPr>
          <w:p w:rsidR="00A521BF" w:rsidRPr="00D07426" w:rsidRDefault="00D07426" w:rsidP="00D07426">
            <w:pPr>
              <w:pStyle w:val="a6"/>
              <w:ind w:left="1117" w:firstLine="0"/>
              <w:rPr>
                <w:rFonts w:eastAsiaTheme="minorEastAsia" w:cs="Times New Roman"/>
                <w:i/>
              </w:rPr>
            </w:pPr>
            <m:oMathPara>
              <m:oMath>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W</m:t>
                    </m:r>
                  </m:e>
                  <m:sup>
                    <m:r>
                      <w:rPr>
                        <w:rFonts w:ascii="Cambria Math" w:hAnsi="Cambria Math" w:cs="Times New Roman"/>
                        <w:lang w:val="en-US"/>
                      </w:rPr>
                      <m:t>l</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δ</m:t>
                        </m:r>
                      </m:e>
                      <m:sup>
                        <m:r>
                          <w:rPr>
                            <w:rFonts w:ascii="Cambria Math" w:hAnsi="Cambria Math" w:cs="Times New Roman"/>
                            <w:lang w:val="en-US"/>
                          </w:rPr>
                          <m:t>l</m:t>
                        </m:r>
                      </m:sup>
                    </m:sSup>
                    <m:r>
                      <w:rPr>
                        <w:rFonts w:ascii="Cambria Math" w:hAnsi="Cambria Math" w:cs="Times New Roman"/>
                        <w:lang w:val="en-US"/>
                      </w:rPr>
                      <m:t>)</m:t>
                    </m:r>
                  </m:e>
                  <m:sup>
                    <m:r>
                      <w:rPr>
                        <w:rFonts w:ascii="Cambria Math" w:hAnsi="Cambria Math" w:cs="Times New Roman"/>
                        <w:lang w:val="en-US"/>
                      </w:rPr>
                      <m:t>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l-1</m:t>
                    </m:r>
                  </m:sup>
                </m:sSup>
              </m:oMath>
            </m:oMathPara>
          </w:p>
        </w:tc>
        <w:tc>
          <w:tcPr>
            <w:tcW w:w="815" w:type="dxa"/>
            <w:vAlign w:val="center"/>
          </w:tcPr>
          <w:p w:rsidR="00A521BF" w:rsidRPr="000B2F10" w:rsidRDefault="00A521BF" w:rsidP="00476643">
            <w:pPr>
              <w:ind w:firstLine="0"/>
              <w:jc w:val="right"/>
            </w:pPr>
            <w:r w:rsidRPr="000B2F10">
              <w:t>(</w:t>
            </w:r>
            <w:r w:rsidR="00476643">
              <w:t>24</w:t>
            </w:r>
            <w:r w:rsidRPr="000B2F10">
              <w:t>)</w:t>
            </w:r>
          </w:p>
        </w:tc>
      </w:tr>
    </w:tbl>
    <w:p w:rsidR="00A521BF" w:rsidRPr="00A521BF" w:rsidRDefault="00A521BF" w:rsidP="006B466B">
      <w:pPr>
        <w:pStyle w:val="a6"/>
        <w:ind w:left="1117" w:firstLine="0"/>
        <w:rPr>
          <w:rFonts w:cs="Times New Roman"/>
          <w:i/>
        </w:rPr>
      </w:pPr>
    </w:p>
    <w:p w:rsidR="00B42E71" w:rsidRPr="00A40AFE" w:rsidRDefault="000746E2" w:rsidP="006B466B">
      <w:pPr>
        <w:pStyle w:val="a6"/>
        <w:ind w:left="1117" w:firstLine="0"/>
      </w:pPr>
      <w:r w:rsidRPr="000746E2">
        <w:t>Здесь</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δ</m:t>
            </m:r>
          </m:e>
          <m:sup>
            <m:r>
              <w:rPr>
                <w:rFonts w:ascii="Cambria Math" w:hAnsi="Cambria Math"/>
                <w:lang w:val="en-US"/>
              </w:rPr>
              <m:t>l</m:t>
            </m:r>
          </m:sup>
        </m:sSup>
      </m:oMath>
      <w:r w:rsidR="0088069A" w:rsidRPr="0088069A">
        <w:t xml:space="preserve"> </w:t>
      </w:r>
      <w:r w:rsidRPr="000746E2">
        <w:t>- ошибка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l</m:t>
            </m:r>
          </m:sup>
        </m:sSup>
      </m:oMath>
      <w:r w:rsidR="008F6F82" w:rsidRPr="006B466B">
        <w:rPr>
          <w:rStyle w:val="apple-converted-space"/>
          <w:szCs w:val="28"/>
        </w:rPr>
        <w:t xml:space="preserve"> </w:t>
      </w:r>
      <w:r w:rsidRPr="000746E2">
        <w:t>- вход слоя</w:t>
      </w:r>
      <w:r w:rsidR="008F6F82" w:rsidRPr="006B466B">
        <w:rPr>
          <w:rStyle w:val="apple-converted-space"/>
          <w:szCs w:val="28"/>
        </w:rPr>
        <w:t xml:space="preserve"> </w:t>
      </w:r>
      <m:oMath>
        <m:r>
          <w:rPr>
            <w:rStyle w:val="cmmi-12"/>
            <w:rFonts w:ascii="Cambria Math" w:hAnsi="Cambria Math"/>
            <w:szCs w:val="28"/>
          </w:rPr>
          <m:t>l</m:t>
        </m:r>
      </m:oMath>
      <w:r w:rsidRPr="000746E2">
        <w:t>,</w:t>
      </w:r>
      <w:r w:rsidR="008F6F82" w:rsidRPr="006B466B">
        <w:rPr>
          <w:rStyle w:val="apple-converted-space"/>
          <w:szCs w:val="28"/>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l</m:t>
            </m:r>
          </m:sup>
        </m:sSup>
      </m:oMath>
      <w:r w:rsidR="008F6F82" w:rsidRPr="006B466B">
        <w:rPr>
          <w:rStyle w:val="apple-converted-space"/>
          <w:szCs w:val="28"/>
        </w:rPr>
        <w:t xml:space="preserve"> </w:t>
      </w:r>
      <w:r w:rsidRPr="000746E2">
        <w:t>- матрица весовых коэффициентов слоя</w:t>
      </w:r>
      <w:r w:rsidR="008F6F82" w:rsidRPr="006B466B">
        <w:rPr>
          <w:rStyle w:val="apple-converted-space"/>
          <w:szCs w:val="28"/>
        </w:rPr>
        <w:t xml:space="preserve"> </w:t>
      </w:r>
      <m:oMath>
        <m:r>
          <w:rPr>
            <w:rStyle w:val="cmmi-12"/>
            <w:rFonts w:ascii="Cambria Math" w:hAnsi="Cambria Math"/>
            <w:szCs w:val="28"/>
          </w:rPr>
          <m:t>l</m:t>
        </m:r>
      </m:oMath>
      <w:r w:rsidRPr="000746E2">
        <w:t>.</w:t>
      </w:r>
    </w:p>
    <w:p w:rsidR="009C2859" w:rsidRPr="000746E2" w:rsidRDefault="009C2859" w:rsidP="00F255B6">
      <w:pPr>
        <w:rPr>
          <w:rFonts w:eastAsiaTheme="minorEastAsia" w:cs="Times New Roman"/>
          <w:bCs/>
          <w:szCs w:val="28"/>
        </w:rPr>
      </w:pPr>
      <w:r w:rsidRPr="000746E2">
        <w:rPr>
          <w:rFonts w:eastAsiaTheme="minorEastAsia" w:cs="Times New Roman"/>
          <w:szCs w:val="28"/>
        </w:rPr>
        <w:br w:type="page"/>
      </w:r>
    </w:p>
    <w:p w:rsidR="00EC75AB" w:rsidRPr="00DC0556" w:rsidRDefault="00EC75AB" w:rsidP="00A22E82">
      <w:pPr>
        <w:pStyle w:val="111"/>
        <w:numPr>
          <w:ilvl w:val="0"/>
          <w:numId w:val="30"/>
        </w:numPr>
        <w:spacing w:line="240" w:lineRule="auto"/>
      </w:pPr>
      <w:bookmarkStart w:id="28" w:name="_Toc452758035"/>
      <w:proofErr w:type="gramStart"/>
      <w:r w:rsidRPr="00DC0556">
        <w:lastRenderedPageBreak/>
        <w:t>МЕТОДЫ</w:t>
      </w:r>
      <w:proofErr w:type="gramEnd"/>
      <w:r w:rsidRPr="00DC0556">
        <w:t xml:space="preserve"> ПРИМЕНЯЕМЫЕ ПРИ ОБУЧЕНИИ</w:t>
      </w:r>
      <w:bookmarkEnd w:id="28"/>
    </w:p>
    <w:p w:rsidR="00EC75AB" w:rsidRPr="000B164B" w:rsidRDefault="00A22E82" w:rsidP="00F255B6">
      <w:pPr>
        <w:pStyle w:val="222"/>
      </w:pPr>
      <w:bookmarkStart w:id="29" w:name="_Toc452758036"/>
      <w:r>
        <w:t xml:space="preserve">5.1 </w:t>
      </w:r>
      <w:r w:rsidR="00EC75AB" w:rsidRPr="000B164B">
        <w:t>Обучение на GPU</w:t>
      </w:r>
      <w:bookmarkEnd w:id="29"/>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 xml:space="preserve">Важную роль в процессе обучения нейронных сетей занимает время ее обучения, так как современные </w:t>
      </w:r>
      <w:proofErr w:type="gramStart"/>
      <w:r w:rsidRPr="00DC0556">
        <w:rPr>
          <w:rFonts w:eastAsiaTheme="minorEastAsia" w:cs="Times New Roman"/>
          <w:szCs w:val="28"/>
        </w:rPr>
        <w:t>сети</w:t>
      </w:r>
      <w:proofErr w:type="gramEnd"/>
      <w:r w:rsidRPr="00DC0556">
        <w:rPr>
          <w:rFonts w:eastAsiaTheme="minorEastAsia" w:cs="Times New Roman"/>
          <w:szCs w:val="28"/>
        </w:rPr>
        <w:t xml:space="preserve"> как правило очень сложны и без какой-либо оптимизации они могут обучаться годами. Один из способов ускорить обучение – это распараллеливание процессов.</w:t>
      </w:r>
    </w:p>
    <w:p w:rsidR="00EC75AB" w:rsidRPr="00DC0556" w:rsidRDefault="00EC75AB" w:rsidP="00F255B6">
      <w:pPr>
        <w:spacing w:before="240"/>
        <w:ind w:firstLine="426"/>
        <w:rPr>
          <w:rFonts w:eastAsiaTheme="minorEastAsia" w:cs="Times New Roman"/>
          <w:szCs w:val="28"/>
        </w:rPr>
      </w:pPr>
      <w:r>
        <w:rPr>
          <w:rFonts w:eastAsiaTheme="minorEastAsia" w:cs="Times New Roman"/>
          <w:szCs w:val="28"/>
        </w:rPr>
        <w:t>В сверточных сетях</w:t>
      </w:r>
      <w:r w:rsidRPr="00DC0556">
        <w:rPr>
          <w:rFonts w:eastAsiaTheme="minorEastAsia" w:cs="Times New Roman"/>
          <w:szCs w:val="28"/>
        </w:rPr>
        <w:t xml:space="preserve"> есть независимые операци</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вычисление по различны</w:t>
      </w:r>
      <w:r>
        <w:rPr>
          <w:rFonts w:eastAsiaTheme="minorEastAsia" w:cs="Times New Roman"/>
          <w:szCs w:val="28"/>
        </w:rPr>
        <w:t>м</w:t>
      </w:r>
      <w:r w:rsidRPr="00DC0556">
        <w:rPr>
          <w:rFonts w:eastAsiaTheme="minorEastAsia" w:cs="Times New Roman"/>
          <w:szCs w:val="28"/>
        </w:rPr>
        <w:t xml:space="preserve"> фильтрам соответствующи</w:t>
      </w:r>
      <w:r>
        <w:rPr>
          <w:rFonts w:eastAsiaTheme="minorEastAsia" w:cs="Times New Roman"/>
          <w:szCs w:val="28"/>
        </w:rPr>
        <w:t>м</w:t>
      </w:r>
      <w:r w:rsidRPr="00DC0556">
        <w:rPr>
          <w:rFonts w:eastAsiaTheme="minorEastAsia" w:cs="Times New Roman"/>
          <w:szCs w:val="28"/>
        </w:rPr>
        <w:t xml:space="preserve"> им </w:t>
      </w:r>
      <w:r w:rsidRPr="00DC0556">
        <w:rPr>
          <w:rFonts w:eastAsiaTheme="minorEastAsia" w:cs="Times New Roman"/>
          <w:szCs w:val="28"/>
          <w:lang w:val="en-US"/>
        </w:rPr>
        <w:t>future</w:t>
      </w:r>
      <w:r w:rsidRPr="00DC0556">
        <w:rPr>
          <w:rFonts w:eastAsiaTheme="minorEastAsia" w:cs="Times New Roman"/>
          <w:szCs w:val="28"/>
        </w:rPr>
        <w:t xml:space="preserve"> </w:t>
      </w:r>
      <w:r w:rsidRPr="00DC0556">
        <w:rPr>
          <w:rFonts w:eastAsiaTheme="minorEastAsia" w:cs="Times New Roman"/>
          <w:szCs w:val="28"/>
          <w:lang w:val="en-US"/>
        </w:rPr>
        <w:t>map</w:t>
      </w:r>
      <w:r w:rsidRPr="00DC0556">
        <w:rPr>
          <w:rFonts w:eastAsiaTheme="minorEastAsia" w:cs="Times New Roman"/>
          <w:szCs w:val="28"/>
        </w:rPr>
        <w:t>)</w:t>
      </w:r>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В глубоком обучени</w:t>
      </w:r>
      <w:r>
        <w:rPr>
          <w:rFonts w:eastAsiaTheme="minorEastAsia" w:cs="Times New Roman"/>
          <w:szCs w:val="28"/>
        </w:rPr>
        <w:t>и</w:t>
      </w:r>
      <w:r w:rsidRPr="00DC0556">
        <w:rPr>
          <w:rFonts w:eastAsiaTheme="minorEastAsia" w:cs="Times New Roman"/>
          <w:szCs w:val="28"/>
        </w:rPr>
        <w:t xml:space="preserve"> активно используется обучение на видеокартах, так как они обладают множеством ядер. </w:t>
      </w:r>
    </w:p>
    <w:p w:rsidR="00EC75AB" w:rsidRPr="00DC0556" w:rsidRDefault="00EC75AB" w:rsidP="00F255B6">
      <w:pPr>
        <w:spacing w:before="240"/>
        <w:ind w:firstLine="426"/>
        <w:rPr>
          <w:rFonts w:cs="Times New Roman"/>
          <w:szCs w:val="28"/>
        </w:rPr>
      </w:pPr>
      <w:r>
        <w:rPr>
          <w:rFonts w:cs="Times New Roman"/>
          <w:szCs w:val="28"/>
        </w:rPr>
        <w:t xml:space="preserve">GPU используются для обучения </w:t>
      </w:r>
      <w:r w:rsidRPr="00DC0556">
        <w:rPr>
          <w:rFonts w:cs="Times New Roman"/>
          <w:szCs w:val="28"/>
        </w:rPr>
        <w:t>глубоких нейронных сетей с помощью намного более крупных обучающих последовательностей в более сжатые сроки, с использованием меньшей инфраструктуры ЦОД. GPU также используются, чтобы воспроизводить эти учебные модели машинного обучения для выполнения задач классификации и прогнозирования на облаке. При этом графические процессоры позволяют работать с данными большего объема и с более высокой производительностью, потребляя меньше энергии и на базе меньшей инфраструктуры.</w:t>
      </w:r>
    </w:p>
    <w:p w:rsidR="00EC75AB" w:rsidRPr="00BB0C42" w:rsidRDefault="00EC75AB" w:rsidP="00F255B6">
      <w:pPr>
        <w:spacing w:before="240"/>
        <w:ind w:firstLine="426"/>
        <w:rPr>
          <w:rFonts w:eastAsiaTheme="minorEastAsia" w:cs="Times New Roman"/>
          <w:szCs w:val="28"/>
        </w:rPr>
      </w:pPr>
      <w:r w:rsidRPr="00DC0556">
        <w:rPr>
          <w:rFonts w:cs="Times New Roman"/>
          <w:szCs w:val="28"/>
        </w:rPr>
        <w:t xml:space="preserve">К числу тех, кто впервые применил графические ускорители для решения задач машинного обучения, относятся многие крупные </w:t>
      </w:r>
      <w:proofErr w:type="spellStart"/>
      <w:r w:rsidRPr="00DC0556">
        <w:rPr>
          <w:rFonts w:cs="Times New Roman"/>
          <w:szCs w:val="28"/>
        </w:rPr>
        <w:t>веб-компании</w:t>
      </w:r>
      <w:proofErr w:type="spellEnd"/>
      <w:r w:rsidRPr="00DC0556">
        <w:rPr>
          <w:rFonts w:cs="Times New Roman"/>
          <w:szCs w:val="28"/>
        </w:rPr>
        <w:t xml:space="preserve"> и социальные сетевые серверы, наряду с научно-исследовательскими институтами высокого ранга в области обработки и анализа данных и машинного обучения. Благодаря </w:t>
      </w:r>
      <w:proofErr w:type="gramStart"/>
      <w:r w:rsidRPr="00DC0556">
        <w:rPr>
          <w:rFonts w:cs="Times New Roman"/>
          <w:szCs w:val="28"/>
        </w:rPr>
        <w:t>тысячам вычислительных ядер</w:t>
      </w:r>
      <w:proofErr w:type="gramEnd"/>
      <w:r w:rsidRPr="00DC0556">
        <w:rPr>
          <w:rFonts w:cs="Times New Roman"/>
          <w:szCs w:val="28"/>
        </w:rPr>
        <w:t xml:space="preserve"> и увеличению производительности приложений в 10-100 раз по сравнению с CPU, GPU стали процессорами, которые выбирают специалисты по обработке данных для работы с данными большого объема.</w:t>
      </w:r>
    </w:p>
    <w:p w:rsidR="00EC75AB" w:rsidRPr="000B164B" w:rsidRDefault="00A22E82" w:rsidP="00F255B6">
      <w:pPr>
        <w:pStyle w:val="222"/>
      </w:pPr>
      <w:bookmarkStart w:id="30" w:name="_Toc452758037"/>
      <w:r>
        <w:t xml:space="preserve">5.2 </w:t>
      </w:r>
      <w:r w:rsidR="00EC75AB" w:rsidRPr="000B164B">
        <w:t>Увеличение тренировочной выборки</w:t>
      </w:r>
      <w:bookmarkEnd w:id="30"/>
    </w:p>
    <w:p w:rsidR="00EC75AB" w:rsidRPr="00DC0556" w:rsidRDefault="00EC75AB" w:rsidP="00F255B6">
      <w:pPr>
        <w:spacing w:before="240"/>
        <w:ind w:firstLine="426"/>
        <w:rPr>
          <w:rFonts w:eastAsiaTheme="minorEastAsia" w:cs="Times New Roman"/>
          <w:szCs w:val="28"/>
        </w:rPr>
      </w:pPr>
      <w:r w:rsidRPr="00DC0556">
        <w:rPr>
          <w:rFonts w:eastAsiaTheme="minorEastAsia" w:cs="Times New Roman"/>
          <w:szCs w:val="28"/>
        </w:rPr>
        <w:t>Зачастую в глубоком обучени</w:t>
      </w:r>
      <w:r>
        <w:rPr>
          <w:rFonts w:eastAsiaTheme="minorEastAsia" w:cs="Times New Roman"/>
          <w:szCs w:val="28"/>
        </w:rPr>
        <w:t>и</w:t>
      </w:r>
      <w:r w:rsidRPr="00DC0556">
        <w:rPr>
          <w:rFonts w:eastAsiaTheme="minorEastAsia" w:cs="Times New Roman"/>
          <w:szCs w:val="28"/>
        </w:rPr>
        <w:t xml:space="preserve"> наибольшую выгоду приносит простое увеличение </w:t>
      </w:r>
      <w:r>
        <w:rPr>
          <w:rFonts w:eastAsiaTheme="minorEastAsia" w:cs="Times New Roman"/>
          <w:szCs w:val="28"/>
        </w:rPr>
        <w:t>тренировочной</w:t>
      </w:r>
      <w:r w:rsidRPr="00DC0556">
        <w:rPr>
          <w:rFonts w:eastAsiaTheme="minorEastAsia" w:cs="Times New Roman"/>
          <w:szCs w:val="28"/>
        </w:rPr>
        <w:t xml:space="preserve"> выборки.</w:t>
      </w:r>
    </w:p>
    <w:p w:rsidR="00EC75AB" w:rsidRPr="000B164B" w:rsidRDefault="00A22E82" w:rsidP="00F255B6">
      <w:pPr>
        <w:pStyle w:val="222"/>
      </w:pPr>
      <w:bookmarkStart w:id="31" w:name="_Toc452758038"/>
      <w:r>
        <w:t xml:space="preserve">5.3 </w:t>
      </w:r>
      <w:r w:rsidR="00EC75AB" w:rsidRPr="000B164B">
        <w:t>Предотвращение переобучения</w:t>
      </w:r>
      <w:bookmarkEnd w:id="31"/>
    </w:p>
    <w:p w:rsidR="00EC75AB" w:rsidRPr="00A431EA" w:rsidRDefault="00EC75AB" w:rsidP="00F255B6">
      <w:pPr>
        <w:spacing w:before="240"/>
        <w:ind w:firstLine="426"/>
        <w:rPr>
          <w:rFonts w:cs="Times New Roman"/>
          <w:szCs w:val="28"/>
          <w:shd w:val="clear" w:color="auto" w:fill="FFFFFF"/>
        </w:rPr>
      </w:pPr>
      <w:proofErr w:type="spellStart"/>
      <w:r w:rsidRPr="00A431EA">
        <w:rPr>
          <w:rFonts w:cs="Times New Roman"/>
          <w:bCs/>
          <w:szCs w:val="28"/>
          <w:shd w:val="clear" w:color="auto" w:fill="FFFFFF"/>
        </w:rPr>
        <w:t>Переподгонка</w:t>
      </w:r>
      <w:proofErr w:type="spellEnd"/>
      <w:r>
        <w:rPr>
          <w:rStyle w:val="apple-converted-space"/>
          <w:rFonts w:cs="Times New Roman"/>
          <w:szCs w:val="28"/>
          <w:shd w:val="clear" w:color="auto" w:fill="FFFFFF"/>
        </w:rPr>
        <w:t xml:space="preserve">, </w:t>
      </w:r>
      <w:r>
        <w:rPr>
          <w:rFonts w:cs="Times New Roman"/>
          <w:bCs/>
          <w:szCs w:val="28"/>
          <w:shd w:val="clear" w:color="auto" w:fill="FFFFFF"/>
        </w:rPr>
        <w:t>п</w:t>
      </w:r>
      <w:r w:rsidRPr="00A431EA">
        <w:rPr>
          <w:rFonts w:cs="Times New Roman"/>
          <w:bCs/>
          <w:szCs w:val="28"/>
          <w:shd w:val="clear" w:color="auto" w:fill="FFFFFF"/>
        </w:rPr>
        <w:t>ереобучение</w:t>
      </w:r>
      <w:r w:rsidRPr="00A431EA">
        <w:rPr>
          <w:rFonts w:cs="Times New Roman"/>
          <w:szCs w:val="28"/>
          <w:shd w:val="clear" w:color="auto" w:fill="FFFFFF"/>
        </w:rPr>
        <w:t>,</w:t>
      </w:r>
      <w:r w:rsidRPr="00A431EA">
        <w:rPr>
          <w:rStyle w:val="apple-converted-space"/>
          <w:rFonts w:cs="Times New Roman"/>
          <w:szCs w:val="28"/>
          <w:shd w:val="clear" w:color="auto" w:fill="FFFFFF"/>
        </w:rPr>
        <w:t xml:space="preserve"> </w:t>
      </w:r>
      <w:r w:rsidRPr="00A431EA">
        <w:rPr>
          <w:rFonts w:cs="Times New Roman"/>
          <w:szCs w:val="28"/>
          <w:shd w:val="clear" w:color="auto" w:fill="FFFFFF"/>
        </w:rPr>
        <w:t>(</w:t>
      </w:r>
      <w:proofErr w:type="spellStart"/>
      <w:r w:rsidRPr="00A431EA">
        <w:rPr>
          <w:rFonts w:cs="Times New Roman"/>
          <w:szCs w:val="28"/>
          <w:shd w:val="clear" w:color="auto" w:fill="FFFFFF"/>
        </w:rPr>
        <w:t>overfitting</w:t>
      </w:r>
      <w:proofErr w:type="spellEnd"/>
      <w:r>
        <w:rPr>
          <w:rFonts w:cs="Times New Roman"/>
          <w:szCs w:val="28"/>
          <w:shd w:val="clear" w:color="auto" w:fill="FFFFFF"/>
        </w:rPr>
        <w:t xml:space="preserve">, </w:t>
      </w:r>
      <w:proofErr w:type="spellStart"/>
      <w:r w:rsidRPr="00A431EA">
        <w:rPr>
          <w:rFonts w:cs="Times New Roman"/>
          <w:szCs w:val="28"/>
          <w:shd w:val="clear" w:color="auto" w:fill="FFFFFF"/>
        </w:rPr>
        <w:t>overtraining</w:t>
      </w:r>
      <w:proofErr w:type="spellEnd"/>
      <w:r w:rsidRPr="00A431EA">
        <w:rPr>
          <w:rFonts w:cs="Times New Roman"/>
          <w:szCs w:val="28"/>
          <w:shd w:val="clear" w:color="auto" w:fill="FFFFFF"/>
        </w:rPr>
        <w:t>,) —явление, возникающее при решении задач</w:t>
      </w:r>
      <w:r w:rsidRPr="00A431EA">
        <w:rPr>
          <w:rFonts w:cs="Times New Roman"/>
          <w:szCs w:val="28"/>
        </w:rPr>
        <w:t xml:space="preserve"> </w:t>
      </w:r>
      <w:r>
        <w:rPr>
          <w:rFonts w:cs="Times New Roman"/>
          <w:szCs w:val="28"/>
        </w:rPr>
        <w:t xml:space="preserve">обучения </w:t>
      </w:r>
      <w:r w:rsidRPr="00A431EA">
        <w:rPr>
          <w:rFonts w:cs="Times New Roman"/>
          <w:szCs w:val="28"/>
        </w:rPr>
        <w:t>“</w:t>
      </w:r>
      <w:r w:rsidRPr="00A431EA">
        <w:rPr>
          <w:rFonts w:cs="Times New Roman"/>
          <w:szCs w:val="28"/>
          <w:lang w:val="en-US"/>
        </w:rPr>
        <w:t>c</w:t>
      </w:r>
      <w:r w:rsidRPr="00A431EA">
        <w:rPr>
          <w:rFonts w:cs="Times New Roman"/>
          <w:szCs w:val="28"/>
        </w:rPr>
        <w:t xml:space="preserve"> учителем”</w:t>
      </w:r>
      <w:r w:rsidRPr="00A431EA">
        <w:rPr>
          <w:rFonts w:cs="Times New Roman"/>
          <w:szCs w:val="28"/>
          <w:shd w:val="clear" w:color="auto" w:fill="FFFFFF"/>
        </w:rPr>
        <w:t xml:space="preserve">, </w:t>
      </w:r>
      <w:r>
        <w:rPr>
          <w:rFonts w:cs="Times New Roman"/>
          <w:szCs w:val="28"/>
          <w:shd w:val="clear" w:color="auto" w:fill="FFFFFF"/>
        </w:rPr>
        <w:t xml:space="preserve">когда ошибка на тренировочной выборке оказывается значительно меньше, чем ошибка на тестовой выборке. </w:t>
      </w:r>
      <w:r w:rsidRPr="00A431EA">
        <w:rPr>
          <w:rFonts w:cs="Times New Roman"/>
          <w:szCs w:val="28"/>
          <w:shd w:val="clear" w:color="auto" w:fill="FFFFFF"/>
        </w:rPr>
        <w:t xml:space="preserve">Переобучение возникает при </w:t>
      </w:r>
      <w:r>
        <w:rPr>
          <w:rFonts w:cs="Times New Roman"/>
          <w:szCs w:val="28"/>
          <w:shd w:val="clear" w:color="auto" w:fill="FFFFFF"/>
        </w:rPr>
        <w:t>избыточно большой подгонке под тренировочную выборку или при использовании избыточно сложной модели.</w:t>
      </w:r>
    </w:p>
    <w:p w:rsidR="00EC75AB" w:rsidRPr="00A431EA" w:rsidRDefault="00EC75AB" w:rsidP="00F255B6">
      <w:pPr>
        <w:pStyle w:val="ae"/>
        <w:shd w:val="clear" w:color="auto" w:fill="FFFFFF"/>
        <w:spacing w:before="120" w:beforeAutospacing="0" w:after="120" w:afterAutospacing="0"/>
        <w:rPr>
          <w:color w:val="252525"/>
          <w:sz w:val="28"/>
          <w:szCs w:val="28"/>
        </w:rPr>
      </w:pPr>
      <w:r w:rsidRPr="00A431EA">
        <w:rPr>
          <w:color w:val="252525"/>
          <w:sz w:val="28"/>
          <w:szCs w:val="28"/>
        </w:rPr>
        <w:t>Для того</w:t>
      </w:r>
      <w:proofErr w:type="gramStart"/>
      <w:r w:rsidRPr="00A431EA">
        <w:rPr>
          <w:color w:val="252525"/>
          <w:sz w:val="28"/>
          <w:szCs w:val="28"/>
        </w:rPr>
        <w:t>,</w:t>
      </w:r>
      <w:proofErr w:type="gramEnd"/>
      <w:r w:rsidRPr="00A431EA">
        <w:rPr>
          <w:color w:val="252525"/>
          <w:sz w:val="28"/>
          <w:szCs w:val="28"/>
        </w:rPr>
        <w:t xml:space="preserve"> чтобы избежать </w:t>
      </w:r>
      <w:r>
        <w:rPr>
          <w:color w:val="252525"/>
          <w:sz w:val="28"/>
          <w:szCs w:val="28"/>
        </w:rPr>
        <w:t>переобучения</w:t>
      </w:r>
      <w:r w:rsidRPr="00A431EA">
        <w:rPr>
          <w:color w:val="252525"/>
          <w:sz w:val="28"/>
          <w:szCs w:val="28"/>
        </w:rPr>
        <w:t xml:space="preserve">, </w:t>
      </w:r>
      <w:r>
        <w:rPr>
          <w:color w:val="252525"/>
          <w:sz w:val="28"/>
          <w:szCs w:val="28"/>
        </w:rPr>
        <w:t>требуется</w:t>
      </w:r>
      <w:r w:rsidRPr="00A431EA">
        <w:rPr>
          <w:color w:val="252525"/>
          <w:sz w:val="28"/>
          <w:szCs w:val="28"/>
        </w:rPr>
        <w:t xml:space="preserve"> исп</w:t>
      </w:r>
      <w:r>
        <w:rPr>
          <w:color w:val="252525"/>
          <w:sz w:val="28"/>
          <w:szCs w:val="28"/>
        </w:rPr>
        <w:t>ользовать дополнительные методы</w:t>
      </w:r>
      <w:r w:rsidRPr="00A431EA">
        <w:rPr>
          <w:color w:val="252525"/>
          <w:sz w:val="28"/>
          <w:szCs w:val="28"/>
        </w:rPr>
        <w:t>:</w:t>
      </w:r>
    </w:p>
    <w:p w:rsidR="00EC75AB"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lastRenderedPageBreak/>
        <w:t>П</w:t>
      </w:r>
      <w:r w:rsidRPr="00A431EA">
        <w:rPr>
          <w:rFonts w:cs="Times New Roman"/>
          <w:color w:val="252525"/>
          <w:szCs w:val="28"/>
        </w:rPr>
        <w:t>ерекрёстная проверка</w:t>
      </w:r>
      <w:r>
        <w:rPr>
          <w:rFonts w:cs="Times New Roman"/>
          <w:color w:val="252525"/>
          <w:szCs w:val="28"/>
        </w:rPr>
        <w:t xml:space="preserve"> </w:t>
      </w:r>
      <w:r w:rsidRPr="00EC3B85">
        <w:rPr>
          <w:color w:val="252525"/>
          <w:szCs w:val="28"/>
          <w:shd w:val="clear" w:color="auto" w:fill="FFFFFF"/>
        </w:rPr>
        <w:t>(</w:t>
      </w:r>
      <w:proofErr w:type="spellStart"/>
      <w:r w:rsidRPr="00EC3B85">
        <w:rPr>
          <w:i/>
          <w:iCs/>
          <w:color w:val="252525"/>
          <w:szCs w:val="28"/>
          <w:shd w:val="clear" w:color="auto" w:fill="FFFFFF"/>
        </w:rPr>
        <w:t>Cross-validation</w:t>
      </w:r>
      <w:proofErr w:type="spellEnd"/>
      <w:r w:rsidRPr="00EC3B85">
        <w:rPr>
          <w:color w:val="252525"/>
          <w:szCs w:val="28"/>
          <w:shd w:val="clear" w:color="auto" w:fill="FFFFFF"/>
        </w:rPr>
        <w:t>)</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Процедура оценивания</w:t>
      </w:r>
      <w:r w:rsidRPr="001677DE">
        <w:rPr>
          <w:rStyle w:val="apple-converted-space"/>
          <w:color w:val="000000"/>
          <w:sz w:val="28"/>
          <w:szCs w:val="28"/>
        </w:rPr>
        <w:t xml:space="preserve"> </w:t>
      </w:r>
      <w:r w:rsidRPr="001677DE">
        <w:rPr>
          <w:color w:val="000000"/>
          <w:sz w:val="28"/>
          <w:szCs w:val="28"/>
        </w:rPr>
        <w:t>обобщающей способности</w:t>
      </w:r>
      <w:r w:rsidRPr="001677DE">
        <w:rPr>
          <w:rStyle w:val="apple-converted-space"/>
          <w:color w:val="000000"/>
          <w:sz w:val="28"/>
          <w:szCs w:val="28"/>
        </w:rPr>
        <w:t xml:space="preserve"> </w:t>
      </w:r>
      <w:r w:rsidRPr="001677DE">
        <w:rPr>
          <w:color w:val="000000"/>
          <w:sz w:val="28"/>
          <w:szCs w:val="28"/>
        </w:rPr>
        <w:t>алгоритмов,</w:t>
      </w:r>
      <w:r w:rsidRPr="001677DE">
        <w:rPr>
          <w:rStyle w:val="apple-converted-space"/>
          <w:color w:val="000000"/>
          <w:sz w:val="28"/>
          <w:szCs w:val="28"/>
        </w:rPr>
        <w:t xml:space="preserve"> </w:t>
      </w:r>
      <w:r w:rsidRPr="001677DE">
        <w:rPr>
          <w:color w:val="000000"/>
          <w:sz w:val="28"/>
          <w:szCs w:val="28"/>
        </w:rPr>
        <w:t xml:space="preserve">обучаемых по </w:t>
      </w:r>
      <w:r>
        <w:rPr>
          <w:color w:val="000000"/>
          <w:sz w:val="28"/>
          <w:szCs w:val="28"/>
        </w:rPr>
        <w:t>какой-либо тренировочной базе данных</w:t>
      </w:r>
      <w:r w:rsidRPr="001677DE">
        <w:rPr>
          <w:color w:val="000000"/>
          <w:sz w:val="28"/>
          <w:szCs w:val="28"/>
        </w:rPr>
        <w:t>.</w:t>
      </w:r>
    </w:p>
    <w:p w:rsidR="00EC75AB" w:rsidRPr="001677DE" w:rsidRDefault="00EC75AB" w:rsidP="00F255B6">
      <w:pPr>
        <w:pStyle w:val="ae"/>
        <w:shd w:val="clear" w:color="auto" w:fill="FFFFFF"/>
        <w:spacing w:before="96" w:beforeAutospacing="0" w:after="120" w:afterAutospacing="0"/>
        <w:rPr>
          <w:color w:val="000000"/>
          <w:sz w:val="28"/>
          <w:szCs w:val="28"/>
        </w:rPr>
      </w:pPr>
      <w:r>
        <w:rPr>
          <w:color w:val="000000"/>
          <w:sz w:val="28"/>
          <w:szCs w:val="28"/>
        </w:rPr>
        <w:t>Выбирается</w:t>
      </w:r>
      <w:r w:rsidRPr="001677DE">
        <w:rPr>
          <w:color w:val="000000"/>
          <w:sz w:val="28"/>
          <w:szCs w:val="28"/>
        </w:rPr>
        <w:t xml:space="preserve"> множество разбиений исходной выборки на две </w:t>
      </w:r>
      <w:proofErr w:type="spellStart"/>
      <w:r w:rsidRPr="001677DE">
        <w:rPr>
          <w:color w:val="000000"/>
          <w:sz w:val="28"/>
          <w:szCs w:val="28"/>
        </w:rPr>
        <w:t>подвыборки</w:t>
      </w:r>
      <w:proofErr w:type="spellEnd"/>
      <w:r>
        <w:rPr>
          <w:color w:val="000000"/>
          <w:sz w:val="28"/>
          <w:szCs w:val="28"/>
        </w:rPr>
        <w:t xml:space="preserve"> исходных тренировочных данных</w:t>
      </w:r>
      <w:r w:rsidRPr="001677DE">
        <w:rPr>
          <w:color w:val="000000"/>
          <w:sz w:val="28"/>
          <w:szCs w:val="28"/>
        </w:rPr>
        <w:t>:</w:t>
      </w:r>
      <w:r w:rsidRPr="001677DE">
        <w:rPr>
          <w:rStyle w:val="apple-converted-space"/>
          <w:color w:val="000000"/>
          <w:sz w:val="28"/>
          <w:szCs w:val="28"/>
        </w:rPr>
        <w:t xml:space="preserve"> </w:t>
      </w:r>
      <w:r>
        <w:rPr>
          <w:rStyle w:val="apple-converted-space"/>
          <w:color w:val="000000"/>
          <w:sz w:val="28"/>
          <w:szCs w:val="28"/>
        </w:rPr>
        <w:t xml:space="preserve">на </w:t>
      </w:r>
      <w:proofErr w:type="gramStart"/>
      <w:r>
        <w:rPr>
          <w:rStyle w:val="apple-converted-space"/>
          <w:color w:val="000000"/>
          <w:sz w:val="28"/>
          <w:szCs w:val="28"/>
        </w:rPr>
        <w:t>новую</w:t>
      </w:r>
      <w:proofErr w:type="gramEnd"/>
      <w:r>
        <w:rPr>
          <w:rStyle w:val="apple-converted-space"/>
          <w:color w:val="000000"/>
          <w:sz w:val="28"/>
          <w:szCs w:val="28"/>
        </w:rPr>
        <w:t xml:space="preserve"> </w:t>
      </w:r>
      <w:r>
        <w:rPr>
          <w:iCs/>
          <w:color w:val="000000"/>
          <w:sz w:val="28"/>
          <w:szCs w:val="28"/>
        </w:rPr>
        <w:t>тренировочную</w:t>
      </w:r>
      <w:r w:rsidRPr="001677DE">
        <w:rPr>
          <w:rStyle w:val="apple-converted-space"/>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Pr>
          <w:iCs/>
          <w:color w:val="000000"/>
          <w:sz w:val="28"/>
          <w:szCs w:val="28"/>
        </w:rPr>
        <w:t>тестовую</w:t>
      </w:r>
      <w:r w:rsidRPr="001677DE">
        <w:rPr>
          <w:color w:val="000000"/>
          <w:sz w:val="28"/>
          <w:szCs w:val="28"/>
        </w:rPr>
        <w:t xml:space="preserve">. Для каждого разбиения выполняется </w:t>
      </w:r>
      <w:r>
        <w:rPr>
          <w:color w:val="000000"/>
          <w:sz w:val="28"/>
          <w:szCs w:val="28"/>
        </w:rPr>
        <w:t>обучение</w:t>
      </w:r>
      <w:r w:rsidRPr="001677DE">
        <w:rPr>
          <w:rStyle w:val="apple-converted-space"/>
          <w:color w:val="000000"/>
          <w:sz w:val="28"/>
          <w:szCs w:val="28"/>
        </w:rPr>
        <w:t xml:space="preserve"> </w:t>
      </w:r>
      <w:r w:rsidRPr="001677DE">
        <w:rPr>
          <w:color w:val="000000"/>
          <w:sz w:val="28"/>
          <w:szCs w:val="28"/>
        </w:rPr>
        <w:t>алгоритма</w:t>
      </w:r>
      <w:r w:rsidRPr="001677DE">
        <w:rPr>
          <w:rStyle w:val="apple-converted-space"/>
          <w:color w:val="000000"/>
          <w:sz w:val="28"/>
          <w:szCs w:val="28"/>
        </w:rPr>
        <w:t xml:space="preserve"> </w:t>
      </w:r>
      <w:r>
        <w:rPr>
          <w:color w:val="000000"/>
          <w:sz w:val="28"/>
          <w:szCs w:val="28"/>
        </w:rPr>
        <w:t>на</w:t>
      </w:r>
      <w:r w:rsidRPr="001677DE">
        <w:rPr>
          <w:color w:val="000000"/>
          <w:sz w:val="28"/>
          <w:szCs w:val="28"/>
        </w:rPr>
        <w:t xml:space="preserve"> </w:t>
      </w:r>
      <w:proofErr w:type="gramStart"/>
      <w:r>
        <w:rPr>
          <w:color w:val="000000"/>
          <w:sz w:val="28"/>
          <w:szCs w:val="28"/>
        </w:rPr>
        <w:t>тренировочной</w:t>
      </w:r>
      <w:proofErr w:type="gramEnd"/>
      <w:r w:rsidRPr="001677DE">
        <w:rPr>
          <w:color w:val="000000"/>
          <w:sz w:val="28"/>
          <w:szCs w:val="28"/>
        </w:rPr>
        <w:t xml:space="preserve"> </w:t>
      </w:r>
      <w:proofErr w:type="spellStart"/>
      <w:r w:rsidRPr="001677DE">
        <w:rPr>
          <w:color w:val="000000"/>
          <w:sz w:val="28"/>
          <w:szCs w:val="28"/>
        </w:rPr>
        <w:t>подвыборке</w:t>
      </w:r>
      <w:proofErr w:type="spellEnd"/>
      <w:r w:rsidRPr="001677DE">
        <w:rPr>
          <w:color w:val="000000"/>
          <w:sz w:val="28"/>
          <w:szCs w:val="28"/>
        </w:rPr>
        <w:t xml:space="preserve">, затем оценивается его средняя ошибка на объектах </w:t>
      </w:r>
      <w:r>
        <w:rPr>
          <w:color w:val="000000"/>
          <w:sz w:val="28"/>
          <w:szCs w:val="28"/>
        </w:rPr>
        <w:t>тестовой</w:t>
      </w:r>
      <w:r w:rsidRPr="001677DE">
        <w:rPr>
          <w:color w:val="000000"/>
          <w:sz w:val="28"/>
          <w:szCs w:val="28"/>
        </w:rPr>
        <w:t xml:space="preserve"> </w:t>
      </w:r>
      <w:proofErr w:type="spellStart"/>
      <w:r w:rsidRPr="001677DE">
        <w:rPr>
          <w:color w:val="000000"/>
          <w:sz w:val="28"/>
          <w:szCs w:val="28"/>
        </w:rPr>
        <w:t>подвыборки</w:t>
      </w:r>
      <w:proofErr w:type="spellEnd"/>
      <w:r w:rsidRPr="001677DE">
        <w:rPr>
          <w:color w:val="000000"/>
          <w:sz w:val="28"/>
          <w:szCs w:val="28"/>
        </w:rPr>
        <w:t>.</w:t>
      </w:r>
      <w:r w:rsidRPr="001677DE">
        <w:rPr>
          <w:rStyle w:val="apple-converted-space"/>
          <w:color w:val="000000"/>
          <w:sz w:val="28"/>
          <w:szCs w:val="28"/>
        </w:rPr>
        <w:t xml:space="preserve"> </w:t>
      </w:r>
      <w:r w:rsidRPr="001677DE">
        <w:rPr>
          <w:iCs/>
          <w:color w:val="000000"/>
          <w:sz w:val="28"/>
          <w:szCs w:val="28"/>
        </w:rPr>
        <w:t>Оценкой скользящего контроля</w:t>
      </w:r>
      <w:r w:rsidRPr="001677DE">
        <w:rPr>
          <w:rStyle w:val="apple-converted-space"/>
          <w:color w:val="000000"/>
          <w:sz w:val="28"/>
          <w:szCs w:val="28"/>
        </w:rPr>
        <w:t xml:space="preserve"> </w:t>
      </w:r>
      <w:r w:rsidRPr="001677DE">
        <w:rPr>
          <w:color w:val="000000"/>
          <w:sz w:val="28"/>
          <w:szCs w:val="28"/>
        </w:rPr>
        <w:t xml:space="preserve">называется средняя по всем разбиениям величина ошибки на </w:t>
      </w:r>
      <w:proofErr w:type="gramStart"/>
      <w:r w:rsidRPr="001677DE">
        <w:rPr>
          <w:color w:val="000000"/>
          <w:sz w:val="28"/>
          <w:szCs w:val="28"/>
        </w:rPr>
        <w:t>контрольных</w:t>
      </w:r>
      <w:proofErr w:type="gramEnd"/>
      <w:r w:rsidRPr="001677DE">
        <w:rPr>
          <w:color w:val="000000"/>
          <w:sz w:val="28"/>
          <w:szCs w:val="28"/>
        </w:rPr>
        <w:t xml:space="preserve"> подвыборках.</w:t>
      </w:r>
    </w:p>
    <w:p w:rsidR="00EC75AB" w:rsidRPr="001677DE" w:rsidRDefault="00EC75AB" w:rsidP="00F255B6">
      <w:pPr>
        <w:pStyle w:val="ae"/>
        <w:shd w:val="clear" w:color="auto" w:fill="FFFFFF"/>
        <w:spacing w:before="96" w:beforeAutospacing="0" w:after="120" w:afterAutospacing="0"/>
        <w:rPr>
          <w:color w:val="000000"/>
          <w:sz w:val="28"/>
          <w:szCs w:val="28"/>
        </w:rPr>
      </w:pPr>
      <w:r w:rsidRPr="001677DE">
        <w:rPr>
          <w:color w:val="000000"/>
          <w:sz w:val="28"/>
          <w:szCs w:val="28"/>
        </w:rPr>
        <w:t>Если выборка независима, то средняя ошибка</w:t>
      </w:r>
      <w:r w:rsidRPr="001677DE">
        <w:rPr>
          <w:rStyle w:val="apple-converted-space"/>
          <w:color w:val="000000"/>
          <w:sz w:val="28"/>
          <w:szCs w:val="28"/>
        </w:rPr>
        <w:t xml:space="preserve"> </w:t>
      </w:r>
      <w:r w:rsidRPr="001677DE">
        <w:rPr>
          <w:iCs/>
          <w:color w:val="000000"/>
          <w:sz w:val="28"/>
          <w:szCs w:val="28"/>
        </w:rPr>
        <w:t>скользящего контроля</w:t>
      </w:r>
      <w:r w:rsidRPr="001677DE">
        <w:rPr>
          <w:rStyle w:val="apple-converted-space"/>
          <w:color w:val="000000"/>
          <w:sz w:val="28"/>
          <w:szCs w:val="28"/>
        </w:rPr>
        <w:t xml:space="preserve"> </w:t>
      </w:r>
      <w:r w:rsidRPr="001677DE">
        <w:rPr>
          <w:color w:val="000000"/>
          <w:sz w:val="28"/>
          <w:szCs w:val="28"/>
        </w:rPr>
        <w:t>даёт несмещённую оценку</w:t>
      </w:r>
      <w:r>
        <w:rPr>
          <w:color w:val="000000"/>
          <w:sz w:val="28"/>
          <w:szCs w:val="28"/>
        </w:rPr>
        <w:t xml:space="preserve"> вероятности ошибки. Это</w:t>
      </w:r>
      <w:r w:rsidRPr="001677DE">
        <w:rPr>
          <w:color w:val="000000"/>
          <w:sz w:val="28"/>
          <w:szCs w:val="28"/>
        </w:rPr>
        <w:t xml:space="preserve"> отличает её от средней ошибки на обучающей выборке, кот</w:t>
      </w:r>
      <w:r>
        <w:rPr>
          <w:color w:val="000000"/>
          <w:sz w:val="28"/>
          <w:szCs w:val="28"/>
        </w:rPr>
        <w:t xml:space="preserve">орая может оказаться смещённой (заниженной) </w:t>
      </w:r>
      <w:r w:rsidRPr="001677DE">
        <w:rPr>
          <w:color w:val="000000"/>
          <w:sz w:val="28"/>
          <w:szCs w:val="28"/>
        </w:rPr>
        <w:t>оценкой вероятности ошибки.</w:t>
      </w:r>
    </w:p>
    <w:p w:rsidR="00EC75AB" w:rsidRPr="00ED33F9" w:rsidRDefault="00EC75AB" w:rsidP="00F255B6">
      <w:pPr>
        <w:pStyle w:val="ae"/>
        <w:shd w:val="clear" w:color="auto" w:fill="FFFFFF"/>
        <w:spacing w:before="96" w:beforeAutospacing="0" w:after="120" w:afterAutospacing="0"/>
        <w:rPr>
          <w:color w:val="000000"/>
          <w:sz w:val="28"/>
          <w:szCs w:val="28"/>
        </w:rPr>
      </w:pPr>
      <w:r>
        <w:rPr>
          <w:iCs/>
          <w:color w:val="000000"/>
          <w:sz w:val="28"/>
          <w:szCs w:val="28"/>
        </w:rPr>
        <w:t>Перекрестная проверка</w:t>
      </w:r>
      <w:r w:rsidRPr="001677DE">
        <w:rPr>
          <w:rStyle w:val="apple-converted-space"/>
          <w:color w:val="000000"/>
          <w:sz w:val="28"/>
          <w:szCs w:val="28"/>
        </w:rPr>
        <w:t xml:space="preserve"> </w:t>
      </w:r>
      <w:r w:rsidRPr="001677DE">
        <w:rPr>
          <w:color w:val="000000"/>
          <w:sz w:val="28"/>
          <w:szCs w:val="28"/>
        </w:rPr>
        <w:t xml:space="preserve">является стандартной методикой </w:t>
      </w:r>
      <w:r>
        <w:rPr>
          <w:color w:val="000000"/>
          <w:sz w:val="28"/>
          <w:szCs w:val="28"/>
        </w:rPr>
        <w:t xml:space="preserve">предотвращения переобучения и </w:t>
      </w:r>
      <w:r w:rsidRPr="001677DE">
        <w:rPr>
          <w:color w:val="000000"/>
          <w:sz w:val="28"/>
          <w:szCs w:val="28"/>
        </w:rPr>
        <w:t>тестирования</w:t>
      </w:r>
      <w:r>
        <w:rPr>
          <w:color w:val="000000"/>
          <w:sz w:val="28"/>
          <w:szCs w:val="28"/>
        </w:rPr>
        <w:t xml:space="preserve"> </w:t>
      </w:r>
      <w:r w:rsidRPr="001677DE">
        <w:rPr>
          <w:color w:val="000000"/>
          <w:sz w:val="28"/>
          <w:szCs w:val="28"/>
        </w:rPr>
        <w:t>алгоритмов</w:t>
      </w:r>
      <w:r>
        <w:rPr>
          <w:rStyle w:val="apple-converted-space"/>
          <w:color w:val="000000"/>
          <w:sz w:val="28"/>
          <w:szCs w:val="28"/>
        </w:rPr>
        <w:t xml:space="preserve"> </w:t>
      </w:r>
      <w:r w:rsidRPr="001677DE">
        <w:rPr>
          <w:color w:val="000000"/>
          <w:sz w:val="28"/>
          <w:szCs w:val="28"/>
        </w:rPr>
        <w:t>регрессии</w:t>
      </w:r>
      <w:r>
        <w:rPr>
          <w:rStyle w:val="apple-converted-space"/>
          <w:color w:val="000000"/>
          <w:sz w:val="28"/>
          <w:szCs w:val="28"/>
        </w:rPr>
        <w:t xml:space="preserve">, </w:t>
      </w:r>
      <w:r w:rsidRPr="001677DE">
        <w:rPr>
          <w:color w:val="000000"/>
          <w:sz w:val="28"/>
          <w:szCs w:val="28"/>
        </w:rPr>
        <w:t>классификации</w:t>
      </w:r>
      <w:r>
        <w:rPr>
          <w:color w:val="000000"/>
          <w:sz w:val="28"/>
          <w:szCs w:val="28"/>
        </w:rPr>
        <w:t xml:space="preserve"> </w:t>
      </w:r>
      <w:r w:rsidRPr="001677DE">
        <w:rPr>
          <w:color w:val="000000"/>
          <w:sz w:val="28"/>
          <w:szCs w:val="28"/>
        </w:rPr>
        <w:t>и</w:t>
      </w:r>
      <w:r w:rsidRPr="001677DE">
        <w:rPr>
          <w:rStyle w:val="apple-converted-space"/>
          <w:color w:val="000000"/>
          <w:sz w:val="28"/>
          <w:szCs w:val="28"/>
        </w:rPr>
        <w:t xml:space="preserve"> </w:t>
      </w:r>
      <w:r w:rsidRPr="001677DE">
        <w:rPr>
          <w:color w:val="000000"/>
          <w:sz w:val="28"/>
          <w:szCs w:val="28"/>
        </w:rPr>
        <w:t>прогнозирования.</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lang w:val="en-US"/>
        </w:rPr>
        <w:t xml:space="preserve">L1 </w:t>
      </w:r>
      <w:r>
        <w:rPr>
          <w:rFonts w:cs="Times New Roman"/>
          <w:color w:val="252525"/>
          <w:szCs w:val="28"/>
        </w:rPr>
        <w:t xml:space="preserve">и </w:t>
      </w:r>
      <w:r>
        <w:rPr>
          <w:rFonts w:cs="Times New Roman"/>
          <w:color w:val="252525"/>
          <w:szCs w:val="28"/>
          <w:lang w:val="en-US"/>
        </w:rPr>
        <w:t xml:space="preserve">L2 </w:t>
      </w:r>
      <w:r>
        <w:rPr>
          <w:rFonts w:cs="Times New Roman"/>
          <w:color w:val="252525"/>
          <w:szCs w:val="28"/>
        </w:rPr>
        <w:t>регуляризация</w:t>
      </w:r>
    </w:p>
    <w:p w:rsidR="00EC75AB" w:rsidRPr="001F57D3" w:rsidRDefault="00EC75AB" w:rsidP="00F255B6">
      <w:pPr>
        <w:shd w:val="clear" w:color="auto" w:fill="FFFFFF"/>
        <w:spacing w:before="100" w:beforeAutospacing="1" w:after="24"/>
        <w:rPr>
          <w:rFonts w:cs="Times New Roman"/>
          <w:color w:val="252525"/>
          <w:szCs w:val="28"/>
        </w:rPr>
      </w:pPr>
      <w:r w:rsidRPr="00F36484">
        <w:rPr>
          <w:rFonts w:cs="Times New Roman"/>
          <w:bCs/>
          <w:color w:val="252525"/>
          <w:szCs w:val="28"/>
          <w:shd w:val="clear" w:color="auto" w:fill="FFFFFF"/>
        </w:rPr>
        <w:t>Регуляризация</w:t>
      </w:r>
      <w:r w:rsidRPr="00DC0556">
        <w:rPr>
          <w:rStyle w:val="apple-converted-space"/>
          <w:rFonts w:cs="Times New Roman"/>
          <w:color w:val="252525"/>
          <w:szCs w:val="28"/>
          <w:shd w:val="clear" w:color="auto" w:fill="FFFFFF"/>
        </w:rPr>
        <w:t xml:space="preserve"> </w:t>
      </w:r>
      <w:r w:rsidRPr="00DC0556">
        <w:rPr>
          <w:rFonts w:cs="Times New Roman"/>
          <w:color w:val="252525"/>
          <w:szCs w:val="28"/>
          <w:shd w:val="clear" w:color="auto" w:fill="FFFFFF"/>
        </w:rPr>
        <w:t>в</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машинном обучении</w:t>
      </w:r>
      <w:r w:rsidRPr="00DC0556">
        <w:rPr>
          <w:rFonts w:cs="Times New Roman"/>
          <w:color w:val="252525"/>
          <w:szCs w:val="28"/>
          <w:shd w:val="clear" w:color="auto" w:fill="FFFFFF"/>
        </w:rPr>
        <w:t xml:space="preserve">— </w:t>
      </w:r>
      <w:proofErr w:type="gramStart"/>
      <w:r w:rsidRPr="00DC0556">
        <w:rPr>
          <w:rFonts w:cs="Times New Roman"/>
          <w:color w:val="252525"/>
          <w:szCs w:val="28"/>
          <w:shd w:val="clear" w:color="auto" w:fill="FFFFFF"/>
        </w:rPr>
        <w:t>ме</w:t>
      </w:r>
      <w:proofErr w:type="gramEnd"/>
      <w:r w:rsidRPr="00DC0556">
        <w:rPr>
          <w:rFonts w:cs="Times New Roman"/>
          <w:color w:val="252525"/>
          <w:szCs w:val="28"/>
          <w:shd w:val="clear" w:color="auto" w:fill="FFFFFF"/>
        </w:rPr>
        <w:t>тод добавления некоторой дополнительной информации к условию с целью предотвратить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 xml:space="preserve">переобучение </w:t>
      </w:r>
      <w:r w:rsidRPr="003E6ECA">
        <w:rPr>
          <w:rFonts w:cs="Times New Roman"/>
          <w:szCs w:val="28"/>
          <w:shd w:val="clear" w:color="auto" w:fill="FFFFFF"/>
        </w:rPr>
        <w:t xml:space="preserve"> </w:t>
      </w:r>
      <w:r>
        <w:rPr>
          <w:rFonts w:cs="Times New Roman"/>
          <w:szCs w:val="28"/>
          <w:shd w:val="clear" w:color="auto" w:fill="FFFFFF"/>
        </w:rPr>
        <w:t xml:space="preserve">или </w:t>
      </w:r>
      <w:r w:rsidRPr="00DC0556">
        <w:rPr>
          <w:rFonts w:cs="Times New Roman"/>
          <w:color w:val="252525"/>
          <w:szCs w:val="28"/>
          <w:shd w:val="clear" w:color="auto" w:fill="FFFFFF"/>
        </w:rPr>
        <w:t>решить</w:t>
      </w:r>
      <w:r w:rsidRPr="00DC0556">
        <w:rPr>
          <w:rStyle w:val="apple-converted-space"/>
          <w:rFonts w:cs="Times New Roman"/>
          <w:color w:val="252525"/>
          <w:szCs w:val="28"/>
          <w:shd w:val="clear" w:color="auto" w:fill="FFFFFF"/>
        </w:rPr>
        <w:t xml:space="preserve"> </w:t>
      </w:r>
      <w:r w:rsidRPr="00DC0556">
        <w:rPr>
          <w:rFonts w:cs="Times New Roman"/>
          <w:szCs w:val="28"/>
          <w:shd w:val="clear" w:color="auto" w:fill="FFFFFF"/>
        </w:rPr>
        <w:t>некорректно поставленную задач</w:t>
      </w:r>
      <w:r w:rsidRPr="00DC0556">
        <w:rPr>
          <w:rFonts w:cs="Times New Roman"/>
          <w:color w:val="252525"/>
          <w:szCs w:val="28"/>
          <w:shd w:val="clear" w:color="auto" w:fill="FFFFFF"/>
        </w:rPr>
        <w:t xml:space="preserve">. Эта информация </w:t>
      </w:r>
      <w:r>
        <w:rPr>
          <w:rFonts w:cs="Times New Roman"/>
          <w:color w:val="252525"/>
          <w:szCs w:val="28"/>
          <w:shd w:val="clear" w:color="auto" w:fill="FFFFFF"/>
        </w:rPr>
        <w:t>представляет штраф</w:t>
      </w:r>
      <w:r w:rsidRPr="00DC0556">
        <w:rPr>
          <w:rFonts w:cs="Times New Roman"/>
          <w:color w:val="252525"/>
          <w:szCs w:val="28"/>
          <w:shd w:val="clear" w:color="auto" w:fill="FFFFFF"/>
        </w:rPr>
        <w:t xml:space="preserve"> за</w:t>
      </w:r>
      <w:r>
        <w:rPr>
          <w:rFonts w:cs="Times New Roman"/>
          <w:color w:val="252525"/>
          <w:szCs w:val="28"/>
          <w:shd w:val="clear" w:color="auto" w:fill="FFFFFF"/>
        </w:rPr>
        <w:t xml:space="preserve"> избыточную</w:t>
      </w:r>
      <w:r w:rsidRPr="00DC0556">
        <w:rPr>
          <w:rFonts w:cs="Times New Roman"/>
          <w:color w:val="252525"/>
          <w:szCs w:val="28"/>
          <w:shd w:val="clear" w:color="auto" w:fill="FFFFFF"/>
        </w:rPr>
        <w:t xml:space="preserve"> сложность модели. </w:t>
      </w:r>
      <w:r>
        <w:rPr>
          <w:rFonts w:cs="Times New Roman"/>
          <w:color w:val="252525"/>
          <w:szCs w:val="28"/>
          <w:shd w:val="clear" w:color="auto" w:fill="FFFFFF"/>
        </w:rPr>
        <w:t xml:space="preserve">В случае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1 </w:t>
      </w:r>
      <w:r>
        <w:rPr>
          <w:rFonts w:cs="Times New Roman"/>
          <w:color w:val="252525"/>
          <w:szCs w:val="28"/>
          <w:shd w:val="clear" w:color="auto" w:fill="FFFFFF"/>
        </w:rPr>
        <w:t xml:space="preserve">это добавление к штрафующей функции модуля весов, в </w:t>
      </w:r>
      <w:r>
        <w:rPr>
          <w:rFonts w:cs="Times New Roman"/>
          <w:color w:val="252525"/>
          <w:szCs w:val="28"/>
          <w:shd w:val="clear" w:color="auto" w:fill="FFFFFF"/>
          <w:lang w:val="en-US"/>
        </w:rPr>
        <w:t>L</w:t>
      </w:r>
      <w:r w:rsidRPr="001F57D3">
        <w:rPr>
          <w:rFonts w:cs="Times New Roman"/>
          <w:color w:val="252525"/>
          <w:szCs w:val="28"/>
          <w:shd w:val="clear" w:color="auto" w:fill="FFFFFF"/>
        </w:rPr>
        <w:t xml:space="preserve">2 </w:t>
      </w:r>
      <w:r>
        <w:rPr>
          <w:rFonts w:cs="Times New Roman"/>
          <w:color w:val="252525"/>
          <w:szCs w:val="28"/>
          <w:shd w:val="clear" w:color="auto" w:fill="FFFFFF"/>
        </w:rPr>
        <w:t>–</w:t>
      </w:r>
      <w:r w:rsidRPr="001F57D3">
        <w:rPr>
          <w:rFonts w:cs="Times New Roman"/>
          <w:color w:val="252525"/>
          <w:szCs w:val="28"/>
          <w:shd w:val="clear" w:color="auto" w:fill="FFFFFF"/>
        </w:rPr>
        <w:t xml:space="preserve"> </w:t>
      </w:r>
      <w:r>
        <w:rPr>
          <w:rFonts w:cs="Times New Roman"/>
          <w:color w:val="252525"/>
          <w:szCs w:val="28"/>
          <w:shd w:val="clear" w:color="auto" w:fill="FFFFFF"/>
        </w:rPr>
        <w:t>добавление квадратов весов.</w:t>
      </w:r>
    </w:p>
    <w:p w:rsidR="00EC75AB" w:rsidRPr="00DC0556" w:rsidRDefault="00EC75AB" w:rsidP="00F255B6">
      <w:pPr>
        <w:numPr>
          <w:ilvl w:val="0"/>
          <w:numId w:val="15"/>
        </w:numPr>
        <w:shd w:val="clear" w:color="auto" w:fill="FFFFFF"/>
        <w:spacing w:before="100" w:beforeAutospacing="1" w:after="24"/>
        <w:ind w:left="384"/>
        <w:rPr>
          <w:rFonts w:cs="Times New Roman"/>
          <w:color w:val="252525"/>
          <w:szCs w:val="28"/>
        </w:rPr>
      </w:pPr>
      <w:r>
        <w:rPr>
          <w:rFonts w:cs="Times New Roman"/>
          <w:color w:val="252525"/>
          <w:szCs w:val="28"/>
        </w:rPr>
        <w:t>Р</w:t>
      </w:r>
      <w:r w:rsidRPr="00DC0556">
        <w:rPr>
          <w:rFonts w:cs="Times New Roman"/>
          <w:color w:val="252525"/>
          <w:szCs w:val="28"/>
        </w:rPr>
        <w:t>анняя остановка</w:t>
      </w:r>
      <w:r>
        <w:rPr>
          <w:rFonts w:cs="Times New Roman"/>
          <w:color w:val="252525"/>
          <w:szCs w:val="28"/>
        </w:rPr>
        <w:t xml:space="preserve"> обучения</w:t>
      </w:r>
    </w:p>
    <w:p w:rsidR="00EC75AB" w:rsidRPr="000B164B" w:rsidRDefault="00A22E82" w:rsidP="00F255B6">
      <w:pPr>
        <w:pStyle w:val="222"/>
      </w:pPr>
      <w:bookmarkStart w:id="32" w:name="_Toc452758039"/>
      <w:r>
        <w:t xml:space="preserve">5.4 </w:t>
      </w:r>
      <w:proofErr w:type="spellStart"/>
      <w:r w:rsidR="00EC75AB" w:rsidRPr="000B164B">
        <w:t>Dropout</w:t>
      </w:r>
      <w:bookmarkEnd w:id="32"/>
      <w:proofErr w:type="spellEnd"/>
    </w:p>
    <w:p w:rsidR="00EC75AB" w:rsidRPr="00465629" w:rsidRDefault="00EC75AB" w:rsidP="00F255B6">
      <w:pPr>
        <w:spacing w:after="0"/>
        <w:rPr>
          <w:rFonts w:cs="Times New Roman"/>
          <w:szCs w:val="28"/>
        </w:rPr>
      </w:pPr>
      <w:r w:rsidRPr="00465629">
        <w:rPr>
          <w:rFonts w:cs="Times New Roman"/>
          <w:szCs w:val="28"/>
        </w:rPr>
        <w:t xml:space="preserve">При неограниченных вычислительных ресурсах лучшим способом регуляризации моделей фиксированного размера является усреднение предсказания по всем возможным настройкам параметров. Комбинация моделей почти всегда увеличивает качество работы, но в больших сетях использование комбинации нескольких сетей непомерно дорого. Комбинирование нескольких сетей наиболее полезно, когда сети имеют различную архитектуру или обучаются на различных тренировочных данных. Обучение сразу нескольких сетей довольно дорогостоящая и долгая процедура из-за очень большого количества параметров сети, требующая большого количества вычислительных ресурсов. Более того, обучение больших сетей требует большого количества обучающих данных, которых всегда достаточно. Но даже если натренировать большие сети, то их применение будет также требовать больших вычислительных ресурсов. </w:t>
      </w:r>
    </w:p>
    <w:p w:rsidR="00EC75AB" w:rsidRPr="00465629" w:rsidRDefault="00EC75AB" w:rsidP="00F255B6">
      <w:pPr>
        <w:spacing w:after="0"/>
        <w:rPr>
          <w:rFonts w:cs="Times New Roman"/>
          <w:szCs w:val="28"/>
        </w:rPr>
      </w:pPr>
      <w:r w:rsidRPr="00465629">
        <w:rPr>
          <w:rFonts w:cs="Times New Roman"/>
          <w:szCs w:val="28"/>
          <w:lang w:val="en-US"/>
        </w:rPr>
        <w:t>Dropout</w:t>
      </w:r>
      <w:r w:rsidRPr="00465629">
        <w:rPr>
          <w:rFonts w:cs="Times New Roman"/>
          <w:szCs w:val="28"/>
        </w:rPr>
        <w:t xml:space="preserve"> – технология позволяющая решить обе этих задачи. Она предотвращает переобучение и позволяет эффективно комбинировать сети с </w:t>
      </w:r>
      <w:r w:rsidRPr="00465629">
        <w:rPr>
          <w:rFonts w:cs="Times New Roman"/>
          <w:szCs w:val="28"/>
        </w:rPr>
        <w:lastRenderedPageBreak/>
        <w:t>различными архитектурами. Термин «</w:t>
      </w:r>
      <w:r w:rsidRPr="00465629">
        <w:rPr>
          <w:rFonts w:cs="Times New Roman"/>
          <w:szCs w:val="28"/>
          <w:lang w:val="en-US"/>
        </w:rPr>
        <w:t>dropout</w:t>
      </w:r>
      <w:r w:rsidRPr="00465629">
        <w:rPr>
          <w:rFonts w:cs="Times New Roman"/>
          <w:szCs w:val="28"/>
        </w:rPr>
        <w:t xml:space="preserve">» означает удаление некоторых узлов в нейронных сетях. </w:t>
      </w:r>
    </w:p>
    <w:p w:rsidR="00EC75AB" w:rsidRPr="00465629" w:rsidRDefault="00EC75AB" w:rsidP="00F255B6">
      <w:pPr>
        <w:spacing w:after="0"/>
        <w:rPr>
          <w:rFonts w:cs="Times New Roman"/>
          <w:szCs w:val="28"/>
        </w:rPr>
      </w:pPr>
      <w:r w:rsidRPr="00465629">
        <w:rPr>
          <w:rFonts w:cs="Times New Roman"/>
          <w:szCs w:val="28"/>
        </w:rPr>
        <w:t xml:space="preserve">Под удалением узлов понимается временное исключение входящих и исходящих связей нейрона. Выбор нейрона, который будет удален, случаен. В простейшем случае вероятность исключения любого узла одинакова и выбирается либо, исходя из конкретной задачи. </w:t>
      </w:r>
    </w:p>
    <w:p w:rsidR="00EC75AB" w:rsidRPr="00465629" w:rsidRDefault="00EC75AB" w:rsidP="00F255B6">
      <w:pPr>
        <w:spacing w:after="0"/>
        <w:rPr>
          <w:rFonts w:cs="Times New Roman"/>
          <w:szCs w:val="28"/>
        </w:rPr>
      </w:pPr>
      <w:r w:rsidRPr="00465629">
        <w:rPr>
          <w:rFonts w:cs="Times New Roman"/>
          <w:szCs w:val="28"/>
        </w:rPr>
        <w:t xml:space="preserve">Применение </w:t>
      </w:r>
      <w:r w:rsidRPr="00465629">
        <w:rPr>
          <w:rFonts w:cs="Times New Roman"/>
          <w:szCs w:val="28"/>
          <w:lang w:val="en-US"/>
        </w:rPr>
        <w:t>dropout</w:t>
      </w:r>
      <w:r w:rsidRPr="00465629">
        <w:rPr>
          <w:rFonts w:cs="Times New Roman"/>
          <w:szCs w:val="28"/>
        </w:rPr>
        <w:t xml:space="preserve"> к нейронным сетям создает несколько «разреженных» сетей внутри одной. Каждая разряженная сеть содержит только оставшиеся после отсечения узлы. Сеть, состоящая из </w:t>
      </w:r>
      <w:r w:rsidRPr="00465629">
        <w:rPr>
          <w:rFonts w:cs="Times New Roman"/>
          <w:szCs w:val="28"/>
          <w:lang w:val="en-US"/>
        </w:rPr>
        <w:t>n</w:t>
      </w:r>
      <w:r w:rsidRPr="00465629">
        <w:rPr>
          <w:rFonts w:cs="Times New Roman"/>
          <w:szCs w:val="28"/>
        </w:rPr>
        <w:t xml:space="preserve"> нейронов, может образовать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разреженных сетей. Эти сети имеют общие веса, поэтому общее число параметров будет </w:t>
      </w:r>
      <m:oMath>
        <m:r>
          <w:rPr>
            <w:rFonts w:ascii="Cambria Math" w:hAnsi="Cambria Math" w:cs="Times New Roman"/>
            <w:szCs w:val="28"/>
            <w:lang w:val="en-US"/>
          </w:rPr>
          <m:t>O</m:t>
        </m:r>
        <m:r>
          <w:rPr>
            <w:rFonts w:ascii="Cambria Math" w:cs="Times New Roman"/>
            <w:szCs w:val="28"/>
          </w:rPr>
          <m:t>(</m:t>
        </m:r>
        <m:sSup>
          <m:sSupPr>
            <m:ctrlPr>
              <w:rPr>
                <w:rFonts w:ascii="Cambria Math" w:hAnsi="Cambria Math" w:cs="Times New Roman"/>
                <w:i/>
                <w:szCs w:val="28"/>
                <w:lang w:val="en-US"/>
              </w:rPr>
            </m:ctrlPr>
          </m:sSupPr>
          <m:e>
            <m:r>
              <w:rPr>
                <w:rFonts w:ascii="Cambria Math" w:hAnsi="Cambria Math" w:cs="Times New Roman"/>
                <w:szCs w:val="28"/>
                <w:lang w:val="en-US"/>
              </w:rPr>
              <m:t>n</m:t>
            </m:r>
          </m:e>
          <m:sup>
            <m:r>
              <w:rPr>
                <w:rFonts w:ascii="Cambria Math" w:cs="Times New Roman"/>
                <w:szCs w:val="28"/>
              </w:rPr>
              <m:t>2</m:t>
            </m:r>
          </m:sup>
        </m:sSup>
        <m:r>
          <w:rPr>
            <w:rFonts w:ascii="Cambria Math" w:cs="Times New Roman"/>
            <w:szCs w:val="28"/>
          </w:rPr>
          <m:t>)</m:t>
        </m:r>
      </m:oMath>
      <w:r w:rsidRPr="00465629">
        <w:rPr>
          <w:rFonts w:cs="Times New Roman"/>
          <w:szCs w:val="28"/>
        </w:rPr>
        <w:t xml:space="preserve">или меньше. Для каждого представления каждого тренировочного случая, выбирается разреженная сеть и обучается. Таким образом, обучение нейронной сети с использование </w:t>
      </w:r>
      <w:r w:rsidRPr="00465629">
        <w:rPr>
          <w:rFonts w:cs="Times New Roman"/>
          <w:szCs w:val="28"/>
          <w:lang w:val="en-US"/>
        </w:rPr>
        <w:t>dropout</w:t>
      </w:r>
      <w:r w:rsidRPr="00465629">
        <w:rPr>
          <w:rFonts w:cs="Times New Roman"/>
          <w:szCs w:val="28"/>
        </w:rPr>
        <w:t xml:space="preserve"> можно свести к обучению набора из </w:t>
      </w:r>
      <m:oMath>
        <m:sSup>
          <m:sSupPr>
            <m:ctrlPr>
              <w:rPr>
                <w:rFonts w:ascii="Cambria Math" w:hAnsi="Cambria Math" w:cs="Times New Roman"/>
                <w:i/>
                <w:szCs w:val="28"/>
                <w:lang w:val="en-US"/>
              </w:rPr>
            </m:ctrlPr>
          </m:sSupPr>
          <m:e>
            <m:r>
              <w:rPr>
                <w:rFonts w:ascii="Cambria Math" w:cs="Times New Roman"/>
                <w:szCs w:val="28"/>
              </w:rPr>
              <m:t>2</m:t>
            </m:r>
          </m:e>
          <m:sup>
            <m:r>
              <w:rPr>
                <w:rFonts w:ascii="Cambria Math" w:hAnsi="Cambria Math" w:cs="Times New Roman"/>
                <w:szCs w:val="28"/>
                <w:lang w:val="en-US"/>
              </w:rPr>
              <m:t>n</m:t>
            </m:r>
          </m:sup>
        </m:sSup>
      </m:oMath>
      <w:r w:rsidRPr="00465629">
        <w:rPr>
          <w:rFonts w:cs="Times New Roman"/>
          <w:szCs w:val="28"/>
        </w:rPr>
        <w:t xml:space="preserve"> разряженных сетей с общими весами, где каждая сеть обучается гораздо реже, чем все в совокупности. При тестировании сети невозможно усреднить выход каждой сети из-за их экспоненциального количества. Но на практике хорошо работает другой метод усреднения. Идея в том, чтобы использовать единственную сеть без </w:t>
      </w:r>
      <w:r w:rsidRPr="00465629">
        <w:rPr>
          <w:rFonts w:cs="Times New Roman"/>
          <w:szCs w:val="28"/>
          <w:lang w:val="en-US"/>
        </w:rPr>
        <w:t>dropout</w:t>
      </w:r>
      <w:r w:rsidRPr="00465629">
        <w:rPr>
          <w:rFonts w:cs="Times New Roman"/>
          <w:szCs w:val="28"/>
        </w:rPr>
        <w:t xml:space="preserve">. Веса данной сети являются сжатыми весами тренированных сетей. Если какой-то нейрон имел вероятность включения в сеть </w:t>
      </w:r>
      <w:r w:rsidRPr="00465629">
        <w:rPr>
          <w:rFonts w:cs="Times New Roman"/>
          <w:szCs w:val="28"/>
          <w:lang w:val="en-US"/>
        </w:rPr>
        <w:t>p</w:t>
      </w:r>
      <w:r w:rsidRPr="00465629">
        <w:rPr>
          <w:rFonts w:cs="Times New Roman"/>
          <w:szCs w:val="28"/>
        </w:rPr>
        <w:t xml:space="preserve"> – при обучении то, во время тестирования вес будет умножен на данную вероятность.</w:t>
      </w:r>
    </w:p>
    <w:p w:rsidR="00EC75AB" w:rsidRPr="00465629" w:rsidRDefault="00EC75AB" w:rsidP="00F255B6">
      <w:pPr>
        <w:spacing w:after="0"/>
        <w:rPr>
          <w:rFonts w:cs="Times New Roman"/>
          <w:szCs w:val="28"/>
        </w:rPr>
      </w:pPr>
      <w:r w:rsidRPr="00465629">
        <w:rPr>
          <w:rFonts w:cs="Times New Roman"/>
          <w:szCs w:val="28"/>
        </w:rPr>
        <w:t xml:space="preserve">Использование </w:t>
      </w:r>
      <w:r w:rsidRPr="00465629">
        <w:rPr>
          <w:rFonts w:cs="Times New Roman"/>
          <w:szCs w:val="28"/>
          <w:lang w:val="en-US"/>
        </w:rPr>
        <w:t>dropout</w:t>
      </w:r>
      <w:r w:rsidRPr="00465629">
        <w:rPr>
          <w:rFonts w:cs="Times New Roman"/>
          <w:szCs w:val="28"/>
        </w:rPr>
        <w:t xml:space="preserve"> в качестве усреднения ведет к улучшению качества работы сети, уменьшению ошибки на широком спектре задач классификации по сравнению с другими методами регуляризации. </w:t>
      </w:r>
    </w:p>
    <w:p w:rsidR="00EC75AB" w:rsidRPr="000B164B" w:rsidRDefault="00A22E82" w:rsidP="00F255B6">
      <w:pPr>
        <w:pStyle w:val="222"/>
      </w:pPr>
      <w:bookmarkStart w:id="33" w:name="_Toc452758040"/>
      <w:r>
        <w:t xml:space="preserve">5.5 </w:t>
      </w:r>
      <w:r w:rsidR="00EC75AB" w:rsidRPr="000B164B">
        <w:t>Перемешивание обучающих примеров</w:t>
      </w:r>
      <w:bookmarkEnd w:id="33"/>
    </w:p>
    <w:p w:rsidR="00EC75AB" w:rsidRPr="00BB0C42" w:rsidRDefault="00EC75AB" w:rsidP="00F255B6">
      <w:pPr>
        <w:spacing w:after="0"/>
        <w:rPr>
          <w:rFonts w:eastAsiaTheme="minorEastAsia" w:cs="Times New Roman"/>
          <w:szCs w:val="28"/>
        </w:rPr>
      </w:pPr>
      <w:r w:rsidRPr="00DC0556">
        <w:rPr>
          <w:rFonts w:eastAsiaTheme="minorEastAsia" w:cs="Times New Roman"/>
          <w:szCs w:val="28"/>
        </w:rPr>
        <w:t>Так как данные в выборке могут быть</w:t>
      </w:r>
      <w:r>
        <w:rPr>
          <w:rFonts w:eastAsiaTheme="minorEastAsia" w:cs="Times New Roman"/>
          <w:szCs w:val="28"/>
        </w:rPr>
        <w:t xml:space="preserve"> определены</w:t>
      </w:r>
      <w:r w:rsidRPr="00DC0556">
        <w:rPr>
          <w:rFonts w:eastAsiaTheme="minorEastAsia" w:cs="Times New Roman"/>
          <w:szCs w:val="28"/>
        </w:rPr>
        <w:t xml:space="preserve"> изначально в некоторой определенной последовательност</w:t>
      </w:r>
      <w:proofErr w:type="gramStart"/>
      <w:r w:rsidRPr="00DC0556">
        <w:rPr>
          <w:rFonts w:eastAsiaTheme="minorEastAsia" w:cs="Times New Roman"/>
          <w:szCs w:val="28"/>
        </w:rPr>
        <w:t>и(</w:t>
      </w:r>
      <w:proofErr w:type="gramEnd"/>
      <w:r w:rsidRPr="00DC0556">
        <w:rPr>
          <w:rFonts w:eastAsiaTheme="minorEastAsia" w:cs="Times New Roman"/>
          <w:szCs w:val="28"/>
        </w:rPr>
        <w:t>например в выборке данных мужчин и женщин, данные могут быть отсортированы по полу), то получая данные, по порядку их следования, модель лучше обучается по последним данным.</w:t>
      </w:r>
    </w:p>
    <w:p w:rsidR="00EC75AB" w:rsidRPr="000B164B" w:rsidRDefault="00A22E82" w:rsidP="00F255B6">
      <w:pPr>
        <w:pStyle w:val="222"/>
      </w:pPr>
      <w:bookmarkStart w:id="34" w:name="_Toc452758041"/>
      <w:r>
        <w:t xml:space="preserve">5.6 </w:t>
      </w:r>
      <w:r w:rsidR="00F002AB">
        <w:t>Предотвращение п</w:t>
      </w:r>
      <w:r w:rsidR="00EC75AB" w:rsidRPr="000B164B">
        <w:t>аралич</w:t>
      </w:r>
      <w:r w:rsidR="00F002AB">
        <w:t>а</w:t>
      </w:r>
      <w:r w:rsidR="00EC75AB" w:rsidRPr="000B164B">
        <w:t xml:space="preserve"> сети</w:t>
      </w:r>
      <w:bookmarkEnd w:id="34"/>
    </w:p>
    <w:p w:rsidR="00EC75AB" w:rsidRPr="00720D6B" w:rsidRDefault="00EC75AB" w:rsidP="00921ED5">
      <w:r w:rsidRPr="004B3DBD">
        <w:t>Слишком большие значения весовых коэффициентов, вызывающие «паралич» нейронной сети или чрезмерное уменьшение шага обучения, увеличивающее время обучения до чрезмерно большого значения. Кроме того, при некоторых условиях обучение нейронной сети может превратиться в неустойчивый процесс, когда, выучивая одно, сеть при этом забывает другое</w:t>
      </w:r>
    </w:p>
    <w:p w:rsidR="00921ED5" w:rsidRPr="00805C67" w:rsidRDefault="00921ED5" w:rsidP="00921ED5">
      <w:pPr>
        <w:spacing w:after="0"/>
        <w:rPr>
          <w:rFonts w:ascii="Arial" w:eastAsia="Times New Roman" w:hAnsi="Arial" w:cs="Arial"/>
          <w:color w:val="000000"/>
          <w:szCs w:val="28"/>
          <w:lang w:eastAsia="ru-RU"/>
        </w:rPr>
      </w:pPr>
      <w:r>
        <w:rPr>
          <w:rFonts w:eastAsia="Times New Roman" w:cs="Times New Roman"/>
          <w:color w:val="000000"/>
          <w:szCs w:val="28"/>
          <w:lang w:eastAsia="ru-RU"/>
        </w:rPr>
        <w:t>Способы избежать паралича сети</w:t>
      </w:r>
      <w:r w:rsidRPr="00805C67">
        <w:rPr>
          <w:rFonts w:eastAsia="Times New Roman" w:cs="Times New Roman"/>
          <w:color w:val="000000"/>
          <w:szCs w:val="28"/>
          <w:lang w:eastAsia="ru-RU"/>
        </w:rPr>
        <w:t>:</w:t>
      </w:r>
    </w:p>
    <w:p w:rsidR="00921ED5" w:rsidRPr="00805C67" w:rsidRDefault="00921ED5" w:rsidP="00921ED5">
      <w:pPr>
        <w:spacing w:after="0"/>
        <w:rPr>
          <w:rFonts w:ascii="Arial" w:eastAsia="Times New Roman" w:hAnsi="Arial" w:cs="Arial"/>
          <w:color w:val="000000"/>
          <w:szCs w:val="28"/>
          <w:lang w:eastAsia="ru-RU"/>
        </w:rPr>
      </w:pPr>
      <w:r w:rsidRPr="00805C67">
        <w:rPr>
          <w:rFonts w:eastAsia="Times New Roman" w:cs="Times New Roman"/>
          <w:color w:val="000000"/>
          <w:szCs w:val="28"/>
          <w:lang w:eastAsia="ru-RU"/>
        </w:rPr>
        <w:t xml:space="preserve">1. Уменьшить размер шага </w:t>
      </w:r>
      <w:r>
        <w:rPr>
          <w:rFonts w:eastAsia="Times New Roman" w:cs="Times New Roman"/>
          <w:color w:val="000000"/>
          <w:szCs w:val="28"/>
          <w:lang w:eastAsia="ru-RU"/>
        </w:rPr>
        <w:t>градиента, соответственно</w:t>
      </w:r>
      <w:r w:rsidRPr="00805C67">
        <w:rPr>
          <w:rFonts w:eastAsia="Times New Roman" w:cs="Times New Roman"/>
          <w:color w:val="000000"/>
          <w:szCs w:val="28"/>
          <w:lang w:eastAsia="ru-RU"/>
        </w:rPr>
        <w:t xml:space="preserve"> увеличится время обучения.</w:t>
      </w:r>
    </w:p>
    <w:p w:rsidR="00921ED5" w:rsidRDefault="00921ED5" w:rsidP="00921ED5">
      <w:pPr>
        <w:spacing w:after="0"/>
        <w:rPr>
          <w:rFonts w:eastAsia="Times New Roman" w:cs="Times New Roman"/>
          <w:color w:val="000000"/>
          <w:szCs w:val="28"/>
          <w:lang w:eastAsia="ru-RU"/>
        </w:rPr>
      </w:pPr>
      <w:r>
        <w:rPr>
          <w:rFonts w:eastAsia="Times New Roman" w:cs="Times New Roman"/>
          <w:color w:val="000000"/>
          <w:szCs w:val="28"/>
          <w:lang w:eastAsia="ru-RU"/>
        </w:rPr>
        <w:t>2.</w:t>
      </w:r>
      <w:r w:rsidRPr="00805C67">
        <w:rPr>
          <w:rFonts w:eastAsia="Times New Roman" w:cs="Times New Roman"/>
          <w:color w:val="000000"/>
          <w:szCs w:val="28"/>
          <w:lang w:eastAsia="ru-RU"/>
        </w:rPr>
        <w:t xml:space="preserve">В </w:t>
      </w:r>
      <w:r>
        <w:rPr>
          <w:rFonts w:eastAsia="Times New Roman" w:cs="Times New Roman"/>
          <w:color w:val="000000"/>
          <w:szCs w:val="28"/>
          <w:lang w:eastAsia="ru-RU"/>
        </w:rPr>
        <w:t>слоях с большими весами</w:t>
      </w:r>
      <w:r w:rsidRPr="00805C67">
        <w:rPr>
          <w:rFonts w:eastAsia="Times New Roman" w:cs="Times New Roman"/>
          <w:color w:val="000000"/>
          <w:szCs w:val="28"/>
          <w:lang w:eastAsia="ru-RU"/>
        </w:rPr>
        <w:t xml:space="preserve"> отказаться от зависимости </w:t>
      </w:r>
    </w:p>
    <w:tbl>
      <w:tblPr>
        <w:tblStyle w:val="a7"/>
        <w:tblW w:w="0" w:type="auto"/>
        <w:tblLook w:val="04A0"/>
      </w:tblPr>
      <w:tblGrid>
        <w:gridCol w:w="817"/>
        <w:gridCol w:w="8505"/>
        <w:gridCol w:w="815"/>
      </w:tblGrid>
      <w:tr w:rsidR="00D07426" w:rsidTr="002861F1">
        <w:tc>
          <w:tcPr>
            <w:tcW w:w="817" w:type="dxa"/>
          </w:tcPr>
          <w:p w:rsidR="00D07426" w:rsidRDefault="00D07426" w:rsidP="002861F1">
            <w:pPr>
              <w:ind w:firstLine="0"/>
              <w:rPr>
                <w:vertAlign w:val="subscript"/>
              </w:rPr>
            </w:pPr>
          </w:p>
        </w:tc>
        <w:tc>
          <w:tcPr>
            <w:tcW w:w="8505" w:type="dxa"/>
          </w:tcPr>
          <w:p w:rsidR="00D07426" w:rsidRPr="00D07426" w:rsidRDefault="00D07426" w:rsidP="00D07426">
            <w:pPr>
              <w:rPr>
                <w:rFonts w:eastAsia="Times New Roman" w:cs="Times New Roman"/>
                <w:i/>
                <w:color w:val="000000"/>
                <w:szCs w:val="28"/>
                <w:lang w:eastAsia="ru-RU"/>
              </w:rPr>
            </w:pPr>
            <m:oMathPara>
              <m:oMath>
                <m:r>
                  <w:rPr>
                    <w:rFonts w:ascii="Cambria Math" w:eastAsia="Times New Roman" w:hAnsi="Cambria Math" w:cs="Times New Roman"/>
                    <w:color w:val="000000"/>
                    <w:szCs w:val="28"/>
                    <w:lang w:eastAsia="ru-RU"/>
                  </w:rPr>
                  <m:t>∆</m:t>
                </m:r>
                <m:r>
                  <w:rPr>
                    <w:rFonts w:ascii="Cambria Math" w:eastAsia="Times New Roman" w:hAnsi="Cambria Math" w:cs="Times New Roman"/>
                    <w:color w:val="000000"/>
                    <w:szCs w:val="28"/>
                    <w:lang w:val="en-US" w:eastAsia="ru-RU"/>
                  </w:rPr>
                  <m:t>ω≈</m:t>
                </m:r>
                <m:f>
                  <m:fPr>
                    <m:ctrlPr>
                      <w:rPr>
                        <w:rFonts w:ascii="Cambria Math" w:eastAsia="Times New Roman" w:hAnsi="Cambria Math" w:cs="Times New Roman"/>
                        <w:i/>
                        <w:color w:val="000000"/>
                        <w:szCs w:val="28"/>
                        <w:lang w:val="en-US" w:eastAsia="ru-RU"/>
                      </w:rPr>
                    </m:ctrlPr>
                  </m:fPr>
                  <m:num>
                    <m:r>
                      <w:rPr>
                        <w:rFonts w:ascii="Cambria Math" w:eastAsia="Times New Roman" w:hAnsi="Cambria Math" w:cs="Times New Roman"/>
                        <w:color w:val="000000"/>
                        <w:szCs w:val="28"/>
                        <w:lang w:val="en-US"/>
                      </w:rPr>
                      <m:t>∂E</m:t>
                    </m:r>
                  </m:num>
                  <m:den>
                    <m:r>
                      <w:rPr>
                        <w:rFonts w:ascii="Cambria Math" w:eastAsia="Times New Roman" w:hAnsi="Cambria Math" w:cs="Times New Roman"/>
                        <w:color w:val="000000"/>
                        <w:szCs w:val="28"/>
                        <w:lang w:val="en-US"/>
                      </w:rPr>
                      <m:t>∂ω</m:t>
                    </m:r>
                  </m:den>
                </m:f>
              </m:oMath>
            </m:oMathPara>
          </w:p>
        </w:tc>
        <w:tc>
          <w:tcPr>
            <w:tcW w:w="815" w:type="dxa"/>
            <w:vAlign w:val="center"/>
          </w:tcPr>
          <w:p w:rsidR="00D07426" w:rsidRPr="000B2F10" w:rsidRDefault="00D07426" w:rsidP="00476643">
            <w:pPr>
              <w:ind w:firstLine="0"/>
              <w:jc w:val="right"/>
            </w:pPr>
            <w:r w:rsidRPr="000B2F10">
              <w:t>(</w:t>
            </w:r>
            <w:r w:rsidR="00476643">
              <w:t>25</w:t>
            </w:r>
            <w:r w:rsidRPr="000B2F10">
              <w:t>)</w:t>
            </w:r>
          </w:p>
        </w:tc>
      </w:tr>
    </w:tbl>
    <w:p w:rsidR="00805C67" w:rsidRPr="00921ED5" w:rsidRDefault="00921ED5" w:rsidP="00FC402C">
      <w:pPr>
        <w:spacing w:after="0"/>
        <w:rPr>
          <w:rFonts w:ascii="Arial" w:eastAsia="Times New Roman" w:hAnsi="Arial" w:cs="Arial"/>
          <w:color w:val="000000"/>
          <w:szCs w:val="28"/>
          <w:lang w:eastAsia="ru-RU"/>
        </w:rPr>
      </w:pPr>
      <w:r w:rsidRPr="00805C67">
        <w:rPr>
          <w:rFonts w:eastAsia="Times New Roman" w:cs="Times New Roman"/>
          <w:color w:val="000000"/>
          <w:szCs w:val="28"/>
          <w:lang w:eastAsia="ru-RU"/>
        </w:rPr>
        <w:t>3</w:t>
      </w:r>
      <w:r>
        <w:rPr>
          <w:rFonts w:eastAsia="Times New Roman" w:cs="Times New Roman"/>
          <w:color w:val="000000"/>
          <w:szCs w:val="28"/>
          <w:lang w:eastAsia="ru-RU"/>
        </w:rPr>
        <w:t>.Э</w:t>
      </w:r>
      <w:r w:rsidRPr="00805C67">
        <w:rPr>
          <w:rFonts w:eastAsia="Times New Roman" w:cs="Times New Roman"/>
          <w:color w:val="000000"/>
          <w:szCs w:val="28"/>
          <w:lang w:eastAsia="ru-RU"/>
        </w:rPr>
        <w:t xml:space="preserve">вристические правила для </w:t>
      </w:r>
      <w:r>
        <w:rPr>
          <w:rFonts w:eastAsia="Times New Roman" w:cs="Times New Roman"/>
          <w:color w:val="000000"/>
          <w:szCs w:val="28"/>
          <w:lang w:eastAsia="ru-RU"/>
        </w:rPr>
        <w:t>предотвращения</w:t>
      </w:r>
      <w:r w:rsidRPr="00805C67">
        <w:rPr>
          <w:rFonts w:eastAsia="Times New Roman" w:cs="Times New Roman"/>
          <w:color w:val="000000"/>
          <w:szCs w:val="28"/>
          <w:lang w:eastAsia="ru-RU"/>
        </w:rPr>
        <w:t xml:space="preserve"> роста вес</w:t>
      </w:r>
      <w:r>
        <w:rPr>
          <w:rFonts w:eastAsia="Times New Roman" w:cs="Times New Roman"/>
          <w:color w:val="000000"/>
          <w:szCs w:val="28"/>
          <w:lang w:eastAsia="ru-RU"/>
        </w:rPr>
        <w:t xml:space="preserve">ов. </w:t>
      </w:r>
      <w:r w:rsidR="0010360D" w:rsidRPr="00102488">
        <w:rPr>
          <w:rFonts w:eastAsiaTheme="minorEastAsia"/>
        </w:rPr>
        <w:br w:type="page"/>
      </w:r>
    </w:p>
    <w:p w:rsidR="00B852B9" w:rsidRPr="00B852B9" w:rsidRDefault="00A22E82" w:rsidP="00B852B9">
      <w:pPr>
        <w:pStyle w:val="111"/>
        <w:spacing w:line="240" w:lineRule="auto"/>
      </w:pPr>
      <w:bookmarkStart w:id="35" w:name="_Toc452758042"/>
      <w:r>
        <w:lastRenderedPageBreak/>
        <w:t xml:space="preserve">6. </w:t>
      </w:r>
      <w:r w:rsidR="00EC75AB" w:rsidRPr="000B164B">
        <w:t>АРХИТЕКТУРА СВЕРТОЧНОЙ НЕЙРОННОЙ СЕТИ В ДАННОЙ РАБОТЕ</w:t>
      </w:r>
      <w:bookmarkEnd w:id="35"/>
    </w:p>
    <w:p w:rsidR="00B852B9" w:rsidRDefault="00A22E82" w:rsidP="00B852B9">
      <w:pPr>
        <w:pStyle w:val="222"/>
        <w:rPr>
          <w:shd w:val="clear" w:color="auto" w:fill="FFFFFF"/>
        </w:rPr>
      </w:pPr>
      <w:bookmarkStart w:id="36" w:name="_Toc452758043"/>
      <w:r>
        <w:rPr>
          <w:shd w:val="clear" w:color="auto" w:fill="FFFFFF"/>
        </w:rPr>
        <w:t xml:space="preserve">6.1 </w:t>
      </w:r>
      <w:r w:rsidR="00B852B9">
        <w:rPr>
          <w:shd w:val="clear" w:color="auto" w:fill="FFFFFF"/>
        </w:rPr>
        <w:t xml:space="preserve">Общая </w:t>
      </w:r>
      <w:proofErr w:type="spellStart"/>
      <w:r w:rsidR="00B852B9">
        <w:rPr>
          <w:shd w:val="clear" w:color="auto" w:fill="FFFFFF"/>
        </w:rPr>
        <w:t>струтктура</w:t>
      </w:r>
      <w:bookmarkEnd w:id="36"/>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input</w:t>
      </w:r>
      <w:r w:rsidRPr="00BF2DA7">
        <w:rPr>
          <w:shd w:val="clear" w:color="auto" w:fill="FFFFFF"/>
        </w:rPr>
        <w:t>_</w:t>
      </w:r>
      <w:r w:rsidRPr="00BF2DA7">
        <w:rPr>
          <w:shd w:val="clear" w:color="auto" w:fill="FFFFFF"/>
          <w:lang w:val="en-US"/>
        </w:rPr>
        <w:t>shape</w:t>
      </w:r>
      <w:r w:rsidRPr="00BF2DA7">
        <w:rPr>
          <w:shd w:val="clear" w:color="auto" w:fill="FFFFFF"/>
        </w:rPr>
        <w:t>=( 3, 100, 100) – входные данные</w:t>
      </w:r>
    </w:p>
    <w:p w:rsidR="00B852B9" w:rsidRPr="00923E8E" w:rsidRDefault="00B852B9" w:rsidP="00BF2DA7">
      <w:pPr>
        <w:pStyle w:val="a6"/>
        <w:numPr>
          <w:ilvl w:val="0"/>
          <w:numId w:val="28"/>
        </w:numPr>
        <w:rPr>
          <w:shd w:val="clear" w:color="auto" w:fill="FFFFFF"/>
          <w:lang w:val="en-US"/>
        </w:rPr>
      </w:pPr>
      <w:r w:rsidRPr="00BF2DA7">
        <w:rPr>
          <w:shd w:val="clear" w:color="auto" w:fill="FFFFFF"/>
          <w:lang w:val="en-US"/>
        </w:rPr>
        <w:t>conv</w:t>
      </w:r>
      <w:r w:rsidRPr="00923E8E">
        <w:rPr>
          <w:shd w:val="clear" w:color="auto" w:fill="FFFFFF"/>
          <w:lang w:val="en-US"/>
        </w:rPr>
        <w:t>1_</w:t>
      </w:r>
      <w:r w:rsidRPr="00BF2DA7">
        <w:rPr>
          <w:shd w:val="clear" w:color="auto" w:fill="FFFFFF"/>
          <w:lang w:val="en-US"/>
        </w:rPr>
        <w:t>num</w:t>
      </w:r>
      <w:r w:rsidRPr="00923E8E">
        <w:rPr>
          <w:shd w:val="clear" w:color="auto" w:fill="FFFFFF"/>
          <w:lang w:val="en-US"/>
        </w:rPr>
        <w:t>_</w:t>
      </w:r>
      <w:r w:rsidRPr="00BF2DA7">
        <w:rPr>
          <w:shd w:val="clear" w:color="auto" w:fill="FFFFFF"/>
          <w:lang w:val="en-US"/>
        </w:rPr>
        <w:t>filters</w:t>
      </w:r>
      <w:r w:rsidRPr="00923E8E">
        <w:rPr>
          <w:shd w:val="clear" w:color="auto" w:fill="FFFFFF"/>
          <w:lang w:val="en-US"/>
        </w:rPr>
        <w:t xml:space="preserve">=32, </w:t>
      </w:r>
      <w:r w:rsidRPr="00BF2DA7">
        <w:rPr>
          <w:shd w:val="clear" w:color="auto" w:fill="FFFFFF"/>
          <w:lang w:val="en-US"/>
        </w:rPr>
        <w:t>conv</w:t>
      </w:r>
      <w:r w:rsidRPr="00923E8E">
        <w:rPr>
          <w:shd w:val="clear" w:color="auto" w:fill="FFFFFF"/>
          <w:lang w:val="en-US"/>
        </w:rPr>
        <w:t>1_</w:t>
      </w:r>
      <w:r w:rsidRPr="00BF2DA7">
        <w:rPr>
          <w:shd w:val="clear" w:color="auto" w:fill="FFFFFF"/>
          <w:lang w:val="en-US"/>
        </w:rPr>
        <w:t>filter</w:t>
      </w:r>
      <w:r w:rsidRPr="00923E8E">
        <w:rPr>
          <w:shd w:val="clear" w:color="auto" w:fill="FFFFFF"/>
          <w:lang w:val="en-US"/>
        </w:rPr>
        <w:t>_</w:t>
      </w:r>
      <w:r w:rsidRPr="00BF2DA7">
        <w:rPr>
          <w:shd w:val="clear" w:color="auto" w:fill="FFFFFF"/>
          <w:lang w:val="en-US"/>
        </w:rPr>
        <w:t>size</w:t>
      </w:r>
      <w:r w:rsidRPr="00923E8E">
        <w:rPr>
          <w:shd w:val="clear" w:color="auto" w:fill="FFFFFF"/>
          <w:lang w:val="en-US"/>
        </w:rPr>
        <w:t xml:space="preserve">=(3, 3) – 32 </w:t>
      </w:r>
      <w:r w:rsidRPr="00BF2DA7">
        <w:rPr>
          <w:shd w:val="clear" w:color="auto" w:fill="FFFFFF"/>
        </w:rPr>
        <w:t>фильтра</w:t>
      </w:r>
      <w:r w:rsidRPr="00923E8E">
        <w:rPr>
          <w:shd w:val="clear" w:color="auto" w:fill="FFFFFF"/>
          <w:lang w:val="en-US"/>
        </w:rPr>
        <w:t xml:space="preserve">, </w:t>
      </w:r>
      <w:r w:rsidRPr="00BF2DA7">
        <w:rPr>
          <w:shd w:val="clear" w:color="auto" w:fill="FFFFFF"/>
        </w:rPr>
        <w:t>размерности</w:t>
      </w:r>
      <w:r w:rsidRPr="00923E8E">
        <w:rPr>
          <w:shd w:val="clear" w:color="auto" w:fill="FFFFFF"/>
          <w:lang w:val="en-US"/>
        </w:rPr>
        <w:t xml:space="preserve"> 3</w:t>
      </w:r>
      <w:r w:rsidRPr="00BF2DA7">
        <w:rPr>
          <w:shd w:val="clear" w:color="auto" w:fill="FFFFFF"/>
          <w:lang w:val="en-US"/>
        </w:rPr>
        <w:t>x</w:t>
      </w:r>
      <w:r w:rsidRPr="00923E8E">
        <w:rPr>
          <w:shd w:val="clear" w:color="auto" w:fill="FFFFFF"/>
          <w:lang w:val="en-US"/>
        </w:rPr>
        <w:t>3</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1_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1_</w:t>
      </w:r>
      <w:r w:rsidRPr="00BF2DA7">
        <w:rPr>
          <w:shd w:val="clear" w:color="auto" w:fill="FFFFFF"/>
          <w:lang w:val="en-US"/>
        </w:rPr>
        <w:t>p</w:t>
      </w:r>
      <w:r w:rsidRPr="00BF2DA7">
        <w:rPr>
          <w:shd w:val="clear" w:color="auto" w:fill="FFFFFF"/>
        </w:rPr>
        <w:t>=0.1 – исключение 10%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conv2_num_filters=64, conv2_filter_size=(2, 2) – </w:t>
      </w:r>
      <w:r w:rsidR="008E094F" w:rsidRPr="00BF2DA7">
        <w:rPr>
          <w:shd w:val="clear" w:color="auto" w:fill="FFFFFF"/>
          <w:lang w:val="en-US"/>
        </w:rPr>
        <w:t>64</w:t>
      </w:r>
      <w:r w:rsidRPr="00BF2DA7">
        <w:rPr>
          <w:shd w:val="clear" w:color="auto" w:fill="FFFFFF"/>
          <w:lang w:val="en-US"/>
        </w:rPr>
        <w:t xml:space="preserve">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2_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2_</w:t>
      </w:r>
      <w:r w:rsidRPr="00BF2DA7">
        <w:rPr>
          <w:shd w:val="clear" w:color="auto" w:fill="FFFFFF"/>
          <w:lang w:val="en-US"/>
        </w:rPr>
        <w:t>p</w:t>
      </w:r>
      <w:r w:rsidRPr="00BF2DA7">
        <w:rPr>
          <w:shd w:val="clear" w:color="auto" w:fill="FFFFFF"/>
        </w:rPr>
        <w:t>=0.2 – исключение 20% весов</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 xml:space="preserve">conv3_num_filters=128, conv3_filter_size=(2, 2) – </w:t>
      </w:r>
      <w:r w:rsidR="008E094F" w:rsidRPr="00BF2DA7">
        <w:rPr>
          <w:shd w:val="clear" w:color="auto" w:fill="FFFFFF"/>
          <w:lang w:val="en-US"/>
        </w:rPr>
        <w:t>128</w:t>
      </w:r>
      <w:r w:rsidRPr="00BF2DA7">
        <w:rPr>
          <w:shd w:val="clear" w:color="auto" w:fill="FFFFFF"/>
          <w:lang w:val="en-US"/>
        </w:rPr>
        <w:t xml:space="preserve"> </w:t>
      </w:r>
      <w:r w:rsidRPr="00BF2DA7">
        <w:rPr>
          <w:shd w:val="clear" w:color="auto" w:fill="FFFFFF"/>
        </w:rPr>
        <w:t>фильтр</w:t>
      </w:r>
      <w:r w:rsidR="0058322B">
        <w:rPr>
          <w:shd w:val="clear" w:color="auto" w:fill="FFFFFF"/>
        </w:rPr>
        <w:t>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w:t>
      </w:r>
      <w:r w:rsidR="008E094F" w:rsidRPr="00BF2DA7">
        <w:rPr>
          <w:shd w:val="clear" w:color="auto" w:fill="FFFFFF"/>
          <w:lang w:val="en-US"/>
        </w:rPr>
        <w:t>2</w:t>
      </w:r>
      <w:r w:rsidRPr="00BF2DA7">
        <w:rPr>
          <w:shd w:val="clear" w:color="auto" w:fill="FFFFFF"/>
          <w:lang w:val="en-US"/>
        </w:rPr>
        <w:t>x</w:t>
      </w:r>
      <w:r w:rsidR="008E094F" w:rsidRPr="00BF2DA7">
        <w:rPr>
          <w:shd w:val="clear" w:color="auto" w:fill="FFFFFF"/>
          <w:lang w:val="en-US"/>
        </w:rPr>
        <w:t>2</w:t>
      </w:r>
    </w:p>
    <w:p w:rsidR="00B852B9" w:rsidRPr="00BF2DA7" w:rsidRDefault="00B852B9" w:rsidP="00BF2DA7">
      <w:pPr>
        <w:pStyle w:val="a6"/>
        <w:numPr>
          <w:ilvl w:val="0"/>
          <w:numId w:val="28"/>
        </w:numPr>
        <w:rPr>
          <w:shd w:val="clear" w:color="auto" w:fill="FFFFFF"/>
        </w:rPr>
      </w:pPr>
      <w:r w:rsidRPr="00BF2DA7">
        <w:rPr>
          <w:shd w:val="clear" w:color="auto" w:fill="FFFFFF"/>
          <w:lang w:val="en-US"/>
        </w:rPr>
        <w:t>pool</w:t>
      </w:r>
      <w:r w:rsidRPr="00BF2DA7">
        <w:rPr>
          <w:shd w:val="clear" w:color="auto" w:fill="FFFFFF"/>
        </w:rPr>
        <w:t>3_</w:t>
      </w:r>
      <w:r w:rsidRPr="00BF2DA7">
        <w:rPr>
          <w:shd w:val="clear" w:color="auto" w:fill="FFFFFF"/>
          <w:lang w:val="en-US"/>
        </w:rPr>
        <w:t>pool</w:t>
      </w:r>
      <w:r w:rsidRPr="00BF2DA7">
        <w:rPr>
          <w:shd w:val="clear" w:color="auto" w:fill="FFFFFF"/>
        </w:rPr>
        <w:t>_</w:t>
      </w:r>
      <w:r w:rsidRPr="00BF2DA7">
        <w:rPr>
          <w:shd w:val="clear" w:color="auto" w:fill="FFFFFF"/>
          <w:lang w:val="en-US"/>
        </w:rPr>
        <w:t>size</w:t>
      </w:r>
      <w:r w:rsidRPr="00BF2DA7">
        <w:rPr>
          <w:shd w:val="clear" w:color="auto" w:fill="FFFFFF"/>
        </w:rPr>
        <w:t xml:space="preserve">=(2, 2) – </w:t>
      </w:r>
      <w:r w:rsidRPr="00BF2DA7">
        <w:rPr>
          <w:shd w:val="clear" w:color="auto" w:fill="FFFFFF"/>
          <w:lang w:val="en-US"/>
        </w:rPr>
        <w:t>pooling</w:t>
      </w:r>
      <w:r w:rsidRPr="00BF2DA7">
        <w:rPr>
          <w:shd w:val="clear" w:color="auto" w:fill="FFFFFF"/>
        </w:rPr>
        <w:t xml:space="preserve"> размерностью 2</w:t>
      </w:r>
      <w:r w:rsidRPr="00BF2DA7">
        <w:rPr>
          <w:shd w:val="clear" w:color="auto" w:fill="FFFFFF"/>
          <w:lang w:val="en-US"/>
        </w:rPr>
        <w:t>x</w:t>
      </w:r>
      <w:r w:rsidRPr="00BF2DA7">
        <w:rPr>
          <w:shd w:val="clear" w:color="auto" w:fill="FFFFFF"/>
        </w:rPr>
        <w:t>2 с шагом 2</w:t>
      </w:r>
    </w:p>
    <w:p w:rsidR="00B852B9" w:rsidRPr="00BF2DA7" w:rsidRDefault="00B852B9" w:rsidP="00BF2DA7">
      <w:pPr>
        <w:pStyle w:val="a6"/>
        <w:numPr>
          <w:ilvl w:val="0"/>
          <w:numId w:val="28"/>
        </w:numPr>
        <w:rPr>
          <w:shd w:val="clear" w:color="auto" w:fill="FFFFFF"/>
          <w:lang w:val="en-US"/>
        </w:rPr>
      </w:pPr>
      <w:r w:rsidRPr="00BF2DA7">
        <w:rPr>
          <w:shd w:val="clear" w:color="auto" w:fill="FFFFFF"/>
          <w:lang w:val="en-US"/>
        </w:rPr>
        <w:t>dropout3_p=0.3</w:t>
      </w:r>
      <w:r w:rsidRPr="00BF2DA7">
        <w:rPr>
          <w:shd w:val="clear" w:color="auto" w:fill="FFFFFF"/>
        </w:rPr>
        <w:t xml:space="preserve"> – исключение 30%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4_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F2DA7" w:rsidRDefault="00B852B9" w:rsidP="00BF2DA7">
      <w:pPr>
        <w:pStyle w:val="a6"/>
        <w:numPr>
          <w:ilvl w:val="0"/>
          <w:numId w:val="28"/>
        </w:numPr>
        <w:rPr>
          <w:shd w:val="clear" w:color="auto" w:fill="FFFFFF"/>
        </w:rPr>
      </w:pPr>
      <w:r w:rsidRPr="00BF2DA7">
        <w:rPr>
          <w:shd w:val="clear" w:color="auto" w:fill="FFFFFF"/>
          <w:lang w:val="en-US"/>
        </w:rPr>
        <w:t>dropout</w:t>
      </w:r>
      <w:r w:rsidRPr="00BF2DA7">
        <w:rPr>
          <w:shd w:val="clear" w:color="auto" w:fill="FFFFFF"/>
        </w:rPr>
        <w:t>4_</w:t>
      </w:r>
      <w:r w:rsidRPr="00BF2DA7">
        <w:rPr>
          <w:shd w:val="clear" w:color="auto" w:fill="FFFFFF"/>
          <w:lang w:val="en-US"/>
        </w:rPr>
        <w:t>p</w:t>
      </w:r>
      <w:r w:rsidRPr="00BF2DA7">
        <w:rPr>
          <w:shd w:val="clear" w:color="auto" w:fill="FFFFFF"/>
        </w:rPr>
        <w:t>=0.5 – исключение 50% весов</w:t>
      </w:r>
    </w:p>
    <w:p w:rsidR="00B852B9" w:rsidRPr="00BF2DA7" w:rsidRDefault="00B852B9" w:rsidP="00BF2DA7">
      <w:pPr>
        <w:pStyle w:val="a6"/>
        <w:numPr>
          <w:ilvl w:val="0"/>
          <w:numId w:val="28"/>
        </w:numPr>
        <w:rPr>
          <w:shd w:val="clear" w:color="auto" w:fill="FFFFFF"/>
        </w:rPr>
      </w:pPr>
      <w:r w:rsidRPr="00BF2DA7">
        <w:rPr>
          <w:shd w:val="clear" w:color="auto" w:fill="FFFFFF"/>
          <w:lang w:val="en-US"/>
        </w:rPr>
        <w:t>hidden</w:t>
      </w:r>
      <w:r w:rsidRPr="00BF2DA7">
        <w:rPr>
          <w:shd w:val="clear" w:color="auto" w:fill="FFFFFF"/>
        </w:rPr>
        <w:t>5_</w:t>
      </w:r>
      <w:r w:rsidRPr="00BF2DA7">
        <w:rPr>
          <w:shd w:val="clear" w:color="auto" w:fill="FFFFFF"/>
          <w:lang w:val="en-US"/>
        </w:rPr>
        <w:t>num</w:t>
      </w:r>
      <w:r w:rsidRPr="00BF2DA7">
        <w:rPr>
          <w:shd w:val="clear" w:color="auto" w:fill="FFFFFF"/>
        </w:rPr>
        <w:t>_</w:t>
      </w:r>
      <w:r w:rsidRPr="00BF2DA7">
        <w:rPr>
          <w:shd w:val="clear" w:color="auto" w:fill="FFFFFF"/>
          <w:lang w:val="en-US"/>
        </w:rPr>
        <w:t>units</w:t>
      </w:r>
      <w:r w:rsidRPr="00BF2DA7">
        <w:rPr>
          <w:shd w:val="clear" w:color="auto" w:fill="FFFFFF"/>
        </w:rPr>
        <w:t xml:space="preserve">=500 – 500 нейронов в </w:t>
      </w:r>
      <w:proofErr w:type="spellStart"/>
      <w:r w:rsidRPr="00BF2DA7">
        <w:rPr>
          <w:shd w:val="clear" w:color="auto" w:fill="FFFFFF"/>
        </w:rPr>
        <w:t>полносвязном</w:t>
      </w:r>
      <w:proofErr w:type="spellEnd"/>
      <w:r w:rsidRPr="00BF2DA7">
        <w:rPr>
          <w:shd w:val="clear" w:color="auto" w:fill="FFFFFF"/>
        </w:rPr>
        <w:t xml:space="preserve"> слое </w:t>
      </w:r>
      <w:proofErr w:type="spellStart"/>
      <w:r w:rsidRPr="00BF2DA7">
        <w:rPr>
          <w:shd w:val="clear" w:color="auto" w:fill="FFFFFF"/>
        </w:rPr>
        <w:t>персепртрона</w:t>
      </w:r>
      <w:proofErr w:type="spellEnd"/>
    </w:p>
    <w:p w:rsidR="00B852B9" w:rsidRPr="00B852B9" w:rsidRDefault="00A22E82" w:rsidP="00B852B9">
      <w:pPr>
        <w:pStyle w:val="222"/>
        <w:rPr>
          <w:rFonts w:eastAsiaTheme="minorEastAsia"/>
        </w:rPr>
      </w:pPr>
      <w:bookmarkStart w:id="37" w:name="_Toc452758044"/>
      <w:r>
        <w:rPr>
          <w:rFonts w:eastAsiaTheme="minorEastAsia"/>
        </w:rPr>
        <w:t xml:space="preserve">6.2 </w:t>
      </w:r>
      <w:r w:rsidR="00B852B9">
        <w:rPr>
          <w:rFonts w:eastAsiaTheme="minorEastAsia"/>
        </w:rPr>
        <w:t>Подробности</w:t>
      </w:r>
      <w:r w:rsidR="00B852B9" w:rsidRPr="00B852B9">
        <w:rPr>
          <w:rFonts w:eastAsiaTheme="minorEastAsia"/>
        </w:rPr>
        <w:t xml:space="preserve"> </w:t>
      </w:r>
      <w:r w:rsidR="00B852B9">
        <w:rPr>
          <w:rFonts w:eastAsiaTheme="minorEastAsia"/>
        </w:rPr>
        <w:t>архитектуры</w:t>
      </w:r>
      <w:bookmarkEnd w:id="37"/>
    </w:p>
    <w:p w:rsidR="00B852B9" w:rsidRPr="004A2E45" w:rsidRDefault="00B852B9" w:rsidP="00B852B9">
      <w:r w:rsidRPr="004A2E45">
        <w:t>(</w:t>
      </w:r>
      <w:r>
        <w:rPr>
          <w:lang w:val="en-US"/>
        </w:rPr>
        <w:t>input</w:t>
      </w:r>
      <w:r w:rsidRPr="004A2E45">
        <w:t xml:space="preserve">) – </w:t>
      </w:r>
      <w:r>
        <w:t xml:space="preserve">входное изображение </w:t>
      </w:r>
      <w:proofErr w:type="gramStart"/>
      <w:r>
        <w:t>в</w:t>
      </w:r>
      <w:proofErr w:type="gramEnd"/>
      <w:r>
        <w:t xml:space="preserve"> </w:t>
      </w:r>
      <w:proofErr w:type="gramStart"/>
      <w:r>
        <w:t>формата</w:t>
      </w:r>
      <w:proofErr w:type="gramEnd"/>
      <w:r>
        <w:t xml:space="preserve"> </w:t>
      </w:r>
      <w:r>
        <w:rPr>
          <w:lang w:val="en-US"/>
        </w:rPr>
        <w:t>RGB</w:t>
      </w:r>
      <w:r w:rsidRPr="004A2E45">
        <w:t>(</w:t>
      </w:r>
      <w:r>
        <w:t>3 канала</w:t>
      </w:r>
      <w:r w:rsidRPr="004A2E45">
        <w:t>)</w:t>
      </w:r>
      <w:r>
        <w:t>, разрешения 100</w:t>
      </w:r>
      <w:r>
        <w:rPr>
          <w:lang w:val="en-US"/>
        </w:rPr>
        <w:t>x</w:t>
      </w:r>
      <w:r w:rsidRPr="004A2E45">
        <w:t>100</w:t>
      </w:r>
    </w:p>
    <w:p w:rsidR="00B852B9" w:rsidRPr="004A2E45" w:rsidRDefault="00B852B9" w:rsidP="00B852B9">
      <w:r w:rsidRPr="004A2E45">
        <w:t>(</w:t>
      </w:r>
      <w:proofErr w:type="spellStart"/>
      <w:r>
        <w:rPr>
          <w:lang w:val="en-US"/>
        </w:rPr>
        <w:t>conv</w:t>
      </w:r>
      <w:proofErr w:type="spellEnd"/>
      <w:r w:rsidRPr="004A2E45">
        <w:t xml:space="preserve">, </w:t>
      </w:r>
      <w:r>
        <w:rPr>
          <w:lang w:val="en-US"/>
        </w:rPr>
        <w:t>pool</w:t>
      </w:r>
      <w:r w:rsidRPr="004A2E45">
        <w:t xml:space="preserve">, </w:t>
      </w:r>
      <w:r>
        <w:rPr>
          <w:lang w:val="en-US"/>
        </w:rPr>
        <w:t>dropout</w:t>
      </w:r>
      <w:r w:rsidRPr="004A2E45">
        <w:t xml:space="preserve">) – </w:t>
      </w:r>
      <w:r>
        <w:t>трижды</w:t>
      </w:r>
      <w:r w:rsidRPr="004A2E45">
        <w:t xml:space="preserve"> </w:t>
      </w:r>
      <w:r>
        <w:t xml:space="preserve">повторяется, для вычленения признаков изображения, </w:t>
      </w:r>
      <w:proofErr w:type="gramStart"/>
      <w:r>
        <w:t>с</w:t>
      </w:r>
      <w:proofErr w:type="gramEnd"/>
      <w:r>
        <w:t xml:space="preserve"> слоями </w:t>
      </w:r>
      <w:r>
        <w:rPr>
          <w:lang w:val="en-US"/>
        </w:rPr>
        <w:t>dropout</w:t>
      </w:r>
      <w:r>
        <w:t>, для предотвращения переобучения.</w:t>
      </w:r>
    </w:p>
    <w:p w:rsidR="00B852B9" w:rsidRDefault="00B852B9" w:rsidP="00B852B9">
      <w:r>
        <w:t>(</w:t>
      </w:r>
      <w:r>
        <w:rPr>
          <w:lang w:val="en-US"/>
        </w:rPr>
        <w:t>hidden</w:t>
      </w:r>
      <w:r w:rsidRPr="004A2E45">
        <w:t xml:space="preserve">, </w:t>
      </w:r>
      <w:r>
        <w:rPr>
          <w:lang w:val="en-US"/>
        </w:rPr>
        <w:t>hidden</w:t>
      </w:r>
      <w:r>
        <w:t>)</w:t>
      </w:r>
      <w:r w:rsidRPr="004A2E45">
        <w:t xml:space="preserve"> – </w:t>
      </w:r>
      <w:r>
        <w:t xml:space="preserve">обычная </w:t>
      </w:r>
      <w:proofErr w:type="spellStart"/>
      <w:r>
        <w:t>полносвязная</w:t>
      </w:r>
      <w:proofErr w:type="spellEnd"/>
      <w:r>
        <w:t xml:space="preserve"> сеть, для обобщения результатов, на основании признаков, выделенных в сверточной части этой нейронной сети.</w:t>
      </w:r>
    </w:p>
    <w:p w:rsidR="00B852B9" w:rsidRDefault="00B852B9" w:rsidP="00B852B9">
      <w:r w:rsidRPr="004A2E45">
        <w:t>(</w:t>
      </w:r>
      <w:r>
        <w:rPr>
          <w:lang w:val="en-US"/>
        </w:rPr>
        <w:t>out</w:t>
      </w:r>
      <w:r w:rsidRPr="004A2E45">
        <w:t xml:space="preserve">) – </w:t>
      </w:r>
      <w:r>
        <w:t>выходные 8 точек, которые мы предсказываем, вида (</w:t>
      </w:r>
      <w:r>
        <w:rPr>
          <w:lang w:val="en-US"/>
        </w:rPr>
        <w:t>x</w:t>
      </w:r>
      <w:r w:rsidRPr="004A2E45">
        <w:t xml:space="preserve">, </w:t>
      </w:r>
      <w:r>
        <w:rPr>
          <w:lang w:val="en-US"/>
        </w:rPr>
        <w:t>y</w:t>
      </w:r>
      <w:r w:rsidRPr="004A2E45">
        <w:t>)</w:t>
      </w:r>
    </w:p>
    <w:p w:rsidR="00B852B9" w:rsidRDefault="00B852B9" w:rsidP="00B852B9">
      <w:r>
        <w:t xml:space="preserve">Активационная функция между слоями </w:t>
      </w:r>
      <w:proofErr w:type="spellStart"/>
      <w:r>
        <w:rPr>
          <w:lang w:val="en-US"/>
        </w:rPr>
        <w:t>ReLU</w:t>
      </w:r>
      <w:proofErr w:type="spellEnd"/>
      <w:r>
        <w:t xml:space="preserve">: </w:t>
      </w:r>
      <w:r>
        <w:rPr>
          <w:lang w:val="en-US"/>
        </w:rPr>
        <w:t>max</w:t>
      </w:r>
      <w:r w:rsidRPr="00B852B9">
        <w:t xml:space="preserve">(0, </w:t>
      </w:r>
      <w:r>
        <w:rPr>
          <w:lang w:val="en-US"/>
        </w:rPr>
        <w:t>x</w:t>
      </w:r>
      <w:r w:rsidRPr="00B852B9">
        <w:t>)</w:t>
      </w:r>
    </w:p>
    <w:p w:rsidR="00B852B9" w:rsidRDefault="00B852B9" w:rsidP="00B852B9"/>
    <w:p w:rsidR="00B852B9" w:rsidRDefault="00B852B9" w:rsidP="00B852B9"/>
    <w:p w:rsidR="00B852B9" w:rsidRDefault="00B852B9" w:rsidP="00B852B9"/>
    <w:p w:rsidR="00B852B9" w:rsidRDefault="00B852B9" w:rsidP="00B852B9"/>
    <w:p w:rsidR="00B852B9" w:rsidRDefault="00B852B9" w:rsidP="00B852B9"/>
    <w:p w:rsidR="00F01C15" w:rsidRPr="00B852B9" w:rsidRDefault="00F01C15" w:rsidP="00B852B9"/>
    <w:p w:rsidR="00B852B9" w:rsidRPr="00B852B9" w:rsidRDefault="00A22E82" w:rsidP="00B852B9">
      <w:pPr>
        <w:pStyle w:val="222"/>
      </w:pPr>
      <w:bookmarkStart w:id="38" w:name="_Toc452758045"/>
      <w:r>
        <w:lastRenderedPageBreak/>
        <w:t xml:space="preserve">6.3 </w:t>
      </w:r>
      <w:r w:rsidR="00B852B9" w:rsidRPr="00B852B9">
        <w:t xml:space="preserve">Количество </w:t>
      </w:r>
      <w:r w:rsidR="0058322B">
        <w:t>выходов</w:t>
      </w:r>
      <w:r w:rsidR="00B852B9" w:rsidRPr="00B852B9">
        <w:t>,</w:t>
      </w:r>
      <w:r w:rsidR="00B852B9">
        <w:t xml:space="preserve"> </w:t>
      </w:r>
      <w:r w:rsidR="00B852B9" w:rsidRPr="00B852B9">
        <w:t xml:space="preserve">при </w:t>
      </w:r>
      <w:r w:rsidR="00B852B9">
        <w:t>заданной</w:t>
      </w:r>
      <w:r w:rsidR="00B852B9" w:rsidRPr="00B852B9">
        <w:t xml:space="preserve"> архитектуре</w:t>
      </w:r>
      <w:bookmarkEnd w:id="38"/>
    </w:p>
    <w:p w:rsidR="00EC75AB" w:rsidRPr="004105FD" w:rsidRDefault="00EC75AB" w:rsidP="00F255B6">
      <w:pPr>
        <w:pStyle w:val="HTML"/>
        <w:rPr>
          <w:rFonts w:ascii="Times New Roman" w:hAnsi="Times New Roman" w:cs="Times New Roman"/>
          <w:sz w:val="28"/>
          <w:szCs w:val="28"/>
          <w:lang w:val="en-US"/>
        </w:rPr>
      </w:pPr>
      <w:r w:rsidRPr="00B852B9">
        <w:rPr>
          <w:rFonts w:ascii="Times New Roman" w:hAnsi="Times New Roman" w:cs="Times New Roman"/>
          <w:sz w:val="28"/>
          <w:szCs w:val="28"/>
        </w:rPr>
        <w:t xml:space="preserve">  </w:t>
      </w:r>
      <w:proofErr w:type="gramStart"/>
      <w:r w:rsidRPr="00A40AFE">
        <w:rPr>
          <w:rFonts w:ascii="Times New Roman" w:hAnsi="Times New Roman" w:cs="Times New Roman"/>
          <w:sz w:val="28"/>
          <w:szCs w:val="28"/>
          <w:lang w:val="en-US"/>
        </w:rPr>
        <w:t>input</w:t>
      </w:r>
      <w:proofErr w:type="gramEnd"/>
      <w:r w:rsidRPr="004105FD">
        <w:rPr>
          <w:rFonts w:ascii="Times New Roman" w:hAnsi="Times New Roman" w:cs="Times New Roman"/>
          <w:sz w:val="28"/>
          <w:szCs w:val="28"/>
          <w:lang w:val="en-US"/>
        </w:rPr>
        <w:t xml:space="preserve">             </w:t>
      </w:r>
      <w:r w:rsidRPr="004105FD">
        <w:rPr>
          <w:rFonts w:ascii="Times New Roman" w:hAnsi="Times New Roman" w:cs="Times New Roman"/>
          <w:sz w:val="28"/>
          <w:szCs w:val="28"/>
          <w:lang w:val="en-US"/>
        </w:rPr>
        <w:tab/>
        <w:t xml:space="preserve">(3, 100, 100) </w:t>
      </w:r>
      <w:r w:rsidRPr="004105FD">
        <w:rPr>
          <w:rFonts w:ascii="Times New Roman" w:hAnsi="Times New Roman" w:cs="Times New Roman"/>
          <w:sz w:val="28"/>
          <w:szCs w:val="28"/>
          <w:lang w:val="en-US"/>
        </w:rPr>
        <w:tab/>
      </w:r>
      <w:r w:rsidRPr="004105FD">
        <w:rPr>
          <w:rFonts w:ascii="Times New Roman" w:hAnsi="Times New Roman" w:cs="Times New Roman"/>
          <w:sz w:val="28"/>
          <w:szCs w:val="28"/>
          <w:lang w:val="en-US"/>
        </w:rPr>
        <w:tab/>
      </w:r>
      <w:r w:rsidRPr="00A40AFE">
        <w:rPr>
          <w:rFonts w:ascii="Times New Roman" w:hAnsi="Times New Roman" w:cs="Times New Roman"/>
          <w:sz w:val="28"/>
          <w:szCs w:val="28"/>
          <w:lang w:val="en-US"/>
        </w:rPr>
        <w:t>produces</w:t>
      </w:r>
      <w:r w:rsidRPr="004105FD">
        <w:rPr>
          <w:rFonts w:ascii="Times New Roman" w:hAnsi="Times New Roman" w:cs="Times New Roman"/>
          <w:sz w:val="28"/>
          <w:szCs w:val="28"/>
          <w:lang w:val="en-US"/>
        </w:rPr>
        <w:t xml:space="preserve">   30000 </w:t>
      </w:r>
      <w:r w:rsidRPr="00A40AFE">
        <w:rPr>
          <w:rFonts w:ascii="Times New Roman" w:hAnsi="Times New Roman" w:cs="Times New Roman"/>
          <w:sz w:val="28"/>
          <w:szCs w:val="28"/>
          <w:lang w:val="en-US"/>
        </w:rPr>
        <w:t>outputs</w:t>
      </w:r>
    </w:p>
    <w:p w:rsidR="00EC75AB" w:rsidRPr="00A40AFE" w:rsidRDefault="00EC75AB" w:rsidP="00F255B6">
      <w:pPr>
        <w:pStyle w:val="HTML"/>
        <w:rPr>
          <w:rFonts w:ascii="Times New Roman" w:hAnsi="Times New Roman" w:cs="Times New Roman"/>
          <w:sz w:val="28"/>
          <w:szCs w:val="28"/>
          <w:lang w:val="en-US"/>
        </w:rPr>
      </w:pPr>
      <w:r w:rsidRPr="004105FD">
        <w:rPr>
          <w:rFonts w:ascii="Times New Roman" w:hAnsi="Times New Roman" w:cs="Times New Roman"/>
          <w:sz w:val="28"/>
          <w:szCs w:val="28"/>
          <w:lang w:val="en-US"/>
        </w:rPr>
        <w:t xml:space="preserve">  </w:t>
      </w:r>
      <w:r w:rsidRPr="00A40AFE">
        <w:rPr>
          <w:rFonts w:ascii="Times New Roman" w:hAnsi="Times New Roman" w:cs="Times New Roman"/>
          <w:sz w:val="28"/>
          <w:szCs w:val="28"/>
          <w:lang w:val="en-US"/>
        </w:rPr>
        <w:t xml:space="preserve">conv1             </w:t>
      </w:r>
      <w:r w:rsidRPr="00A40AFE">
        <w:rPr>
          <w:rFonts w:ascii="Times New Roman" w:hAnsi="Times New Roman" w:cs="Times New Roman"/>
          <w:sz w:val="28"/>
          <w:szCs w:val="28"/>
          <w:lang w:val="en-US"/>
        </w:rPr>
        <w:tab/>
        <w:t xml:space="preserve">(32, 98, 98)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307328</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pool1             </w:t>
      </w:r>
      <w:r w:rsidRPr="00A40AFE">
        <w:rPr>
          <w:rFonts w:ascii="Times New Roman" w:hAnsi="Times New Roman" w:cs="Times New Roman"/>
          <w:sz w:val="28"/>
          <w:szCs w:val="28"/>
          <w:lang w:val="en-US"/>
        </w:rPr>
        <w:tab/>
        <w:t xml:space="preserve">(32, 49, 49)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76832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conv2             </w:t>
      </w:r>
      <w:r w:rsidRPr="00A40AFE">
        <w:rPr>
          <w:rFonts w:ascii="Times New Roman" w:hAnsi="Times New Roman" w:cs="Times New Roman"/>
          <w:sz w:val="28"/>
          <w:szCs w:val="28"/>
          <w:lang w:val="en-US"/>
        </w:rPr>
        <w:tab/>
        <w:t xml:space="preserve">(64, 48, 48)  </w:t>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ab/>
      </w:r>
      <w:proofErr w:type="gramStart"/>
      <w:r w:rsidRPr="00A40AFE">
        <w:rPr>
          <w:rFonts w:ascii="Times New Roman" w:hAnsi="Times New Roman" w:cs="Times New Roman"/>
          <w:sz w:val="28"/>
          <w:szCs w:val="28"/>
          <w:lang w:val="en-US"/>
        </w:rPr>
        <w:t>produces  147456</w:t>
      </w:r>
      <w:proofErr w:type="gramEnd"/>
      <w:r w:rsidRPr="00A40AFE">
        <w:rPr>
          <w:rFonts w:ascii="Times New Roman" w:hAnsi="Times New Roman" w:cs="Times New Roman"/>
          <w:sz w:val="28"/>
          <w:szCs w:val="28"/>
          <w:lang w:val="en-US"/>
        </w:rPr>
        <w:t xml:space="preserve">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pool2             </w:t>
      </w:r>
      <w:r w:rsidRPr="00A40AFE">
        <w:rPr>
          <w:rFonts w:ascii="Times New Roman" w:hAnsi="Times New Roman" w:cs="Times New Roman"/>
          <w:sz w:val="28"/>
          <w:szCs w:val="28"/>
          <w:lang w:val="en-US"/>
        </w:rPr>
        <w:tab/>
        <w:t xml:space="preserve">(64, 24, 24)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36864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conv3             </w:t>
      </w:r>
      <w:r w:rsidRPr="00A40AFE">
        <w:rPr>
          <w:rFonts w:ascii="Times New Roman" w:hAnsi="Times New Roman" w:cs="Times New Roman"/>
          <w:sz w:val="28"/>
          <w:szCs w:val="28"/>
          <w:lang w:val="en-US"/>
        </w:rPr>
        <w:tab/>
        <w:t xml:space="preserve">(128, 23, 23)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67712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pool3             </w:t>
      </w:r>
      <w:r w:rsidRPr="00A40AFE">
        <w:rPr>
          <w:rFonts w:ascii="Times New Roman" w:hAnsi="Times New Roman" w:cs="Times New Roman"/>
          <w:sz w:val="28"/>
          <w:szCs w:val="28"/>
          <w:lang w:val="en-US"/>
        </w:rPr>
        <w:tab/>
        <w:t xml:space="preserve">(128, 12, 12)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18432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hidden4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BB0C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A40AFE" w:rsidRDefault="00EC75AB" w:rsidP="00F255B6">
      <w:pPr>
        <w:pStyle w:val="HTML"/>
        <w:rPr>
          <w:rFonts w:ascii="Times New Roman" w:hAnsi="Times New Roman" w:cs="Times New Roman"/>
          <w:sz w:val="28"/>
          <w:szCs w:val="28"/>
          <w:lang w:val="en-US"/>
        </w:rPr>
      </w:pPr>
      <w:r w:rsidRPr="00A40AFE">
        <w:rPr>
          <w:rFonts w:ascii="Times New Roman" w:hAnsi="Times New Roman" w:cs="Times New Roman"/>
          <w:sz w:val="28"/>
          <w:szCs w:val="28"/>
          <w:lang w:val="en-US"/>
        </w:rPr>
        <w:t xml:space="preserve">  hidden5           </w:t>
      </w:r>
      <w:r w:rsidRPr="00A40AFE">
        <w:rPr>
          <w:rFonts w:ascii="Times New Roman" w:hAnsi="Times New Roman" w:cs="Times New Roman"/>
          <w:sz w:val="28"/>
          <w:szCs w:val="28"/>
          <w:lang w:val="en-US"/>
        </w:rPr>
        <w:tab/>
        <w:t xml:space="preserve">(500)         </w:t>
      </w:r>
      <w:r w:rsidRPr="00A40AFE">
        <w:rPr>
          <w:rFonts w:ascii="Times New Roman" w:hAnsi="Times New Roman" w:cs="Times New Roman"/>
          <w:sz w:val="28"/>
          <w:szCs w:val="28"/>
          <w:lang w:val="en-US"/>
        </w:rPr>
        <w:tab/>
      </w:r>
      <w:r w:rsidRPr="00533542">
        <w:rPr>
          <w:rFonts w:ascii="Times New Roman" w:hAnsi="Times New Roman" w:cs="Times New Roman"/>
          <w:sz w:val="28"/>
          <w:szCs w:val="28"/>
          <w:lang w:val="en-US"/>
        </w:rPr>
        <w:tab/>
      </w:r>
      <w:r w:rsidRPr="00A40AFE">
        <w:rPr>
          <w:rFonts w:ascii="Times New Roman" w:hAnsi="Times New Roman" w:cs="Times New Roman"/>
          <w:sz w:val="28"/>
          <w:szCs w:val="28"/>
          <w:lang w:val="en-US"/>
        </w:rPr>
        <w:t>produces     500 outputs</w:t>
      </w:r>
    </w:p>
    <w:p w:rsidR="00EC75AB" w:rsidRPr="00923E8E" w:rsidRDefault="00EC75AB" w:rsidP="00F255B6">
      <w:pPr>
        <w:pStyle w:val="HTML"/>
        <w:rPr>
          <w:rFonts w:ascii="Times New Roman" w:hAnsi="Times New Roman" w:cs="Times New Roman"/>
          <w:sz w:val="28"/>
          <w:szCs w:val="28"/>
        </w:rPr>
      </w:pPr>
      <w:r w:rsidRPr="00A40AFE">
        <w:rPr>
          <w:rFonts w:ascii="Times New Roman" w:hAnsi="Times New Roman" w:cs="Times New Roman"/>
          <w:sz w:val="28"/>
          <w:szCs w:val="28"/>
          <w:lang w:val="en-US"/>
        </w:rPr>
        <w:t xml:space="preserve">  </w:t>
      </w:r>
      <w:proofErr w:type="gramStart"/>
      <w:r w:rsidRPr="00A40AFE">
        <w:rPr>
          <w:rFonts w:ascii="Times New Roman" w:hAnsi="Times New Roman" w:cs="Times New Roman"/>
          <w:sz w:val="28"/>
          <w:szCs w:val="28"/>
          <w:lang w:val="en-US"/>
        </w:rPr>
        <w:t>output</w:t>
      </w:r>
      <w:proofErr w:type="gramEnd"/>
      <w:r w:rsidRPr="00923E8E">
        <w:rPr>
          <w:rFonts w:ascii="Times New Roman" w:hAnsi="Times New Roman" w:cs="Times New Roman"/>
          <w:sz w:val="28"/>
          <w:szCs w:val="28"/>
        </w:rPr>
        <w:t xml:space="preserve">            </w:t>
      </w:r>
      <w:r w:rsidRPr="00923E8E">
        <w:rPr>
          <w:rFonts w:ascii="Times New Roman" w:hAnsi="Times New Roman" w:cs="Times New Roman"/>
          <w:sz w:val="28"/>
          <w:szCs w:val="28"/>
        </w:rPr>
        <w:tab/>
        <w:t xml:space="preserve">(16)          </w:t>
      </w:r>
      <w:r w:rsidRPr="00923E8E">
        <w:rPr>
          <w:rFonts w:ascii="Times New Roman" w:hAnsi="Times New Roman" w:cs="Times New Roman"/>
          <w:sz w:val="28"/>
          <w:szCs w:val="28"/>
        </w:rPr>
        <w:tab/>
      </w:r>
      <w:r w:rsidRPr="00923E8E">
        <w:rPr>
          <w:rFonts w:ascii="Times New Roman" w:hAnsi="Times New Roman" w:cs="Times New Roman"/>
          <w:sz w:val="28"/>
          <w:szCs w:val="28"/>
        </w:rPr>
        <w:tab/>
      </w:r>
      <w:r w:rsidRPr="00A40AFE">
        <w:rPr>
          <w:rFonts w:ascii="Times New Roman" w:hAnsi="Times New Roman" w:cs="Times New Roman"/>
          <w:sz w:val="28"/>
          <w:szCs w:val="28"/>
          <w:lang w:val="en-US"/>
        </w:rPr>
        <w:t>produces</w:t>
      </w:r>
      <w:r w:rsidRPr="00923E8E">
        <w:rPr>
          <w:rFonts w:ascii="Times New Roman" w:hAnsi="Times New Roman" w:cs="Times New Roman"/>
          <w:sz w:val="28"/>
          <w:szCs w:val="28"/>
        </w:rPr>
        <w:t xml:space="preserve">      16 </w:t>
      </w:r>
      <w:r w:rsidRPr="00A40AFE">
        <w:rPr>
          <w:rFonts w:ascii="Times New Roman" w:hAnsi="Times New Roman" w:cs="Times New Roman"/>
          <w:sz w:val="28"/>
          <w:szCs w:val="28"/>
          <w:lang w:val="en-US"/>
        </w:rPr>
        <w:t>outputs</w:t>
      </w:r>
    </w:p>
    <w:p w:rsidR="0058322B" w:rsidRDefault="0058322B" w:rsidP="0058322B">
      <w:pPr>
        <w:pStyle w:val="222"/>
      </w:pPr>
    </w:p>
    <w:p w:rsidR="0058322B" w:rsidRDefault="00A22E82" w:rsidP="0058322B">
      <w:pPr>
        <w:pStyle w:val="222"/>
      </w:pPr>
      <w:bookmarkStart w:id="39" w:name="_Toc452758046"/>
      <w:r>
        <w:t xml:space="preserve">6.4 </w:t>
      </w:r>
      <w:r w:rsidR="0058322B" w:rsidRPr="00B852B9">
        <w:t>Количеств</w:t>
      </w:r>
      <w:r w:rsidR="0058322B">
        <w:t>о настраиваемых</w:t>
      </w:r>
      <w:r w:rsidR="0058322B" w:rsidRPr="00B852B9">
        <w:t xml:space="preserve"> </w:t>
      </w:r>
      <w:r w:rsidR="0058322B">
        <w:t>весов</w:t>
      </w:r>
      <w:r w:rsidR="0058322B" w:rsidRPr="00B852B9">
        <w:t>,</w:t>
      </w:r>
      <w:r w:rsidR="0058322B">
        <w:t xml:space="preserve"> </w:t>
      </w:r>
      <w:r w:rsidR="0058322B" w:rsidRPr="00B852B9">
        <w:t xml:space="preserve">при </w:t>
      </w:r>
      <w:r w:rsidR="0058322B">
        <w:t>заданной</w:t>
      </w:r>
      <w:r w:rsidR="0058322B" w:rsidRPr="00B852B9">
        <w:t xml:space="preserve"> архитектуре</w:t>
      </w:r>
      <w:bookmarkEnd w:id="39"/>
    </w:p>
    <w:p w:rsidR="0058322B" w:rsidRPr="0058322B" w:rsidRDefault="0058322B" w:rsidP="0058322B">
      <w:pPr>
        <w:pStyle w:val="a6"/>
        <w:numPr>
          <w:ilvl w:val="0"/>
          <w:numId w:val="29"/>
        </w:numPr>
        <w:rPr>
          <w:shd w:val="clear" w:color="auto" w:fill="FFFFFF"/>
          <w:lang w:val="en-US"/>
        </w:rPr>
      </w:pPr>
      <w:r w:rsidRPr="0058322B">
        <w:rPr>
          <w:shd w:val="clear" w:color="auto" w:fill="FFFFFF"/>
          <w:lang w:val="en-US"/>
        </w:rPr>
        <w:t xml:space="preserve">32 </w:t>
      </w:r>
      <w:r w:rsidRPr="00BF2DA7">
        <w:rPr>
          <w:shd w:val="clear" w:color="auto" w:fill="FFFFFF"/>
        </w:rPr>
        <w:t>фильтра</w:t>
      </w:r>
      <w:r w:rsidRPr="0058322B">
        <w:rPr>
          <w:shd w:val="clear" w:color="auto" w:fill="FFFFFF"/>
          <w:lang w:val="en-US"/>
        </w:rPr>
        <w:t xml:space="preserve">, </w:t>
      </w:r>
      <w:r w:rsidRPr="00BF2DA7">
        <w:rPr>
          <w:shd w:val="clear" w:color="auto" w:fill="FFFFFF"/>
        </w:rPr>
        <w:t>размерности</w:t>
      </w:r>
      <w:r w:rsidRPr="0058322B">
        <w:rPr>
          <w:shd w:val="clear" w:color="auto" w:fill="FFFFFF"/>
          <w:lang w:val="en-US"/>
        </w:rPr>
        <w:t xml:space="preserve"> 3</w:t>
      </w:r>
      <w:r w:rsidRPr="00BF2DA7">
        <w:rPr>
          <w:shd w:val="clear" w:color="auto" w:fill="FFFFFF"/>
          <w:lang w:val="en-US"/>
        </w:rPr>
        <w:t>x</w:t>
      </w:r>
      <w:r w:rsidRPr="0058322B">
        <w:rPr>
          <w:shd w:val="clear" w:color="auto" w:fill="FFFFFF"/>
          <w:lang w:val="en-US"/>
        </w:rPr>
        <w:t>3</w:t>
      </w:r>
      <w:r>
        <w:rPr>
          <w:shd w:val="clear" w:color="auto" w:fill="FFFFFF"/>
        </w:rPr>
        <w:t xml:space="preserve"> – 288 весов</w:t>
      </w:r>
    </w:p>
    <w:p w:rsidR="0058322B" w:rsidRPr="0058322B" w:rsidRDefault="0058322B" w:rsidP="0058322B">
      <w:pPr>
        <w:pStyle w:val="a6"/>
        <w:numPr>
          <w:ilvl w:val="0"/>
          <w:numId w:val="29"/>
        </w:numPr>
        <w:rPr>
          <w:shd w:val="clear" w:color="auto" w:fill="FFFFFF"/>
          <w:lang w:val="en-US"/>
        </w:rPr>
      </w:pPr>
      <w:r w:rsidRPr="00BF2DA7">
        <w:rPr>
          <w:shd w:val="clear" w:color="auto" w:fill="FFFFFF"/>
          <w:lang w:val="en-US"/>
        </w:rPr>
        <w:t xml:space="preserve">64 </w:t>
      </w:r>
      <w:r w:rsidRPr="00BF2DA7">
        <w:rPr>
          <w:shd w:val="clear" w:color="auto" w:fill="FFFFFF"/>
        </w:rPr>
        <w:t>фильтра</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256 весов</w:t>
      </w:r>
    </w:p>
    <w:p w:rsidR="0058322B" w:rsidRPr="00BF2DA7" w:rsidRDefault="0058322B" w:rsidP="0058322B">
      <w:pPr>
        <w:pStyle w:val="a6"/>
        <w:numPr>
          <w:ilvl w:val="0"/>
          <w:numId w:val="29"/>
        </w:numPr>
        <w:rPr>
          <w:shd w:val="clear" w:color="auto" w:fill="FFFFFF"/>
          <w:lang w:val="en-US"/>
        </w:rPr>
      </w:pPr>
      <w:r w:rsidRPr="00BF2DA7">
        <w:rPr>
          <w:shd w:val="clear" w:color="auto" w:fill="FFFFFF"/>
          <w:lang w:val="en-US"/>
        </w:rPr>
        <w:t xml:space="preserve">128 </w:t>
      </w:r>
      <w:r w:rsidRPr="00BF2DA7">
        <w:rPr>
          <w:shd w:val="clear" w:color="auto" w:fill="FFFFFF"/>
        </w:rPr>
        <w:t>фильт</w:t>
      </w:r>
      <w:r>
        <w:rPr>
          <w:shd w:val="clear" w:color="auto" w:fill="FFFFFF"/>
        </w:rPr>
        <w:t>ров</w:t>
      </w:r>
      <w:r w:rsidRPr="00BF2DA7">
        <w:rPr>
          <w:shd w:val="clear" w:color="auto" w:fill="FFFFFF"/>
          <w:lang w:val="en-US"/>
        </w:rPr>
        <w:t xml:space="preserve">, </w:t>
      </w:r>
      <w:r w:rsidRPr="00BF2DA7">
        <w:rPr>
          <w:shd w:val="clear" w:color="auto" w:fill="FFFFFF"/>
        </w:rPr>
        <w:t>размерности</w:t>
      </w:r>
      <w:r w:rsidRPr="00BF2DA7">
        <w:rPr>
          <w:shd w:val="clear" w:color="auto" w:fill="FFFFFF"/>
          <w:lang w:val="en-US"/>
        </w:rPr>
        <w:t xml:space="preserve"> 2x2</w:t>
      </w:r>
      <w:r>
        <w:rPr>
          <w:shd w:val="clear" w:color="auto" w:fill="FFFFFF"/>
        </w:rPr>
        <w:t xml:space="preserve"> – 512 весов</w:t>
      </w:r>
    </w:p>
    <w:p w:rsidR="0058322B" w:rsidRPr="00BF2DA7" w:rsidRDefault="0058322B" w:rsidP="0058322B">
      <w:pPr>
        <w:pStyle w:val="a6"/>
        <w:numPr>
          <w:ilvl w:val="0"/>
          <w:numId w:val="29"/>
        </w:numPr>
        <w:rPr>
          <w:shd w:val="clear" w:color="auto" w:fill="FFFFFF"/>
        </w:rPr>
      </w:pPr>
      <w:r>
        <w:rPr>
          <w:shd w:val="clear" w:color="auto" w:fill="FFFFFF"/>
        </w:rPr>
        <w:t xml:space="preserve">Результатом сверточной части сети </w:t>
      </w:r>
      <w:r w:rsidRPr="0058322B">
        <w:rPr>
          <w:rFonts w:cs="Times New Roman"/>
          <w:szCs w:val="28"/>
        </w:rPr>
        <w:t xml:space="preserve">18432 </w:t>
      </w:r>
      <w:r>
        <w:rPr>
          <w:rFonts w:cs="Times New Roman"/>
          <w:szCs w:val="28"/>
        </w:rPr>
        <w:t>выход, связь с</w:t>
      </w:r>
      <w:r w:rsidRPr="00BF2DA7">
        <w:rPr>
          <w:shd w:val="clear" w:color="auto" w:fill="FFFFFF"/>
        </w:rPr>
        <w:t xml:space="preserve"> 500 </w:t>
      </w:r>
      <w:r>
        <w:rPr>
          <w:shd w:val="clear" w:color="auto" w:fill="FFFFFF"/>
        </w:rPr>
        <w:t>нейронами</w:t>
      </w:r>
      <w:r w:rsidRPr="00BF2DA7">
        <w:rPr>
          <w:shd w:val="clear" w:color="auto" w:fill="FFFFFF"/>
        </w:rPr>
        <w:t xml:space="preserve"> </w:t>
      </w:r>
      <w:proofErr w:type="spellStart"/>
      <w:r>
        <w:rPr>
          <w:shd w:val="clear" w:color="auto" w:fill="FFFFFF"/>
        </w:rPr>
        <w:t>полносвязного</w:t>
      </w:r>
      <w:proofErr w:type="spellEnd"/>
      <w:r>
        <w:rPr>
          <w:shd w:val="clear" w:color="auto" w:fill="FFFFFF"/>
        </w:rPr>
        <w:t xml:space="preserve"> слоя</w:t>
      </w:r>
      <w:r w:rsidRPr="00BF2DA7">
        <w:rPr>
          <w:shd w:val="clear" w:color="auto" w:fill="FFFFFF"/>
        </w:rPr>
        <w:t xml:space="preserve"> </w:t>
      </w:r>
      <w:r w:rsidR="00194540">
        <w:rPr>
          <w:shd w:val="clear" w:color="auto" w:fill="FFFFFF"/>
        </w:rPr>
        <w:t xml:space="preserve">обеспечивают </w:t>
      </w:r>
      <w:r w:rsidR="00194540" w:rsidRPr="00194540">
        <w:rPr>
          <w:shd w:val="clear" w:color="auto" w:fill="FFFFFF"/>
        </w:rPr>
        <w:t>9216000</w:t>
      </w:r>
      <w:r w:rsidR="00194540">
        <w:rPr>
          <w:shd w:val="clear" w:color="auto" w:fill="FFFFFF"/>
        </w:rPr>
        <w:t xml:space="preserve"> весов</w:t>
      </w:r>
    </w:p>
    <w:p w:rsidR="0058322B" w:rsidRDefault="00194540" w:rsidP="0058322B">
      <w:pPr>
        <w:pStyle w:val="a6"/>
        <w:numPr>
          <w:ilvl w:val="0"/>
          <w:numId w:val="29"/>
        </w:numPr>
        <w:rPr>
          <w:shd w:val="clear" w:color="auto" w:fill="FFFFFF"/>
        </w:rPr>
      </w:pPr>
      <w:r>
        <w:rPr>
          <w:shd w:val="clear" w:color="auto" w:fill="FFFFFF"/>
        </w:rPr>
        <w:t xml:space="preserve">Связь между двумя </w:t>
      </w:r>
      <w:proofErr w:type="spellStart"/>
      <w:r>
        <w:rPr>
          <w:shd w:val="clear" w:color="auto" w:fill="FFFFFF"/>
        </w:rPr>
        <w:t>полновязными</w:t>
      </w:r>
      <w:proofErr w:type="spellEnd"/>
      <w:r>
        <w:rPr>
          <w:shd w:val="clear" w:color="auto" w:fill="FFFFFF"/>
        </w:rPr>
        <w:t xml:space="preserve"> слоями с 500 нейронов в каждом</w:t>
      </w:r>
      <w:r w:rsidR="0058322B" w:rsidRPr="00BF2DA7">
        <w:rPr>
          <w:shd w:val="clear" w:color="auto" w:fill="FFFFFF"/>
        </w:rPr>
        <w:t xml:space="preserve"> – 500</w:t>
      </w:r>
      <w:r>
        <w:rPr>
          <w:shd w:val="clear" w:color="auto" w:fill="FFFFFF"/>
        </w:rPr>
        <w:t>*500=250000 нейронов</w:t>
      </w:r>
    </w:p>
    <w:p w:rsidR="00194540" w:rsidRPr="00BF2DA7" w:rsidRDefault="00194540" w:rsidP="0058322B">
      <w:pPr>
        <w:pStyle w:val="a6"/>
        <w:numPr>
          <w:ilvl w:val="0"/>
          <w:numId w:val="29"/>
        </w:numPr>
        <w:rPr>
          <w:shd w:val="clear" w:color="auto" w:fill="FFFFFF"/>
        </w:rPr>
      </w:pPr>
      <w:r>
        <w:rPr>
          <w:shd w:val="clear" w:color="auto" w:fill="FFFFFF"/>
        </w:rPr>
        <w:t xml:space="preserve">Связь с выходным слоем с 16 нейронами – </w:t>
      </w:r>
      <w:r w:rsidRPr="00194540">
        <w:rPr>
          <w:shd w:val="clear" w:color="auto" w:fill="FFFFFF"/>
        </w:rPr>
        <w:t>8000</w:t>
      </w:r>
      <w:r>
        <w:rPr>
          <w:shd w:val="clear" w:color="auto" w:fill="FFFFFF"/>
        </w:rPr>
        <w:t xml:space="preserve"> весов</w:t>
      </w:r>
    </w:p>
    <w:p w:rsidR="0058322B" w:rsidRPr="00B852B9" w:rsidRDefault="00194540" w:rsidP="0058322B">
      <w:r>
        <w:t xml:space="preserve">Итого </w:t>
      </w:r>
      <w:r w:rsidRPr="00194540">
        <w:t>9475056</w:t>
      </w:r>
      <w:r>
        <w:t xml:space="preserve"> весов</w:t>
      </w:r>
    </w:p>
    <w:p w:rsidR="001F27C0" w:rsidRPr="004A2E45" w:rsidRDefault="001F27C0" w:rsidP="00B852B9">
      <w:pPr>
        <w:rPr>
          <w:rFonts w:eastAsiaTheme="minorEastAsia" w:cs="Times New Roman"/>
          <w:szCs w:val="28"/>
        </w:rPr>
      </w:pPr>
      <w:r w:rsidRPr="004A2E45">
        <w:rPr>
          <w:rFonts w:eastAsiaTheme="minorEastAsia" w:cs="Times New Roman"/>
          <w:szCs w:val="28"/>
        </w:rPr>
        <w:br w:type="page"/>
      </w:r>
    </w:p>
    <w:p w:rsidR="00E74CF7" w:rsidRPr="000B164B" w:rsidRDefault="00E74CF7" w:rsidP="00A22E82">
      <w:pPr>
        <w:pStyle w:val="111"/>
        <w:numPr>
          <w:ilvl w:val="0"/>
          <w:numId w:val="29"/>
        </w:numPr>
        <w:spacing w:line="240" w:lineRule="auto"/>
      </w:pPr>
      <w:bookmarkStart w:id="40" w:name="_Toc452758047"/>
      <w:r w:rsidRPr="000B164B">
        <w:lastRenderedPageBreak/>
        <w:t>РЕЗУЛЬТАТЫ</w:t>
      </w:r>
      <w:bookmarkEnd w:id="40"/>
    </w:p>
    <w:p w:rsidR="005B6195"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41723" cy="4011283"/>
            <wp:effectExtent l="19050" t="0" r="6527" b="0"/>
            <wp:docPr id="29" name="Рисунок 29" descr="C:\Users\stranger\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tranger\Desktop\1.jpg"/>
                    <pic:cNvPicPr>
                      <a:picLocks noChangeAspect="1" noChangeArrowheads="1"/>
                    </pic:cNvPicPr>
                  </pic:nvPicPr>
                  <pic:blipFill>
                    <a:blip r:embed="rId20" cstate="print"/>
                    <a:srcRect/>
                    <a:stretch>
                      <a:fillRect/>
                    </a:stretch>
                  </pic:blipFill>
                  <pic:spPr bwMode="auto">
                    <a:xfrm>
                      <a:off x="0" y="0"/>
                      <a:ext cx="5042962" cy="4012269"/>
                    </a:xfrm>
                    <a:prstGeom prst="rect">
                      <a:avLst/>
                    </a:prstGeom>
                    <a:noFill/>
                    <a:ln w="9525">
                      <a:noFill/>
                      <a:miter lim="800000"/>
                      <a:headEnd/>
                      <a:tailEnd/>
                    </a:ln>
                  </pic:spPr>
                </pic:pic>
              </a:graphicData>
            </a:graphic>
          </wp:inline>
        </w:drawing>
      </w:r>
    </w:p>
    <w:p w:rsidR="005B6195" w:rsidRPr="00DC0556" w:rsidRDefault="005B6195" w:rsidP="00F255B6">
      <w:pPr>
        <w:ind w:firstLine="426"/>
        <w:rPr>
          <w:rFonts w:eastAsiaTheme="minorEastAsia" w:cs="Times New Roman"/>
          <w:sz w:val="32"/>
          <w:szCs w:val="32"/>
        </w:rPr>
      </w:pPr>
      <w:r>
        <w:rPr>
          <w:rFonts w:eastAsiaTheme="minorEastAsia" w:cs="Times New Roman"/>
          <w:noProof/>
          <w:sz w:val="32"/>
          <w:szCs w:val="32"/>
          <w:lang w:eastAsia="ru-RU"/>
        </w:rPr>
        <w:drawing>
          <wp:inline distT="0" distB="0" distL="0" distR="0">
            <wp:extent cx="5075261" cy="4011283"/>
            <wp:effectExtent l="19050" t="0" r="0" b="0"/>
            <wp:docPr id="31" name="Рисунок 31" descr="C:\Users\stranger\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tranger\Desktop\3.jpg"/>
                    <pic:cNvPicPr>
                      <a:picLocks noChangeAspect="1" noChangeArrowheads="1"/>
                    </pic:cNvPicPr>
                  </pic:nvPicPr>
                  <pic:blipFill>
                    <a:blip r:embed="rId21" cstate="print"/>
                    <a:srcRect/>
                    <a:stretch>
                      <a:fillRect/>
                    </a:stretch>
                  </pic:blipFill>
                  <pic:spPr bwMode="auto">
                    <a:xfrm>
                      <a:off x="0" y="0"/>
                      <a:ext cx="5076691" cy="4012413"/>
                    </a:xfrm>
                    <a:prstGeom prst="rect">
                      <a:avLst/>
                    </a:prstGeom>
                    <a:noFill/>
                    <a:ln w="9525">
                      <a:noFill/>
                      <a:miter lim="800000"/>
                      <a:headEnd/>
                      <a:tailEnd/>
                    </a:ln>
                  </pic:spPr>
                </pic:pic>
              </a:graphicData>
            </a:graphic>
          </wp:inline>
        </w:drawing>
      </w:r>
    </w:p>
    <w:p w:rsidR="00AD656D" w:rsidRPr="00DC0556" w:rsidRDefault="00AD656D" w:rsidP="00F255B6">
      <w:pPr>
        <w:ind w:firstLine="426"/>
        <w:rPr>
          <w:rFonts w:eastAsiaTheme="minorEastAsia" w:cs="Times New Roman"/>
          <w:sz w:val="32"/>
          <w:szCs w:val="32"/>
        </w:rPr>
      </w:pPr>
      <w:r w:rsidRPr="00DC0556">
        <w:rPr>
          <w:rFonts w:eastAsiaTheme="minorEastAsia" w:cs="Times New Roman"/>
          <w:sz w:val="32"/>
          <w:szCs w:val="32"/>
        </w:rPr>
        <w:br w:type="page"/>
      </w:r>
    </w:p>
    <w:p w:rsidR="00757BB8" w:rsidRPr="000B164B" w:rsidRDefault="00757BB8" w:rsidP="00F255B6">
      <w:pPr>
        <w:pStyle w:val="111"/>
        <w:spacing w:line="240" w:lineRule="auto"/>
      </w:pPr>
      <w:bookmarkStart w:id="41" w:name="_Toc452758048"/>
      <w:r w:rsidRPr="000B164B">
        <w:lastRenderedPageBreak/>
        <w:t>ЗАКЛЮЧЕНИЕ</w:t>
      </w:r>
      <w:bookmarkEnd w:id="41"/>
    </w:p>
    <w:p w:rsidR="00612CA1" w:rsidRPr="00584475" w:rsidRDefault="00D06B29" w:rsidP="00F255B6">
      <w:pPr>
        <w:ind w:firstLine="426"/>
        <w:rPr>
          <w:rFonts w:cs="Times New Roman"/>
          <w:szCs w:val="28"/>
        </w:rPr>
      </w:pPr>
      <w:r>
        <w:rPr>
          <w:rFonts w:cs="Times New Roman"/>
          <w:szCs w:val="28"/>
        </w:rPr>
        <w:t>Р</w:t>
      </w:r>
      <w:r w:rsidR="009B71C7">
        <w:rPr>
          <w:rFonts w:cs="Times New Roman"/>
          <w:szCs w:val="28"/>
        </w:rPr>
        <w:t xml:space="preserve">азработан и протестирован комплекс алгоритмов для распознавания точек лица человека. </w:t>
      </w:r>
    </w:p>
    <w:p w:rsidR="00612CA1" w:rsidRDefault="00612CA1" w:rsidP="00F255B6">
      <w:pPr>
        <w:ind w:firstLine="426"/>
        <w:rPr>
          <w:rFonts w:cs="Times New Roman"/>
          <w:szCs w:val="32"/>
        </w:rPr>
      </w:pPr>
      <w:r>
        <w:rPr>
          <w:rFonts w:cs="Times New Roman"/>
          <w:szCs w:val="28"/>
        </w:rPr>
        <w:t xml:space="preserve">Был использован достаточно эффективный метод </w:t>
      </w:r>
      <w:r w:rsidRPr="00DC0556">
        <w:rPr>
          <w:rFonts w:cs="Times New Roman"/>
          <w:szCs w:val="32"/>
        </w:rPr>
        <w:t>Виолы-Джонса</w:t>
      </w:r>
      <w:r>
        <w:rPr>
          <w:rFonts w:cs="Times New Roman"/>
          <w:szCs w:val="32"/>
        </w:rPr>
        <w:t>, который дал приемлемый результат. Обучение признаков Хаара не производилось, так как это весьма длительный процесс и сети Интернет есть уже обученные</w:t>
      </w:r>
      <w:r w:rsidR="0068012B">
        <w:rPr>
          <w:rFonts w:cs="Times New Roman"/>
          <w:szCs w:val="32"/>
        </w:rPr>
        <w:t xml:space="preserve"> признаки</w:t>
      </w:r>
      <w:r>
        <w:rPr>
          <w:rFonts w:cs="Times New Roman"/>
          <w:szCs w:val="32"/>
        </w:rPr>
        <w:t>. Производилось</w:t>
      </w:r>
      <w:r w:rsidR="0068012B">
        <w:rPr>
          <w:rFonts w:cs="Times New Roman"/>
          <w:szCs w:val="32"/>
        </w:rPr>
        <w:t xml:space="preserve"> их</w:t>
      </w:r>
      <w:r>
        <w:rPr>
          <w:rFonts w:cs="Times New Roman"/>
          <w:szCs w:val="32"/>
        </w:rPr>
        <w:t xml:space="preserve"> использование.</w:t>
      </w:r>
    </w:p>
    <w:p w:rsidR="00612CA1" w:rsidRDefault="00612CA1" w:rsidP="00F255B6">
      <w:pPr>
        <w:ind w:firstLine="426"/>
        <w:rPr>
          <w:rFonts w:cs="Times New Roman"/>
          <w:szCs w:val="28"/>
        </w:rPr>
      </w:pPr>
      <w:r>
        <w:rPr>
          <w:rFonts w:cs="Times New Roman"/>
          <w:szCs w:val="28"/>
        </w:rPr>
        <w:t xml:space="preserve">Произведен подбор архитектуры нейронной сети, процесс подготовки данных: сбор обучающей выборки – порядка 2000 изображений различных людей. Произведены манипуляции по </w:t>
      </w:r>
      <w:proofErr w:type="spellStart"/>
      <w:r>
        <w:rPr>
          <w:rFonts w:cs="Times New Roman"/>
          <w:szCs w:val="28"/>
        </w:rPr>
        <w:t>преподготовке</w:t>
      </w:r>
      <w:proofErr w:type="spellEnd"/>
      <w:r>
        <w:rPr>
          <w:rFonts w:cs="Times New Roman"/>
          <w:szCs w:val="28"/>
        </w:rPr>
        <w:t xml:space="preserve"> данных для обучения – оказалось, что для обучения нейронной сети достаточно размерности изображений 100х100, соответственно были отмасштабированы все изображения.</w:t>
      </w:r>
    </w:p>
    <w:p w:rsidR="00612CA1" w:rsidRDefault="00612CA1" w:rsidP="00F255B6">
      <w:pPr>
        <w:ind w:firstLine="426"/>
        <w:rPr>
          <w:rFonts w:cs="Times New Roman"/>
          <w:szCs w:val="28"/>
        </w:rPr>
      </w:pPr>
      <w:r>
        <w:rPr>
          <w:rFonts w:cs="Times New Roman"/>
          <w:szCs w:val="28"/>
        </w:rPr>
        <w:t xml:space="preserve">Написана программа по забору изображений с </w:t>
      </w:r>
      <w:proofErr w:type="spellStart"/>
      <w:r>
        <w:rPr>
          <w:rFonts w:cs="Times New Roman"/>
          <w:szCs w:val="28"/>
        </w:rPr>
        <w:t>веб</w:t>
      </w:r>
      <w:proofErr w:type="spellEnd"/>
      <w:r>
        <w:rPr>
          <w:rFonts w:cs="Times New Roman"/>
          <w:szCs w:val="28"/>
        </w:rPr>
        <w:t xml:space="preserve"> камеры с помощью </w:t>
      </w:r>
      <w:proofErr w:type="spellStart"/>
      <w:r>
        <w:rPr>
          <w:rFonts w:cs="Times New Roman"/>
          <w:szCs w:val="28"/>
          <w:lang w:val="en-US"/>
        </w:rPr>
        <w:t>OpenCV</w:t>
      </w:r>
      <w:proofErr w:type="spellEnd"/>
      <w:r>
        <w:rPr>
          <w:rFonts w:cs="Times New Roman"/>
          <w:szCs w:val="28"/>
        </w:rPr>
        <w:t>.</w:t>
      </w:r>
    </w:p>
    <w:p w:rsidR="00612CA1" w:rsidRDefault="00612CA1" w:rsidP="00F255B6">
      <w:pPr>
        <w:ind w:firstLine="426"/>
        <w:rPr>
          <w:rFonts w:cs="Times New Roman"/>
          <w:szCs w:val="28"/>
        </w:rPr>
      </w:pPr>
      <w:r>
        <w:rPr>
          <w:rFonts w:cs="Times New Roman"/>
          <w:szCs w:val="28"/>
        </w:rPr>
        <w:t xml:space="preserve">Итого был реализован программный </w:t>
      </w:r>
      <w:proofErr w:type="gramStart"/>
      <w:r>
        <w:rPr>
          <w:rFonts w:cs="Times New Roman"/>
          <w:szCs w:val="28"/>
        </w:rPr>
        <w:t>комплекс</w:t>
      </w:r>
      <w:proofErr w:type="gramEnd"/>
      <w:r>
        <w:rPr>
          <w:rFonts w:cs="Times New Roman"/>
          <w:szCs w:val="28"/>
        </w:rPr>
        <w:t xml:space="preserve"> состоящий из </w:t>
      </w:r>
      <w:r w:rsidR="007601A8">
        <w:rPr>
          <w:rFonts w:cs="Times New Roman"/>
          <w:szCs w:val="28"/>
        </w:rPr>
        <w:t>пяти</w:t>
      </w:r>
      <w:r>
        <w:rPr>
          <w:rFonts w:cs="Times New Roman"/>
          <w:szCs w:val="28"/>
        </w:rPr>
        <w:t xml:space="preserve"> этапов:</w:t>
      </w:r>
    </w:p>
    <w:p w:rsidR="00612CA1" w:rsidRDefault="00612CA1" w:rsidP="00F255B6">
      <w:pPr>
        <w:pStyle w:val="a6"/>
        <w:numPr>
          <w:ilvl w:val="0"/>
          <w:numId w:val="25"/>
        </w:numPr>
        <w:rPr>
          <w:rFonts w:cs="Times New Roman"/>
          <w:szCs w:val="28"/>
        </w:rPr>
      </w:pPr>
      <w:r>
        <w:rPr>
          <w:rFonts w:cs="Times New Roman"/>
          <w:szCs w:val="28"/>
        </w:rPr>
        <w:t xml:space="preserve">С помощью </w:t>
      </w:r>
      <w:proofErr w:type="spellStart"/>
      <w:r>
        <w:rPr>
          <w:rFonts w:cs="Times New Roman"/>
          <w:szCs w:val="28"/>
          <w:lang w:val="en-US"/>
        </w:rPr>
        <w:t>OpenCV</w:t>
      </w:r>
      <w:proofErr w:type="spellEnd"/>
      <w:r w:rsidRPr="00612CA1">
        <w:rPr>
          <w:rFonts w:cs="Times New Roman"/>
          <w:szCs w:val="28"/>
        </w:rPr>
        <w:t xml:space="preserve"> </w:t>
      </w:r>
      <w:r>
        <w:rPr>
          <w:rFonts w:cs="Times New Roman"/>
          <w:szCs w:val="28"/>
        </w:rPr>
        <w:t xml:space="preserve">получаем изображение с </w:t>
      </w:r>
      <w:proofErr w:type="spellStart"/>
      <w:r>
        <w:rPr>
          <w:rFonts w:cs="Times New Roman"/>
          <w:szCs w:val="28"/>
        </w:rPr>
        <w:t>веб</w:t>
      </w:r>
      <w:proofErr w:type="spellEnd"/>
      <w:r>
        <w:rPr>
          <w:rFonts w:cs="Times New Roman"/>
          <w:szCs w:val="28"/>
        </w:rPr>
        <w:t xml:space="preserve"> камеры.</w:t>
      </w:r>
    </w:p>
    <w:p w:rsidR="00612CA1" w:rsidRPr="00612CA1" w:rsidRDefault="00612CA1" w:rsidP="00F255B6">
      <w:pPr>
        <w:pStyle w:val="a6"/>
        <w:numPr>
          <w:ilvl w:val="0"/>
          <w:numId w:val="25"/>
        </w:numPr>
        <w:rPr>
          <w:rFonts w:cs="Times New Roman"/>
          <w:szCs w:val="28"/>
        </w:rPr>
      </w:pPr>
      <w:r>
        <w:rPr>
          <w:rFonts w:cs="Times New Roman"/>
          <w:szCs w:val="28"/>
        </w:rPr>
        <w:t xml:space="preserve">Методом </w:t>
      </w:r>
      <w:r w:rsidRPr="00DC0556">
        <w:rPr>
          <w:rFonts w:cs="Times New Roman"/>
          <w:szCs w:val="32"/>
        </w:rPr>
        <w:t>Виолы-Джонса</w:t>
      </w:r>
      <w:r>
        <w:rPr>
          <w:rFonts w:cs="Times New Roman"/>
          <w:szCs w:val="32"/>
        </w:rPr>
        <w:t xml:space="preserve"> детектируем лица на полученном изображении</w:t>
      </w:r>
    </w:p>
    <w:p w:rsidR="00612CA1" w:rsidRPr="007601A8" w:rsidRDefault="007601A8" w:rsidP="00F255B6">
      <w:pPr>
        <w:pStyle w:val="a6"/>
        <w:numPr>
          <w:ilvl w:val="0"/>
          <w:numId w:val="25"/>
        </w:numPr>
        <w:rPr>
          <w:rFonts w:cs="Times New Roman"/>
          <w:szCs w:val="28"/>
        </w:rPr>
      </w:pPr>
      <w:r>
        <w:rPr>
          <w:rFonts w:cs="Times New Roman"/>
          <w:szCs w:val="32"/>
        </w:rPr>
        <w:t>Приводим детектированные участки изображений с лицами к размерности 100х100</w:t>
      </w:r>
    </w:p>
    <w:p w:rsidR="007601A8" w:rsidRPr="007601A8" w:rsidRDefault="007601A8" w:rsidP="00F255B6">
      <w:pPr>
        <w:pStyle w:val="a6"/>
        <w:numPr>
          <w:ilvl w:val="0"/>
          <w:numId w:val="25"/>
        </w:numPr>
        <w:rPr>
          <w:rFonts w:cs="Times New Roman"/>
          <w:szCs w:val="28"/>
        </w:rPr>
      </w:pPr>
      <w:r>
        <w:rPr>
          <w:rFonts w:cs="Times New Roman"/>
          <w:szCs w:val="32"/>
        </w:rPr>
        <w:t>Подаем на вход нейронной сети полученные изображения и получаем от нее детектированные точки</w:t>
      </w:r>
    </w:p>
    <w:p w:rsidR="007601A8" w:rsidRPr="00612CA1" w:rsidRDefault="007601A8" w:rsidP="00F255B6">
      <w:pPr>
        <w:pStyle w:val="a6"/>
        <w:numPr>
          <w:ilvl w:val="0"/>
          <w:numId w:val="25"/>
        </w:numPr>
        <w:rPr>
          <w:rFonts w:cs="Times New Roman"/>
          <w:szCs w:val="28"/>
        </w:rPr>
      </w:pPr>
      <w:proofErr w:type="spellStart"/>
      <w:r>
        <w:rPr>
          <w:rFonts w:cs="Times New Roman"/>
          <w:szCs w:val="32"/>
        </w:rPr>
        <w:t>Отрисовываем</w:t>
      </w:r>
      <w:proofErr w:type="spellEnd"/>
      <w:r>
        <w:rPr>
          <w:rFonts w:cs="Times New Roman"/>
          <w:szCs w:val="32"/>
        </w:rPr>
        <w:t xml:space="preserve"> полученные точки на исходном изображении и выводим пользователю полученный результат</w:t>
      </w:r>
    </w:p>
    <w:p w:rsidR="005C4BA0" w:rsidRPr="005C4BA0" w:rsidRDefault="005C4BA0" w:rsidP="00F255B6">
      <w:pPr>
        <w:rPr>
          <w:rFonts w:cs="Times New Roman"/>
          <w:szCs w:val="28"/>
        </w:rPr>
      </w:pPr>
      <w:r w:rsidRPr="005C4BA0">
        <w:rPr>
          <w:rFonts w:cs="Times New Roman"/>
          <w:szCs w:val="28"/>
        </w:rPr>
        <w:t xml:space="preserve">Тест полученного решения проводился в режиме реального времени. Установлено, что приемлемый уровень качества возможен при присутствии перед камерой количества лиц не более шести. При шести лицах в кадре происходит обработка 7 кадров в секунду. При одном лице – 25 кадров в секунду. </w:t>
      </w:r>
    </w:p>
    <w:p w:rsidR="00047534" w:rsidRDefault="00D06B29" w:rsidP="00F255B6">
      <w:pPr>
        <w:ind w:firstLine="426"/>
        <w:rPr>
          <w:rFonts w:cs="Times New Roman"/>
          <w:szCs w:val="28"/>
        </w:rPr>
      </w:pPr>
      <w:r>
        <w:rPr>
          <w:rFonts w:cs="Times New Roman"/>
          <w:szCs w:val="28"/>
        </w:rPr>
        <w:t>Возможно существенное</w:t>
      </w:r>
      <w:r w:rsidR="009B71C7">
        <w:rPr>
          <w:rFonts w:cs="Times New Roman"/>
          <w:szCs w:val="28"/>
        </w:rPr>
        <w:t xml:space="preserve"> улуч</w:t>
      </w:r>
      <w:r>
        <w:rPr>
          <w:rFonts w:cs="Times New Roman"/>
          <w:szCs w:val="28"/>
        </w:rPr>
        <w:t>шение</w:t>
      </w:r>
      <w:r w:rsidR="008F674A">
        <w:rPr>
          <w:rFonts w:cs="Times New Roman"/>
          <w:szCs w:val="28"/>
        </w:rPr>
        <w:t xml:space="preserve"> </w:t>
      </w:r>
      <w:r>
        <w:rPr>
          <w:rFonts w:cs="Times New Roman"/>
          <w:szCs w:val="28"/>
        </w:rPr>
        <w:t xml:space="preserve">работы </w:t>
      </w:r>
      <w:r w:rsidR="008F674A">
        <w:rPr>
          <w:rFonts w:cs="Times New Roman"/>
          <w:szCs w:val="28"/>
        </w:rPr>
        <w:t xml:space="preserve">алгоритма </w:t>
      </w:r>
      <w:r>
        <w:rPr>
          <w:rFonts w:cs="Times New Roman"/>
          <w:szCs w:val="28"/>
        </w:rPr>
        <w:t>за счет следующих подходов</w:t>
      </w:r>
      <w:r w:rsidR="009B71C7">
        <w:rPr>
          <w:rFonts w:cs="Times New Roman"/>
          <w:szCs w:val="28"/>
        </w:rPr>
        <w:t>:</w:t>
      </w:r>
    </w:p>
    <w:p w:rsidR="009B71C7" w:rsidRDefault="009B71C7" w:rsidP="00F255B6">
      <w:pPr>
        <w:pStyle w:val="a6"/>
        <w:numPr>
          <w:ilvl w:val="0"/>
          <w:numId w:val="22"/>
        </w:numPr>
        <w:rPr>
          <w:rFonts w:cs="Times New Roman"/>
          <w:szCs w:val="28"/>
        </w:rPr>
      </w:pPr>
      <w:r>
        <w:rPr>
          <w:rFonts w:cs="Times New Roman"/>
          <w:szCs w:val="28"/>
        </w:rPr>
        <w:t xml:space="preserve">Уменьшение </w:t>
      </w:r>
      <w:r w:rsidRPr="009B71C7">
        <w:rPr>
          <w:rFonts w:cs="Times New Roman"/>
          <w:szCs w:val="28"/>
        </w:rPr>
        <w:t>“</w:t>
      </w:r>
      <w:r>
        <w:rPr>
          <w:rFonts w:cs="Times New Roman"/>
          <w:szCs w:val="28"/>
        </w:rPr>
        <w:t>глубины</w:t>
      </w:r>
      <w:r w:rsidRPr="009B71C7">
        <w:rPr>
          <w:rFonts w:cs="Times New Roman"/>
          <w:szCs w:val="28"/>
        </w:rPr>
        <w:t>”</w:t>
      </w:r>
      <w:r>
        <w:rPr>
          <w:rFonts w:cs="Times New Roman"/>
          <w:szCs w:val="28"/>
        </w:rPr>
        <w:t xml:space="preserve"> нейронной сети без потери качества.</w:t>
      </w:r>
    </w:p>
    <w:p w:rsidR="009B71C7" w:rsidRPr="009573EB" w:rsidRDefault="009B71C7" w:rsidP="00F255B6">
      <w:pPr>
        <w:pStyle w:val="a6"/>
        <w:numPr>
          <w:ilvl w:val="0"/>
          <w:numId w:val="22"/>
        </w:numPr>
        <w:rPr>
          <w:rFonts w:cs="Times New Roman"/>
          <w:szCs w:val="28"/>
        </w:rPr>
      </w:pPr>
      <w:r>
        <w:rPr>
          <w:rFonts w:cs="Times New Roman"/>
          <w:szCs w:val="28"/>
        </w:rPr>
        <w:t xml:space="preserve">Распараллеливание предсказания точек лица, по областям определенным методом </w:t>
      </w:r>
      <w:r w:rsidRPr="00DC0556">
        <w:rPr>
          <w:rFonts w:cs="Times New Roman"/>
          <w:szCs w:val="32"/>
        </w:rPr>
        <w:t>Виолы-Джонса</w:t>
      </w:r>
    </w:p>
    <w:p w:rsidR="009573EB" w:rsidRPr="009573EB" w:rsidRDefault="009573EB" w:rsidP="00F255B6">
      <w:pPr>
        <w:pStyle w:val="a6"/>
        <w:numPr>
          <w:ilvl w:val="0"/>
          <w:numId w:val="22"/>
        </w:numPr>
        <w:rPr>
          <w:rFonts w:cs="Times New Roman"/>
          <w:szCs w:val="28"/>
        </w:rPr>
      </w:pPr>
      <w:r>
        <w:rPr>
          <w:rFonts w:cs="Times New Roman"/>
          <w:szCs w:val="28"/>
        </w:rPr>
        <w:t xml:space="preserve">Использование более </w:t>
      </w:r>
      <w:r w:rsidR="00DF1D3F">
        <w:rPr>
          <w:rFonts w:cs="Times New Roman"/>
          <w:szCs w:val="28"/>
        </w:rPr>
        <w:t>качественных</w:t>
      </w:r>
      <w:bookmarkStart w:id="42" w:name="_GoBack"/>
      <w:bookmarkEnd w:id="42"/>
      <w:r>
        <w:rPr>
          <w:rFonts w:cs="Times New Roman"/>
          <w:szCs w:val="28"/>
        </w:rPr>
        <w:t xml:space="preserve"> детекторов лиц, чем метод Виолы-Джонса.</w:t>
      </w:r>
    </w:p>
    <w:p w:rsidR="009B71C7" w:rsidRDefault="005A6466" w:rsidP="00F255B6">
      <w:pPr>
        <w:pStyle w:val="a6"/>
        <w:numPr>
          <w:ilvl w:val="0"/>
          <w:numId w:val="22"/>
        </w:numPr>
        <w:rPr>
          <w:rFonts w:cs="Times New Roman"/>
          <w:szCs w:val="28"/>
        </w:rPr>
      </w:pPr>
      <w:r>
        <w:rPr>
          <w:rFonts w:cs="Times New Roman"/>
          <w:szCs w:val="28"/>
        </w:rPr>
        <w:t>Расширение обучающей выборки для получения лучшего результата.</w:t>
      </w:r>
    </w:p>
    <w:p w:rsidR="005A6466" w:rsidRPr="009B71C7" w:rsidRDefault="00D06B29" w:rsidP="00F255B6">
      <w:pPr>
        <w:pStyle w:val="a6"/>
        <w:numPr>
          <w:ilvl w:val="0"/>
          <w:numId w:val="22"/>
        </w:numPr>
        <w:rPr>
          <w:rFonts w:cs="Times New Roman"/>
          <w:szCs w:val="28"/>
        </w:rPr>
      </w:pPr>
      <w:r>
        <w:rPr>
          <w:rFonts w:cs="Times New Roman"/>
          <w:szCs w:val="28"/>
        </w:rPr>
        <w:t>Использование языков</w:t>
      </w:r>
      <w:r w:rsidR="005A6466">
        <w:rPr>
          <w:rFonts w:cs="Times New Roman"/>
          <w:szCs w:val="28"/>
        </w:rPr>
        <w:t xml:space="preserve"> более низкого уровня для предсказания по </w:t>
      </w:r>
      <w:proofErr w:type="spellStart"/>
      <w:r w:rsidR="005A6466">
        <w:rPr>
          <w:rFonts w:cs="Times New Roman"/>
          <w:szCs w:val="28"/>
        </w:rPr>
        <w:t>предобученной</w:t>
      </w:r>
      <w:proofErr w:type="spellEnd"/>
      <w:r w:rsidR="005A6466">
        <w:rPr>
          <w:rFonts w:cs="Times New Roman"/>
          <w:szCs w:val="28"/>
        </w:rPr>
        <w:t xml:space="preserve"> модели определенной архитектуры</w:t>
      </w:r>
    </w:p>
    <w:p w:rsidR="00757BB8" w:rsidRPr="00DC0556" w:rsidRDefault="00757BB8" w:rsidP="00F255B6">
      <w:pPr>
        <w:rPr>
          <w:rFonts w:cs="Times New Roman"/>
          <w:sz w:val="32"/>
          <w:szCs w:val="32"/>
        </w:rPr>
      </w:pPr>
      <w:r w:rsidRPr="00DC0556">
        <w:rPr>
          <w:rFonts w:cs="Times New Roman"/>
          <w:sz w:val="32"/>
          <w:szCs w:val="32"/>
        </w:rPr>
        <w:br w:type="page"/>
      </w:r>
    </w:p>
    <w:p w:rsidR="0010360D" w:rsidRPr="000B164B" w:rsidRDefault="0010360D" w:rsidP="00F255B6">
      <w:pPr>
        <w:pStyle w:val="111"/>
        <w:spacing w:line="240" w:lineRule="auto"/>
      </w:pPr>
      <w:bookmarkStart w:id="43" w:name="_Toc452758049"/>
      <w:r w:rsidRPr="000B164B">
        <w:lastRenderedPageBreak/>
        <w:t>ЛИТЕРАТУРА</w:t>
      </w:r>
      <w:bookmarkEnd w:id="43"/>
    </w:p>
    <w:p w:rsidR="005F54D9" w:rsidRPr="00DC0556" w:rsidRDefault="00573D1F" w:rsidP="00F255B6">
      <w:pPr>
        <w:pStyle w:val="a6"/>
        <w:numPr>
          <w:ilvl w:val="0"/>
          <w:numId w:val="2"/>
        </w:numPr>
        <w:rPr>
          <w:rFonts w:eastAsiaTheme="minorEastAsia" w:cs="Times New Roman"/>
          <w:szCs w:val="28"/>
        </w:rPr>
      </w:pPr>
      <w:r w:rsidRPr="00DC0556">
        <w:rPr>
          <w:rFonts w:cs="Times New Roman"/>
          <w:color w:val="252525"/>
          <w:sz w:val="21"/>
          <w:szCs w:val="21"/>
          <w:lang w:val="en-US"/>
        </w:rPr>
        <w:t>Hubel,</w:t>
      </w:r>
      <w:r w:rsidR="00850BCC" w:rsidRPr="00DC0556">
        <w:rPr>
          <w:rFonts w:cs="Times New Roman"/>
          <w:color w:val="252525"/>
          <w:sz w:val="21"/>
          <w:szCs w:val="21"/>
          <w:lang w:val="en-US"/>
        </w:rPr>
        <w:t xml:space="preserve"> </w:t>
      </w:r>
      <w:r w:rsidRPr="00DC0556">
        <w:rPr>
          <w:rFonts w:cs="Times New Roman"/>
          <w:color w:val="252525"/>
          <w:sz w:val="21"/>
          <w:szCs w:val="21"/>
          <w:lang w:val="en-US"/>
        </w:rPr>
        <w:t>D.</w:t>
      </w:r>
      <w:r w:rsidR="00850BCC" w:rsidRPr="00DC0556">
        <w:rPr>
          <w:rFonts w:cs="Times New Roman"/>
          <w:color w:val="252525"/>
          <w:sz w:val="21"/>
          <w:szCs w:val="21"/>
          <w:lang w:val="en-US"/>
        </w:rPr>
        <w:t xml:space="preserve"> </w:t>
      </w:r>
      <w:r w:rsidRPr="00DC0556">
        <w:rPr>
          <w:rFonts w:cs="Times New Roman"/>
          <w:color w:val="252525"/>
          <w:sz w:val="21"/>
          <w:szCs w:val="21"/>
          <w:lang w:val="en-US"/>
        </w:rPr>
        <w:t>H.;</w:t>
      </w:r>
      <w:r w:rsidR="00850BCC" w:rsidRPr="00DC0556">
        <w:rPr>
          <w:rFonts w:cs="Times New Roman"/>
          <w:color w:val="252525"/>
          <w:sz w:val="21"/>
          <w:szCs w:val="21"/>
          <w:lang w:val="en-US"/>
        </w:rPr>
        <w:t xml:space="preserve"> </w:t>
      </w:r>
      <w:r w:rsidRPr="00DC0556">
        <w:rPr>
          <w:rFonts w:cs="Times New Roman"/>
          <w:color w:val="252525"/>
          <w:sz w:val="21"/>
          <w:szCs w:val="21"/>
          <w:lang w:val="en-US"/>
        </w:rPr>
        <w:t>Wiesel,</w:t>
      </w:r>
      <w:r w:rsidR="00850BCC" w:rsidRPr="00DC0556">
        <w:rPr>
          <w:rFonts w:cs="Times New Roman"/>
          <w:color w:val="252525"/>
          <w:sz w:val="21"/>
          <w:szCs w:val="21"/>
          <w:lang w:val="en-US"/>
        </w:rPr>
        <w:t xml:space="preserve"> </w:t>
      </w:r>
      <w:r w:rsidRPr="00DC0556">
        <w:rPr>
          <w:rFonts w:cs="Times New Roman"/>
          <w:color w:val="252525"/>
          <w:sz w:val="21"/>
          <w:szCs w:val="21"/>
          <w:lang w:val="en-US"/>
        </w:rPr>
        <w:t>T.</w:t>
      </w:r>
      <w:r w:rsidR="00850BCC" w:rsidRPr="00DC0556">
        <w:rPr>
          <w:rFonts w:cs="Times New Roman"/>
          <w:color w:val="252525"/>
          <w:sz w:val="21"/>
          <w:szCs w:val="21"/>
          <w:lang w:val="en-US"/>
        </w:rPr>
        <w:t xml:space="preserve"> </w:t>
      </w:r>
      <w:r w:rsidRPr="00DC0556">
        <w:rPr>
          <w:rFonts w:cs="Times New Roman"/>
          <w:color w:val="252525"/>
          <w:sz w:val="21"/>
          <w:szCs w:val="21"/>
          <w:lang w:val="en-US"/>
        </w:rPr>
        <w:t>N.</w:t>
      </w:r>
      <w:r w:rsidR="00850BCC" w:rsidRPr="00DC0556">
        <w:rPr>
          <w:rFonts w:cs="Times New Roman"/>
          <w:color w:val="252525"/>
          <w:sz w:val="21"/>
          <w:szCs w:val="21"/>
          <w:lang w:val="en-US"/>
        </w:rPr>
        <w:t xml:space="preserve"> </w:t>
      </w:r>
      <w:r w:rsidRPr="00DC0556">
        <w:rPr>
          <w:rFonts w:cs="Times New Roman"/>
          <w:color w:val="252525"/>
          <w:sz w:val="21"/>
          <w:szCs w:val="21"/>
          <w:lang w:val="en-US"/>
        </w:rPr>
        <w:t>(1968-03-01).</w:t>
      </w:r>
      <w:r w:rsidRPr="00DC0556">
        <w:rPr>
          <w:rFonts w:cs="Times New Roman"/>
          <w:sz w:val="21"/>
          <w:szCs w:val="21"/>
          <w:lang w:val="en-US"/>
        </w:rPr>
        <w:t>"Receptive</w:t>
      </w:r>
      <w:r w:rsidR="00850BCC" w:rsidRPr="00DC0556">
        <w:rPr>
          <w:rFonts w:cs="Times New Roman"/>
          <w:sz w:val="21"/>
          <w:szCs w:val="21"/>
          <w:lang w:val="en-US"/>
        </w:rPr>
        <w:t xml:space="preserve"> </w:t>
      </w:r>
      <w:r w:rsidRPr="00DC0556">
        <w:rPr>
          <w:rFonts w:cs="Times New Roman"/>
          <w:sz w:val="21"/>
          <w:szCs w:val="21"/>
          <w:lang w:val="en-US"/>
        </w:rPr>
        <w:t>fields</w:t>
      </w:r>
      <w:r w:rsidR="00850BCC" w:rsidRPr="00DC0556">
        <w:rPr>
          <w:rFonts w:cs="Times New Roman"/>
          <w:sz w:val="21"/>
          <w:szCs w:val="21"/>
          <w:lang w:val="en-US"/>
        </w:rPr>
        <w:t xml:space="preserve"> </w:t>
      </w:r>
      <w:r w:rsidRPr="00DC0556">
        <w:rPr>
          <w:rFonts w:cs="Times New Roman"/>
          <w:sz w:val="21"/>
          <w:szCs w:val="21"/>
          <w:lang w:val="en-US"/>
        </w:rPr>
        <w:t>and</w:t>
      </w:r>
      <w:r w:rsidR="00850BCC" w:rsidRPr="00DC0556">
        <w:rPr>
          <w:rFonts w:cs="Times New Roman"/>
          <w:sz w:val="21"/>
          <w:szCs w:val="21"/>
          <w:lang w:val="en-US"/>
        </w:rPr>
        <w:t xml:space="preserve"> </w:t>
      </w:r>
      <w:r w:rsidRPr="00DC0556">
        <w:rPr>
          <w:rFonts w:cs="Times New Roman"/>
          <w:sz w:val="21"/>
          <w:szCs w:val="21"/>
          <w:lang w:val="en-US"/>
        </w:rPr>
        <w:t>functional</w:t>
      </w:r>
      <w:r w:rsidR="00850BCC" w:rsidRPr="00DC0556">
        <w:rPr>
          <w:rFonts w:cs="Times New Roman"/>
          <w:sz w:val="21"/>
          <w:szCs w:val="21"/>
          <w:lang w:val="en-US"/>
        </w:rPr>
        <w:t xml:space="preserve"> </w:t>
      </w:r>
      <w:r w:rsidRPr="00DC0556">
        <w:rPr>
          <w:rFonts w:cs="Times New Roman"/>
          <w:sz w:val="21"/>
          <w:szCs w:val="21"/>
          <w:lang w:val="en-US"/>
        </w:rPr>
        <w:t>architecture</w:t>
      </w:r>
      <w:r w:rsidR="00850BCC" w:rsidRPr="00DC0556">
        <w:rPr>
          <w:rFonts w:cs="Times New Roman"/>
          <w:sz w:val="21"/>
          <w:szCs w:val="21"/>
          <w:lang w:val="en-US"/>
        </w:rPr>
        <w:t xml:space="preserve"> </w:t>
      </w:r>
      <w:r w:rsidRPr="00DC0556">
        <w:rPr>
          <w:rFonts w:cs="Times New Roman"/>
          <w:sz w:val="21"/>
          <w:szCs w:val="21"/>
          <w:lang w:val="en-US"/>
        </w:rPr>
        <w:t>of</w:t>
      </w:r>
      <w:r w:rsidR="00850BCC" w:rsidRPr="00DC0556">
        <w:rPr>
          <w:rFonts w:cs="Times New Roman"/>
          <w:sz w:val="21"/>
          <w:szCs w:val="21"/>
          <w:lang w:val="en-US"/>
        </w:rPr>
        <w:t xml:space="preserve"> </w:t>
      </w:r>
      <w:r w:rsidRPr="00DC0556">
        <w:rPr>
          <w:rFonts w:cs="Times New Roman"/>
          <w:sz w:val="21"/>
          <w:szCs w:val="21"/>
          <w:lang w:val="en-US"/>
        </w:rPr>
        <w:t>monkey</w:t>
      </w:r>
      <w:r w:rsidR="00850BCC" w:rsidRPr="00DC0556">
        <w:rPr>
          <w:rFonts w:cs="Times New Roman"/>
          <w:sz w:val="21"/>
          <w:szCs w:val="21"/>
          <w:lang w:val="en-US"/>
        </w:rPr>
        <w:t xml:space="preserve"> </w:t>
      </w:r>
      <w:r w:rsidRPr="00DC0556">
        <w:rPr>
          <w:rFonts w:cs="Times New Roman"/>
          <w:sz w:val="21"/>
          <w:szCs w:val="21"/>
          <w:lang w:val="en-US"/>
        </w:rPr>
        <w:t>striate</w:t>
      </w:r>
      <w:r w:rsidR="00850BCC" w:rsidRPr="00DC0556">
        <w:rPr>
          <w:rFonts w:cs="Times New Roman"/>
          <w:sz w:val="21"/>
          <w:szCs w:val="21"/>
          <w:lang w:val="en-US"/>
        </w:rPr>
        <w:t xml:space="preserve"> </w:t>
      </w:r>
      <w:r w:rsidRPr="00DC0556">
        <w:rPr>
          <w:rFonts w:cs="Times New Roman"/>
          <w:sz w:val="21"/>
          <w:szCs w:val="21"/>
          <w:lang w:val="en-US"/>
        </w:rPr>
        <w:t>cortex"</w:t>
      </w:r>
      <w:r w:rsidRPr="00DC0556">
        <w:rPr>
          <w:rFonts w:cs="Times New Roman"/>
          <w:color w:val="252525"/>
          <w:sz w:val="21"/>
          <w:szCs w:val="21"/>
          <w:lang w:val="en-US"/>
        </w:rPr>
        <w:t>.</w:t>
      </w:r>
      <w:r w:rsidR="00850BCC" w:rsidRPr="00DC0556">
        <w:rPr>
          <w:rStyle w:val="apple-converted-space"/>
          <w:rFonts w:cs="Times New Roman"/>
          <w:color w:val="252525"/>
          <w:sz w:val="21"/>
          <w:szCs w:val="21"/>
          <w:lang w:val="en-US"/>
        </w:rPr>
        <w:t xml:space="preserve"> </w:t>
      </w:r>
      <w:r w:rsidRPr="00DC0556">
        <w:rPr>
          <w:rFonts w:cs="Times New Roman"/>
          <w:i/>
          <w:iCs/>
          <w:color w:val="252525"/>
          <w:sz w:val="21"/>
          <w:szCs w:val="21"/>
          <w:lang w:val="en-US"/>
        </w:rPr>
        <w:t>The</w:t>
      </w:r>
      <w:r w:rsidR="00850BCC" w:rsidRPr="00DC0556">
        <w:rPr>
          <w:rFonts w:cs="Times New Roman"/>
          <w:i/>
          <w:iCs/>
          <w:color w:val="252525"/>
          <w:sz w:val="21"/>
          <w:szCs w:val="21"/>
          <w:lang w:val="en-US"/>
        </w:rPr>
        <w:t xml:space="preserve"> </w:t>
      </w:r>
      <w:r w:rsidRPr="00DC0556">
        <w:rPr>
          <w:rFonts w:cs="Times New Roman"/>
          <w:i/>
          <w:iCs/>
          <w:color w:val="252525"/>
          <w:sz w:val="21"/>
          <w:szCs w:val="21"/>
          <w:lang w:val="en-US"/>
        </w:rPr>
        <w:t>Journal</w:t>
      </w:r>
      <w:r w:rsidR="00850BCC" w:rsidRPr="00DC0556">
        <w:rPr>
          <w:rFonts w:cs="Times New Roman"/>
          <w:i/>
          <w:iCs/>
          <w:color w:val="252525"/>
          <w:sz w:val="21"/>
          <w:szCs w:val="21"/>
          <w:lang w:val="en-US"/>
        </w:rPr>
        <w:t xml:space="preserve"> </w:t>
      </w:r>
      <w:r w:rsidRPr="00DC0556">
        <w:rPr>
          <w:rFonts w:cs="Times New Roman"/>
          <w:i/>
          <w:iCs/>
          <w:color w:val="252525"/>
          <w:sz w:val="21"/>
          <w:szCs w:val="21"/>
          <w:lang w:val="en-US"/>
        </w:rPr>
        <w:t>of</w:t>
      </w:r>
      <w:r w:rsidR="00850BCC" w:rsidRPr="00DC0556">
        <w:rPr>
          <w:rFonts w:cs="Times New Roman"/>
          <w:i/>
          <w:iCs/>
          <w:color w:val="252525"/>
          <w:sz w:val="21"/>
          <w:szCs w:val="21"/>
          <w:lang w:val="en-US"/>
        </w:rPr>
        <w:t xml:space="preserve"> </w:t>
      </w:r>
      <w:r w:rsidRPr="00DC0556">
        <w:rPr>
          <w:rFonts w:cs="Times New Roman"/>
          <w:i/>
          <w:iCs/>
          <w:color w:val="252525"/>
          <w:sz w:val="21"/>
          <w:szCs w:val="21"/>
          <w:lang w:val="en-US"/>
        </w:rPr>
        <w:t>Physiology</w:t>
      </w:r>
      <w:r w:rsidR="00850BCC" w:rsidRPr="00DC0556">
        <w:rPr>
          <w:rStyle w:val="apple-converted-space"/>
          <w:rFonts w:cs="Times New Roman"/>
          <w:color w:val="252525"/>
          <w:sz w:val="21"/>
          <w:szCs w:val="21"/>
          <w:lang w:val="en-US"/>
        </w:rPr>
        <w:t xml:space="preserve"> </w:t>
      </w:r>
      <w:r w:rsidRPr="00DC0556">
        <w:rPr>
          <w:rFonts w:cs="Times New Roman"/>
          <w:b/>
          <w:bCs/>
          <w:color w:val="252525"/>
          <w:sz w:val="21"/>
          <w:szCs w:val="21"/>
          <w:lang w:val="en-US"/>
        </w:rPr>
        <w:t>195</w:t>
      </w:r>
      <w:r w:rsidR="00850BCC" w:rsidRPr="00DC0556">
        <w:rPr>
          <w:rStyle w:val="apple-converted-space"/>
          <w:rFonts w:cs="Times New Roman"/>
          <w:color w:val="252525"/>
          <w:sz w:val="21"/>
          <w:szCs w:val="21"/>
          <w:lang w:val="en-US"/>
        </w:rPr>
        <w:t xml:space="preserve"> </w:t>
      </w:r>
      <w:r w:rsidRPr="00DC0556">
        <w:rPr>
          <w:rFonts w:cs="Times New Roman"/>
          <w:color w:val="252525"/>
          <w:sz w:val="21"/>
          <w:szCs w:val="21"/>
          <w:lang w:val="en-US"/>
        </w:rPr>
        <w:t>(1):</w:t>
      </w:r>
      <w:r w:rsidR="00850BCC" w:rsidRPr="00DC0556">
        <w:rPr>
          <w:rFonts w:cs="Times New Roman"/>
          <w:color w:val="252525"/>
          <w:sz w:val="21"/>
          <w:szCs w:val="21"/>
          <w:lang w:val="en-US"/>
        </w:rPr>
        <w:t xml:space="preserve"> </w:t>
      </w:r>
      <w:r w:rsidRPr="00DC0556">
        <w:rPr>
          <w:rFonts w:cs="Times New Roman"/>
          <w:color w:val="252525"/>
          <w:sz w:val="21"/>
          <w:szCs w:val="21"/>
          <w:lang w:val="en-US"/>
        </w:rPr>
        <w:t>215–243.</w:t>
      </w:r>
      <w:r w:rsidRPr="00DC0556">
        <w:rPr>
          <w:rFonts w:cs="Times New Roman"/>
          <w:sz w:val="21"/>
          <w:szCs w:val="21"/>
        </w:rPr>
        <w:t>ISSN</w:t>
      </w:r>
      <w:r w:rsidR="00850BCC" w:rsidRPr="00DC0556">
        <w:rPr>
          <w:rFonts w:cs="Times New Roman"/>
          <w:color w:val="252525"/>
          <w:sz w:val="21"/>
          <w:szCs w:val="21"/>
          <w:lang w:val="en-US"/>
        </w:rPr>
        <w:t xml:space="preserve"> </w:t>
      </w:r>
      <w:r w:rsidRPr="00DC0556">
        <w:rPr>
          <w:rFonts w:cs="Times New Roman"/>
          <w:sz w:val="21"/>
          <w:szCs w:val="21"/>
        </w:rPr>
        <w:t>0022-3751</w:t>
      </w:r>
      <w:r w:rsidRPr="00DC0556">
        <w:rPr>
          <w:rFonts w:cs="Times New Roman"/>
          <w:color w:val="252525"/>
          <w:sz w:val="21"/>
          <w:szCs w:val="21"/>
        </w:rPr>
        <w:t>.</w:t>
      </w:r>
      <w:r w:rsidRPr="00DC0556">
        <w:rPr>
          <w:rFonts w:cs="Times New Roman"/>
          <w:sz w:val="21"/>
          <w:szCs w:val="21"/>
        </w:rPr>
        <w:t>PMC</w:t>
      </w:r>
      <w:r w:rsidR="00850BCC" w:rsidRPr="00DC0556">
        <w:rPr>
          <w:rFonts w:cs="Times New Roman"/>
          <w:color w:val="252525"/>
          <w:sz w:val="21"/>
          <w:szCs w:val="21"/>
          <w:lang w:val="en-US"/>
        </w:rPr>
        <w:t xml:space="preserve"> </w:t>
      </w:r>
      <w:r w:rsidRPr="00DC0556">
        <w:rPr>
          <w:rFonts w:cs="Times New Roman"/>
          <w:sz w:val="21"/>
          <w:szCs w:val="21"/>
        </w:rPr>
        <w:t>1557912</w:t>
      </w:r>
      <w:r w:rsidRPr="00DC0556">
        <w:rPr>
          <w:rFonts w:cs="Times New Roman"/>
          <w:color w:val="252525"/>
          <w:sz w:val="21"/>
          <w:szCs w:val="21"/>
        </w:rPr>
        <w:t>.</w:t>
      </w:r>
      <w:r w:rsidR="00850BCC" w:rsidRPr="00DC0556">
        <w:rPr>
          <w:rFonts w:cs="Times New Roman"/>
          <w:color w:val="252525"/>
          <w:sz w:val="21"/>
          <w:szCs w:val="21"/>
          <w:lang w:val="en-US"/>
        </w:rPr>
        <w:t xml:space="preserve"> </w:t>
      </w:r>
      <w:r w:rsidRPr="00DC0556">
        <w:rPr>
          <w:rFonts w:cs="Times New Roman"/>
          <w:sz w:val="21"/>
          <w:szCs w:val="21"/>
        </w:rPr>
        <w:t>PMID</w:t>
      </w:r>
      <w:r w:rsidR="00850BCC" w:rsidRPr="00DC0556">
        <w:rPr>
          <w:rFonts w:cs="Times New Roman"/>
          <w:color w:val="252525"/>
          <w:sz w:val="21"/>
          <w:szCs w:val="21"/>
          <w:lang w:val="en-US"/>
        </w:rPr>
        <w:t xml:space="preserve"> </w:t>
      </w:r>
      <w:r w:rsidRPr="00DC0556">
        <w:rPr>
          <w:rFonts w:cs="Times New Roman"/>
          <w:sz w:val="21"/>
          <w:szCs w:val="21"/>
        </w:rPr>
        <w:t>4966457</w:t>
      </w:r>
      <w:r w:rsidRPr="00DC0556">
        <w:rPr>
          <w:rFonts w:cs="Times New Roman"/>
          <w:color w:val="252525"/>
          <w:sz w:val="21"/>
          <w:szCs w:val="21"/>
        </w:rPr>
        <w:t>.</w:t>
      </w:r>
    </w:p>
    <w:p w:rsidR="001D05B8" w:rsidRPr="00DC0556" w:rsidRDefault="001D05B8" w:rsidP="00F255B6">
      <w:pPr>
        <w:pStyle w:val="a6"/>
        <w:numPr>
          <w:ilvl w:val="0"/>
          <w:numId w:val="2"/>
        </w:numPr>
        <w:rPr>
          <w:rFonts w:eastAsiaTheme="minorEastAsia" w:cs="Times New Roman"/>
          <w:szCs w:val="28"/>
          <w:lang w:val="en-US"/>
        </w:rPr>
      </w:pPr>
      <w:proofErr w:type="spellStart"/>
      <w:r w:rsidRPr="00DC0556">
        <w:rPr>
          <w:rFonts w:cs="Times New Roman"/>
          <w:color w:val="252525"/>
          <w:sz w:val="21"/>
          <w:szCs w:val="21"/>
          <w:lang w:val="en-US"/>
        </w:rPr>
        <w:t>LeCun</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Yann</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Léon</w:t>
      </w:r>
      <w:proofErr w:type="spellEnd"/>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Bottou</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Yoshua</w:t>
      </w:r>
      <w:proofErr w:type="spellEnd"/>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Bengio</w:t>
      </w:r>
      <w:proofErr w:type="spellEnd"/>
      <w:r w:rsidRPr="00DC0556">
        <w:rPr>
          <w:rFonts w:cs="Times New Roman"/>
          <w:color w:val="252525"/>
          <w:sz w:val="21"/>
          <w:szCs w:val="21"/>
          <w:lang w:val="en-US"/>
        </w:rPr>
        <w:t>;</w:t>
      </w:r>
      <w:r w:rsidR="00850BCC" w:rsidRPr="00DC0556">
        <w:rPr>
          <w:rFonts w:cs="Times New Roman"/>
          <w:color w:val="252525"/>
          <w:sz w:val="21"/>
          <w:szCs w:val="21"/>
          <w:lang w:val="en-US"/>
        </w:rPr>
        <w:t xml:space="preserve"> </w:t>
      </w:r>
      <w:r w:rsidRPr="00DC0556">
        <w:rPr>
          <w:rFonts w:cs="Times New Roman"/>
          <w:color w:val="252525"/>
          <w:sz w:val="21"/>
          <w:szCs w:val="21"/>
          <w:lang w:val="en-US"/>
        </w:rPr>
        <w:t>Patrick</w:t>
      </w:r>
      <w:r w:rsidR="00850BCC" w:rsidRPr="00DC0556">
        <w:rPr>
          <w:rFonts w:cs="Times New Roman"/>
          <w:color w:val="252525"/>
          <w:sz w:val="21"/>
          <w:szCs w:val="21"/>
          <w:lang w:val="en-US"/>
        </w:rPr>
        <w:t xml:space="preserve"> </w:t>
      </w:r>
      <w:proofErr w:type="spellStart"/>
      <w:r w:rsidRPr="00DC0556">
        <w:rPr>
          <w:rFonts w:cs="Times New Roman"/>
          <w:color w:val="252525"/>
          <w:sz w:val="21"/>
          <w:szCs w:val="21"/>
          <w:lang w:val="en-US"/>
        </w:rPr>
        <w:t>Haffner</w:t>
      </w:r>
      <w:proofErr w:type="spellEnd"/>
      <w:r w:rsidR="00850BCC" w:rsidRPr="00DC0556">
        <w:rPr>
          <w:rFonts w:cs="Times New Roman"/>
          <w:color w:val="252525"/>
          <w:sz w:val="21"/>
          <w:szCs w:val="21"/>
          <w:lang w:val="en-US"/>
        </w:rPr>
        <w:t xml:space="preserve"> </w:t>
      </w:r>
      <w:r w:rsidRPr="00DC0556">
        <w:rPr>
          <w:rFonts w:cs="Times New Roman"/>
          <w:color w:val="252525"/>
          <w:sz w:val="21"/>
          <w:szCs w:val="21"/>
          <w:lang w:val="en-US"/>
        </w:rPr>
        <w:t>(1998).</w:t>
      </w:r>
      <w:r w:rsidRPr="00DC0556">
        <w:rPr>
          <w:rFonts w:cs="Times New Roman"/>
          <w:sz w:val="21"/>
          <w:szCs w:val="21"/>
          <w:lang w:val="en-US"/>
        </w:rPr>
        <w:t>"Gradient-based</w:t>
      </w:r>
      <w:r w:rsidR="00850BCC" w:rsidRPr="00DC0556">
        <w:rPr>
          <w:rFonts w:cs="Times New Roman"/>
          <w:sz w:val="21"/>
          <w:szCs w:val="21"/>
          <w:lang w:val="en-US"/>
        </w:rPr>
        <w:t xml:space="preserve"> </w:t>
      </w:r>
      <w:r w:rsidRPr="00DC0556">
        <w:rPr>
          <w:rFonts w:cs="Times New Roman"/>
          <w:sz w:val="21"/>
          <w:szCs w:val="21"/>
          <w:lang w:val="en-US"/>
        </w:rPr>
        <w:t>learning</w:t>
      </w:r>
      <w:r w:rsidR="00850BCC" w:rsidRPr="00DC0556">
        <w:rPr>
          <w:rFonts w:cs="Times New Roman"/>
          <w:sz w:val="21"/>
          <w:szCs w:val="21"/>
          <w:lang w:val="en-US"/>
        </w:rPr>
        <w:t xml:space="preserve"> </w:t>
      </w:r>
      <w:r w:rsidRPr="00DC0556">
        <w:rPr>
          <w:rFonts w:cs="Times New Roman"/>
          <w:sz w:val="21"/>
          <w:szCs w:val="21"/>
          <w:lang w:val="en-US"/>
        </w:rPr>
        <w:t>applied</w:t>
      </w:r>
      <w:r w:rsidR="00850BCC" w:rsidRPr="00DC0556">
        <w:rPr>
          <w:rFonts w:cs="Times New Roman"/>
          <w:sz w:val="21"/>
          <w:szCs w:val="21"/>
          <w:lang w:val="en-US"/>
        </w:rPr>
        <w:t xml:space="preserve"> </w:t>
      </w:r>
      <w:r w:rsidRPr="00DC0556">
        <w:rPr>
          <w:rFonts w:cs="Times New Roman"/>
          <w:sz w:val="21"/>
          <w:szCs w:val="21"/>
          <w:lang w:val="en-US"/>
        </w:rPr>
        <w:t>to</w:t>
      </w:r>
      <w:r w:rsidR="00850BCC" w:rsidRPr="00DC0556">
        <w:rPr>
          <w:rFonts w:cs="Times New Roman"/>
          <w:sz w:val="21"/>
          <w:szCs w:val="21"/>
          <w:lang w:val="en-US"/>
        </w:rPr>
        <w:t xml:space="preserve"> </w:t>
      </w:r>
      <w:r w:rsidRPr="00DC0556">
        <w:rPr>
          <w:rFonts w:cs="Times New Roman"/>
          <w:sz w:val="21"/>
          <w:szCs w:val="21"/>
          <w:lang w:val="en-US"/>
        </w:rPr>
        <w:t>document</w:t>
      </w:r>
      <w:r w:rsidR="00850BCC" w:rsidRPr="00DC0556">
        <w:rPr>
          <w:rFonts w:cs="Times New Roman"/>
          <w:sz w:val="21"/>
          <w:szCs w:val="21"/>
          <w:lang w:val="en-US"/>
        </w:rPr>
        <w:t xml:space="preserve"> </w:t>
      </w:r>
      <w:r w:rsidRPr="00DC0556">
        <w:rPr>
          <w:rFonts w:cs="Times New Roman"/>
          <w:sz w:val="21"/>
          <w:szCs w:val="21"/>
          <w:lang w:val="en-US"/>
        </w:rPr>
        <w:t>recognition"</w:t>
      </w:r>
    </w:p>
    <w:p w:rsidR="00573D1F" w:rsidRPr="00DC0556" w:rsidRDefault="00A3787A" w:rsidP="00F255B6">
      <w:pPr>
        <w:pStyle w:val="a6"/>
        <w:numPr>
          <w:ilvl w:val="0"/>
          <w:numId w:val="2"/>
        </w:numPr>
        <w:rPr>
          <w:rFonts w:eastAsiaTheme="minorEastAsia" w:cs="Times New Roman"/>
          <w:szCs w:val="28"/>
          <w:lang w:val="en-US"/>
        </w:rPr>
      </w:pPr>
      <w:hyperlink r:id="rId22" w:history="1">
        <w:r w:rsidR="001D05B8" w:rsidRPr="00DC0556">
          <w:rPr>
            <w:rStyle w:val="ad"/>
            <w:rFonts w:eastAsiaTheme="minorEastAsia" w:cs="Times New Roman"/>
            <w:szCs w:val="28"/>
            <w:lang w:val="en-US"/>
          </w:rPr>
          <w:t>http://www.deeplearningbook.org/</w:t>
        </w:r>
      </w:hyperlink>
    </w:p>
    <w:p w:rsidR="0049273B" w:rsidRPr="00DC0556" w:rsidRDefault="0049273B" w:rsidP="00F255B6">
      <w:pPr>
        <w:pStyle w:val="a6"/>
        <w:numPr>
          <w:ilvl w:val="0"/>
          <w:numId w:val="2"/>
        </w:numPr>
        <w:rPr>
          <w:rFonts w:eastAsiaTheme="minorEastAsia" w:cs="Times New Roman"/>
          <w:szCs w:val="28"/>
          <w:lang w:val="en-US"/>
        </w:rPr>
      </w:pPr>
      <w:r w:rsidRPr="00DC0556">
        <w:rPr>
          <w:rFonts w:cs="Times New Roman"/>
          <w:lang w:val="en-US"/>
        </w:rPr>
        <w:t>Viola P., Jones M.J. Rapid object detection using a boosted cascade of simple features // IEEE Conf. on Computer Vision and Pattern Recognition. – Kauai, Hawaii, USA, 2001. – V. 1. – P. 511–518. 2.</w:t>
      </w:r>
    </w:p>
    <w:p w:rsidR="0049273B" w:rsidRPr="00DC0556" w:rsidRDefault="0049273B" w:rsidP="00F255B6">
      <w:pPr>
        <w:pStyle w:val="a6"/>
        <w:numPr>
          <w:ilvl w:val="0"/>
          <w:numId w:val="2"/>
        </w:numPr>
        <w:rPr>
          <w:rFonts w:eastAsiaTheme="minorEastAsia" w:cs="Times New Roman"/>
          <w:szCs w:val="28"/>
          <w:lang w:val="en-US"/>
        </w:rPr>
      </w:pPr>
      <w:r w:rsidRPr="00DC0556">
        <w:rPr>
          <w:rFonts w:cs="Times New Roman"/>
          <w:lang w:val="en-US"/>
        </w:rPr>
        <w:t xml:space="preserve">Viola P., Jones M.J. Robust </w:t>
      </w:r>
      <w:proofErr w:type="spellStart"/>
      <w:r w:rsidRPr="00DC0556">
        <w:rPr>
          <w:rFonts w:cs="Times New Roman"/>
          <w:lang w:val="en-US"/>
        </w:rPr>
        <w:t>realtime</w:t>
      </w:r>
      <w:proofErr w:type="spellEnd"/>
      <w:r w:rsidRPr="00DC0556">
        <w:rPr>
          <w:rFonts w:cs="Times New Roman"/>
          <w:lang w:val="en-US"/>
        </w:rPr>
        <w:t xml:space="preserve"> face detection // International Journal of Computer Vision. – 2004. – V. 57. – № 2. – P. 137–154.</w:t>
      </w:r>
    </w:p>
    <w:p w:rsidR="006E587D" w:rsidRPr="00DC0556" w:rsidRDefault="00A3787A" w:rsidP="00F255B6">
      <w:pPr>
        <w:pStyle w:val="a6"/>
        <w:numPr>
          <w:ilvl w:val="0"/>
          <w:numId w:val="2"/>
        </w:numPr>
        <w:rPr>
          <w:rFonts w:eastAsiaTheme="minorEastAsia" w:cs="Times New Roman"/>
          <w:szCs w:val="28"/>
          <w:lang w:val="en-US"/>
        </w:rPr>
      </w:pPr>
      <w:hyperlink r:id="rId23" w:history="1">
        <w:r w:rsidR="006E587D" w:rsidRPr="00DC0556">
          <w:rPr>
            <w:rStyle w:val="ad"/>
            <w:rFonts w:cs="Times New Roman"/>
            <w:lang w:val="en-US"/>
          </w:rPr>
          <w:t>http://cogprints.org/5869/1/cnn_tutorial.pdf</w:t>
        </w:r>
      </w:hyperlink>
    </w:p>
    <w:p w:rsidR="006E587D" w:rsidRPr="00DC0556" w:rsidRDefault="00A3787A" w:rsidP="00F255B6">
      <w:pPr>
        <w:pStyle w:val="a6"/>
        <w:numPr>
          <w:ilvl w:val="0"/>
          <w:numId w:val="2"/>
        </w:numPr>
        <w:rPr>
          <w:rFonts w:eastAsiaTheme="minorEastAsia" w:cs="Times New Roman"/>
          <w:szCs w:val="28"/>
          <w:lang w:val="en-US"/>
        </w:rPr>
      </w:pPr>
      <w:hyperlink r:id="rId24" w:history="1">
        <w:r w:rsidR="006E587D" w:rsidRPr="00DC0556">
          <w:rPr>
            <w:rStyle w:val="ad"/>
            <w:rFonts w:eastAsiaTheme="minorEastAsia" w:cs="Times New Roman"/>
            <w:szCs w:val="28"/>
            <w:lang w:val="en-US"/>
          </w:rPr>
          <w:t>http://cs231n.github.io/</w:t>
        </w:r>
      </w:hyperlink>
    </w:p>
    <w:p w:rsidR="0049273B" w:rsidRPr="00DC0556" w:rsidRDefault="00A3787A" w:rsidP="00F255B6">
      <w:pPr>
        <w:pStyle w:val="a6"/>
        <w:numPr>
          <w:ilvl w:val="0"/>
          <w:numId w:val="2"/>
        </w:numPr>
        <w:rPr>
          <w:rFonts w:eastAsiaTheme="minorEastAsia" w:cs="Times New Roman"/>
          <w:szCs w:val="28"/>
          <w:lang w:val="en-US"/>
        </w:rPr>
      </w:pPr>
      <w:hyperlink r:id="rId25" w:history="1">
        <w:r w:rsidR="002F6248" w:rsidRPr="00DC0556">
          <w:rPr>
            <w:rStyle w:val="ad"/>
            <w:rFonts w:eastAsiaTheme="minorEastAsia" w:cs="Times New Roman"/>
            <w:szCs w:val="28"/>
            <w:lang w:val="en-US"/>
          </w:rPr>
          <w:t>http://neuralnetworksanddeeplearning.com/chap6.html</w:t>
        </w:r>
      </w:hyperlink>
    </w:p>
    <w:p w:rsidR="002F6248" w:rsidRPr="00DC0556" w:rsidRDefault="00A3787A" w:rsidP="00F255B6">
      <w:pPr>
        <w:pStyle w:val="a6"/>
        <w:numPr>
          <w:ilvl w:val="0"/>
          <w:numId w:val="2"/>
        </w:numPr>
        <w:rPr>
          <w:rFonts w:eastAsiaTheme="minorEastAsia" w:cs="Times New Roman"/>
          <w:szCs w:val="28"/>
          <w:lang w:val="en-US"/>
        </w:rPr>
      </w:pPr>
      <w:hyperlink r:id="rId26" w:history="1">
        <w:r w:rsidR="002F6248" w:rsidRPr="00DC0556">
          <w:rPr>
            <w:rStyle w:val="ad"/>
            <w:rFonts w:eastAsiaTheme="minorEastAsia" w:cs="Times New Roman"/>
            <w:szCs w:val="28"/>
            <w:lang w:val="en-US"/>
          </w:rPr>
          <w:t>http://ufldl.stanford.edu/tutorial/supervised/ConvolutionalNeuralNetwork/</w:t>
        </w:r>
      </w:hyperlink>
    </w:p>
    <w:p w:rsidR="002F6248" w:rsidRPr="00DC0556" w:rsidRDefault="00A3787A" w:rsidP="00F255B6">
      <w:pPr>
        <w:pStyle w:val="a6"/>
        <w:numPr>
          <w:ilvl w:val="0"/>
          <w:numId w:val="2"/>
        </w:numPr>
        <w:rPr>
          <w:rFonts w:eastAsiaTheme="minorEastAsia" w:cs="Times New Roman"/>
          <w:szCs w:val="28"/>
          <w:lang w:val="en-US"/>
        </w:rPr>
      </w:pPr>
      <w:hyperlink r:id="rId27" w:history="1">
        <w:r w:rsidR="002F6248" w:rsidRPr="00DC0556">
          <w:rPr>
            <w:rStyle w:val="ad"/>
            <w:rFonts w:eastAsiaTheme="minorEastAsia" w:cs="Times New Roman"/>
            <w:szCs w:val="28"/>
            <w:lang w:val="en-US"/>
          </w:rPr>
          <w:t>http://andrew.gibiansky.com/blog/machine-learning/convolutional-neural-networks/</w:t>
        </w:r>
      </w:hyperlink>
    </w:p>
    <w:p w:rsidR="002F6248" w:rsidRPr="00DC0556" w:rsidRDefault="00A3787A" w:rsidP="00F255B6">
      <w:pPr>
        <w:pStyle w:val="a6"/>
        <w:numPr>
          <w:ilvl w:val="0"/>
          <w:numId w:val="2"/>
        </w:numPr>
        <w:rPr>
          <w:rFonts w:eastAsiaTheme="minorEastAsia" w:cs="Times New Roman"/>
          <w:szCs w:val="28"/>
          <w:lang w:val="en-US"/>
        </w:rPr>
      </w:pPr>
      <w:hyperlink r:id="rId28" w:history="1">
        <w:r w:rsidR="002F6248" w:rsidRPr="00DC0556">
          <w:rPr>
            <w:rStyle w:val="ad"/>
            <w:rFonts w:eastAsiaTheme="minorEastAsia" w:cs="Times New Roman"/>
            <w:szCs w:val="28"/>
            <w:lang w:val="en-US"/>
          </w:rPr>
          <w:t>http://www.wildml.com/2015/11/understanding-convolutional-neural-networks-for-nlp/</w:t>
        </w:r>
      </w:hyperlink>
    </w:p>
    <w:p w:rsidR="002F6248" w:rsidRPr="00DC0556" w:rsidRDefault="00A3787A" w:rsidP="00F255B6">
      <w:pPr>
        <w:pStyle w:val="a6"/>
        <w:numPr>
          <w:ilvl w:val="0"/>
          <w:numId w:val="2"/>
        </w:numPr>
        <w:rPr>
          <w:rFonts w:eastAsiaTheme="minorEastAsia" w:cs="Times New Roman"/>
          <w:szCs w:val="28"/>
          <w:lang w:val="en-US"/>
        </w:rPr>
      </w:pPr>
      <w:hyperlink r:id="rId29" w:history="1">
        <w:r w:rsidR="003B4163" w:rsidRPr="00DC0556">
          <w:rPr>
            <w:rStyle w:val="ad"/>
            <w:rFonts w:eastAsiaTheme="minorEastAsia" w:cs="Times New Roman"/>
            <w:szCs w:val="28"/>
            <w:lang w:val="en-US"/>
          </w:rPr>
          <w:t>http://mechanoid.kiev.ua/ml-lenet.html</w:t>
        </w:r>
      </w:hyperlink>
    </w:p>
    <w:p w:rsidR="003B4163" w:rsidRPr="0099452E" w:rsidRDefault="0099452E" w:rsidP="00F255B6">
      <w:pPr>
        <w:pStyle w:val="a6"/>
        <w:numPr>
          <w:ilvl w:val="0"/>
          <w:numId w:val="2"/>
        </w:numPr>
        <w:rPr>
          <w:rFonts w:eastAsiaTheme="minorEastAsia" w:cs="Times New Roman"/>
          <w:szCs w:val="28"/>
          <w:lang w:val="en-US"/>
        </w:rPr>
      </w:pPr>
      <w:r w:rsidRPr="009C6098">
        <w:rPr>
          <w:rStyle w:val="apple-converted-space"/>
          <w:rFonts w:ascii="Arial" w:hAnsi="Arial" w:cs="Arial"/>
          <w:color w:val="555555"/>
          <w:sz w:val="21"/>
          <w:szCs w:val="21"/>
          <w:shd w:val="clear" w:color="auto" w:fill="FFFFFF"/>
          <w:lang w:val="en-US"/>
        </w:rPr>
        <w:t> </w:t>
      </w:r>
      <w:r>
        <w:rPr>
          <w:rFonts w:ascii="Arial" w:hAnsi="Arial" w:cs="Arial"/>
          <w:color w:val="555555"/>
          <w:sz w:val="21"/>
          <w:szCs w:val="21"/>
          <w:shd w:val="clear" w:color="auto" w:fill="FFFFFF"/>
        </w:rPr>
        <w:t>Борисов Е. О методах обучения многослойных нейронных сетей прямого распространения.</w:t>
      </w:r>
      <w:r>
        <w:rPr>
          <w:rStyle w:val="apple-converted-space"/>
          <w:rFonts w:ascii="Arial" w:hAnsi="Arial" w:cs="Arial"/>
          <w:color w:val="555555"/>
          <w:sz w:val="21"/>
          <w:szCs w:val="21"/>
          <w:shd w:val="clear" w:color="auto" w:fill="FFFFFF"/>
        </w:rPr>
        <w:t> </w:t>
      </w:r>
      <w:r>
        <w:rPr>
          <w:rFonts w:ascii="Arial" w:hAnsi="Arial" w:cs="Arial"/>
          <w:color w:val="555555"/>
          <w:sz w:val="21"/>
          <w:szCs w:val="21"/>
        </w:rPr>
        <w:br/>
      </w:r>
      <w:r>
        <w:rPr>
          <w:rFonts w:ascii="Arial" w:hAnsi="Arial" w:cs="Arial"/>
          <w:color w:val="555555"/>
          <w:sz w:val="21"/>
          <w:szCs w:val="21"/>
          <w:shd w:val="clear" w:color="auto" w:fill="FFFFFF"/>
        </w:rPr>
        <w:t xml:space="preserve">– </w:t>
      </w:r>
      <w:hyperlink r:id="rId30" w:history="1">
        <w:r w:rsidRPr="00BB5B27">
          <w:rPr>
            <w:rStyle w:val="ad"/>
            <w:rFonts w:ascii="Arial" w:hAnsi="Arial" w:cs="Arial"/>
            <w:sz w:val="21"/>
            <w:szCs w:val="21"/>
            <w:shd w:val="clear" w:color="auto" w:fill="FFFFFF"/>
          </w:rPr>
          <w:t>http://mechanoid.kiev.ua/neural-net-backprop.html</w:t>
        </w:r>
      </w:hyperlink>
    </w:p>
    <w:p w:rsidR="0099452E" w:rsidRDefault="00A3787A" w:rsidP="00F255B6">
      <w:pPr>
        <w:pStyle w:val="a6"/>
        <w:numPr>
          <w:ilvl w:val="0"/>
          <w:numId w:val="2"/>
        </w:numPr>
        <w:rPr>
          <w:rFonts w:eastAsiaTheme="minorEastAsia" w:cs="Times New Roman"/>
          <w:szCs w:val="28"/>
          <w:lang w:val="en-US"/>
        </w:rPr>
      </w:pPr>
      <w:hyperlink r:id="rId31" w:history="1">
        <w:r w:rsidR="00293196" w:rsidRPr="00BB5B27">
          <w:rPr>
            <w:rStyle w:val="ad"/>
            <w:rFonts w:eastAsiaTheme="minorEastAsia" w:cs="Times New Roman"/>
            <w:szCs w:val="28"/>
            <w:lang w:val="en-US"/>
          </w:rPr>
          <w:t>http://mechanoid.kiev.ua/ml-lenet.html</w:t>
        </w:r>
      </w:hyperlink>
    </w:p>
    <w:p w:rsidR="00293196" w:rsidRDefault="00A3787A" w:rsidP="00F255B6">
      <w:pPr>
        <w:pStyle w:val="a6"/>
        <w:numPr>
          <w:ilvl w:val="0"/>
          <w:numId w:val="2"/>
        </w:numPr>
        <w:rPr>
          <w:rFonts w:eastAsiaTheme="minorEastAsia" w:cs="Times New Roman"/>
          <w:szCs w:val="28"/>
          <w:lang w:val="en-US"/>
        </w:rPr>
      </w:pPr>
      <w:hyperlink r:id="rId32" w:history="1">
        <w:r w:rsidR="00EC7A88" w:rsidRPr="006725FD">
          <w:rPr>
            <w:rStyle w:val="ad"/>
            <w:rFonts w:eastAsiaTheme="minorEastAsia" w:cs="Times New Roman"/>
            <w:szCs w:val="28"/>
            <w:lang w:val="en-US"/>
          </w:rPr>
          <w:t>http://oxozle.com/2015/04/11/metod-raspoznavaniya-lic-violy-dzhonsa-viola-jones</w:t>
        </w:r>
      </w:hyperlink>
    </w:p>
    <w:p w:rsidR="00EC7A88" w:rsidRPr="00DC0556" w:rsidRDefault="00EC7A88" w:rsidP="00F255B6">
      <w:pPr>
        <w:pStyle w:val="a6"/>
        <w:numPr>
          <w:ilvl w:val="0"/>
          <w:numId w:val="2"/>
        </w:numPr>
        <w:rPr>
          <w:rFonts w:eastAsiaTheme="minorEastAsia" w:cs="Times New Roman"/>
          <w:szCs w:val="28"/>
          <w:lang w:val="en-US"/>
        </w:rPr>
      </w:pPr>
    </w:p>
    <w:p w:rsidR="005F54D9" w:rsidRPr="00DC0556" w:rsidRDefault="005F54D9" w:rsidP="00F255B6">
      <w:pPr>
        <w:pStyle w:val="a6"/>
        <w:numPr>
          <w:ilvl w:val="0"/>
          <w:numId w:val="2"/>
        </w:numPr>
        <w:rPr>
          <w:rFonts w:eastAsiaTheme="minorEastAsia" w:cs="Times New Roman"/>
          <w:szCs w:val="28"/>
          <w:lang w:val="en-US"/>
        </w:rPr>
      </w:pPr>
      <w:r w:rsidRPr="00DC0556">
        <w:rPr>
          <w:rFonts w:eastAsiaTheme="minorEastAsia" w:cs="Times New Roman"/>
          <w:szCs w:val="28"/>
          <w:lang w:val="en-US"/>
        </w:rPr>
        <w:br w:type="page"/>
      </w:r>
    </w:p>
    <w:p w:rsidR="005F54D9" w:rsidRPr="00963AF7" w:rsidRDefault="005F54D9" w:rsidP="00F255B6">
      <w:pPr>
        <w:pStyle w:val="111"/>
        <w:spacing w:line="240" w:lineRule="auto"/>
      </w:pPr>
      <w:bookmarkStart w:id="44" w:name="_Toc421875943"/>
      <w:bookmarkStart w:id="45" w:name="_Toc452758050"/>
      <w:r w:rsidRPr="00963AF7">
        <w:lastRenderedPageBreak/>
        <w:t>ПРИЛОЖЕНИЕ</w:t>
      </w:r>
      <w:bookmarkEnd w:id="44"/>
      <w:bookmarkEnd w:id="45"/>
    </w:p>
    <w:p w:rsidR="005F54D9" w:rsidRPr="00B66222" w:rsidRDefault="005F54D9" w:rsidP="00F255B6">
      <w:pPr>
        <w:pStyle w:val="222"/>
        <w:rPr>
          <w:rFonts w:eastAsia="Times New Roman"/>
          <w:lang w:eastAsia="ru-RU"/>
        </w:rPr>
      </w:pPr>
    </w:p>
    <w:p w:rsidR="005F54D9" w:rsidRPr="00DC0556" w:rsidRDefault="005F54D9" w:rsidP="00F255B6">
      <w:pPr>
        <w:pStyle w:val="222"/>
        <w:rPr>
          <w:rFonts w:eastAsia="Times New Roman"/>
          <w:lang w:eastAsia="ru-RU"/>
        </w:rPr>
      </w:pPr>
      <w:bookmarkStart w:id="46" w:name="_Toc452758051"/>
      <w:r w:rsidRPr="00DC0556">
        <w:rPr>
          <w:rFonts w:eastAsia="Times New Roman"/>
          <w:lang w:eastAsia="ru-RU"/>
        </w:rPr>
        <w:t>Те</w:t>
      </w:r>
      <w:proofErr w:type="gramStart"/>
      <w:r w:rsidRPr="00DC0556">
        <w:rPr>
          <w:rFonts w:eastAsia="Times New Roman"/>
          <w:lang w:eastAsia="ru-RU"/>
        </w:rPr>
        <w:t>кст</w:t>
      </w:r>
      <w:r w:rsidR="00850BCC" w:rsidRPr="00DC0556">
        <w:rPr>
          <w:rFonts w:eastAsia="Times New Roman"/>
          <w:lang w:eastAsia="ru-RU"/>
        </w:rPr>
        <w:t xml:space="preserve"> </w:t>
      </w:r>
      <w:r w:rsidRPr="00DC0556">
        <w:rPr>
          <w:rFonts w:eastAsia="Times New Roman"/>
          <w:lang w:eastAsia="ru-RU"/>
        </w:rPr>
        <w:t>пр</w:t>
      </w:r>
      <w:proofErr w:type="gramEnd"/>
      <w:r w:rsidRPr="00DC0556">
        <w:rPr>
          <w:rFonts w:eastAsia="Times New Roman"/>
          <w:lang w:eastAsia="ru-RU"/>
        </w:rPr>
        <w:t>ограммы</w:t>
      </w:r>
      <w:r w:rsidR="00850BCC" w:rsidRPr="00DC0556">
        <w:rPr>
          <w:rFonts w:eastAsia="Times New Roman"/>
          <w:lang w:eastAsia="ru-RU"/>
        </w:rPr>
        <w:t xml:space="preserve"> </w:t>
      </w:r>
      <w:r w:rsidRPr="00DC0556">
        <w:rPr>
          <w:rFonts w:eastAsia="Times New Roman"/>
          <w:lang w:eastAsia="ru-RU"/>
        </w:rPr>
        <w:t>на</w:t>
      </w:r>
      <w:r w:rsidR="00850BCC" w:rsidRPr="00DC0556">
        <w:rPr>
          <w:rFonts w:eastAsia="Times New Roman"/>
          <w:lang w:eastAsia="ru-RU"/>
        </w:rPr>
        <w:t xml:space="preserve"> </w:t>
      </w:r>
      <w:r w:rsidRPr="00DC0556">
        <w:rPr>
          <w:rFonts w:eastAsia="Times New Roman"/>
          <w:lang w:eastAsia="ru-RU"/>
        </w:rPr>
        <w:t>языке</w:t>
      </w:r>
      <w:r w:rsidR="00850BCC" w:rsidRPr="00DC0556">
        <w:rPr>
          <w:rFonts w:eastAsia="Times New Roman"/>
          <w:lang w:eastAsia="ru-RU"/>
        </w:rPr>
        <w:t xml:space="preserve"> </w:t>
      </w:r>
      <w:r w:rsidR="00166AC8" w:rsidRPr="00DC0556">
        <w:rPr>
          <w:rFonts w:eastAsia="Times New Roman"/>
          <w:lang w:val="en-US" w:eastAsia="ru-RU"/>
        </w:rPr>
        <w:t>python</w:t>
      </w:r>
      <w:bookmarkEnd w:id="46"/>
    </w:p>
    <w:p w:rsidR="00193DA4" w:rsidRPr="00DC0556" w:rsidRDefault="00193DA4" w:rsidP="00F255B6">
      <w:pPr>
        <w:rPr>
          <w:rFonts w:eastAsia="Times New Roman" w:cs="Times New Roman"/>
          <w:szCs w:val="28"/>
          <w:lang w:eastAsia="ru-RU"/>
        </w:rPr>
      </w:pPr>
    </w:p>
    <w:sectPr w:rsidR="00193DA4" w:rsidRPr="00DC0556" w:rsidSect="00BB0012">
      <w:headerReference w:type="default" r:id="rId33"/>
      <w:footerReference w:type="default" r:id="rId34"/>
      <w:footerReference w:type="first" r:id="rId35"/>
      <w:pgSz w:w="11906" w:h="16838"/>
      <w:pgMar w:top="1134" w:right="566" w:bottom="1276"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34B2" w:rsidRDefault="00E934B2" w:rsidP="00F9645F">
      <w:pPr>
        <w:spacing w:after="0"/>
      </w:pPr>
      <w:r>
        <w:separator/>
      </w:r>
    </w:p>
  </w:endnote>
  <w:endnote w:type="continuationSeparator" w:id="0">
    <w:p w:rsidR="00E934B2" w:rsidRDefault="00E934B2" w:rsidP="00F9645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17600"/>
      <w:docPartObj>
        <w:docPartGallery w:val="Page Numbers (Bottom of Page)"/>
        <w:docPartUnique/>
      </w:docPartObj>
    </w:sdtPr>
    <w:sdtContent>
      <w:p w:rsidR="003C20F0" w:rsidRDefault="003C20F0">
        <w:pPr>
          <w:pStyle w:val="aa"/>
          <w:jc w:val="right"/>
        </w:pPr>
        <w:fldSimple w:instr=" PAGE   \* MERGEFORMAT ">
          <w:r w:rsidR="00F76EA0">
            <w:rPr>
              <w:noProof/>
            </w:rPr>
            <w:t>2</w:t>
          </w:r>
        </w:fldSimple>
      </w:p>
    </w:sdtContent>
  </w:sdt>
  <w:p w:rsidR="003C20F0" w:rsidRDefault="003C20F0">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0F0" w:rsidRPr="00BB0012" w:rsidRDefault="003C20F0" w:rsidP="00BB0012">
    <w:pPr>
      <w:pStyle w:val="aa"/>
      <w:jc w:val="center"/>
    </w:pPr>
    <w:r w:rsidRPr="00BB0012">
      <w:t>Челябинск 201</w:t>
    </w:r>
    <w: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34B2" w:rsidRDefault="00E934B2" w:rsidP="00F9645F">
      <w:pPr>
        <w:spacing w:after="0"/>
      </w:pPr>
      <w:r>
        <w:separator/>
      </w:r>
    </w:p>
  </w:footnote>
  <w:footnote w:type="continuationSeparator" w:id="0">
    <w:p w:rsidR="00E934B2" w:rsidRDefault="00E934B2" w:rsidP="00F9645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37A" w:rsidRDefault="0075337A" w:rsidP="0075337A">
    <w:pPr>
      <w:pStyle w:val="a8"/>
      <w:ind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36C6"/>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A396060"/>
    <w:multiLevelType w:val="multilevel"/>
    <w:tmpl w:val="25CEB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7B73"/>
    <w:multiLevelType w:val="multilevel"/>
    <w:tmpl w:val="8E04A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212145"/>
    <w:multiLevelType w:val="hybridMultilevel"/>
    <w:tmpl w:val="1FDC8F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4DA7167"/>
    <w:multiLevelType w:val="hybridMultilevel"/>
    <w:tmpl w:val="CB40DCEA"/>
    <w:lvl w:ilvl="0" w:tplc="0EDA1940">
      <w:start w:val="1"/>
      <w:numFmt w:val="decimal"/>
      <w:lvlText w:val="%1."/>
      <w:lvlJc w:val="left"/>
      <w:pPr>
        <w:ind w:left="720" w:hanging="360"/>
      </w:pPr>
      <w:rPr>
        <w:rFonts w:cs="Arial"/>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266E7CC4"/>
    <w:multiLevelType w:val="hybridMultilevel"/>
    <w:tmpl w:val="23FCF5F4"/>
    <w:lvl w:ilvl="0" w:tplc="A634A46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26925924"/>
    <w:multiLevelType w:val="multilevel"/>
    <w:tmpl w:val="FE8A9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7BA3DB5"/>
    <w:multiLevelType w:val="multilevel"/>
    <w:tmpl w:val="3040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4423A"/>
    <w:multiLevelType w:val="hybridMultilevel"/>
    <w:tmpl w:val="C2D8509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3996008B"/>
    <w:multiLevelType w:val="hybridMultilevel"/>
    <w:tmpl w:val="C1FECF24"/>
    <w:lvl w:ilvl="0" w:tplc="BE3EEA3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3A4D6A1C"/>
    <w:multiLevelType w:val="hybridMultilevel"/>
    <w:tmpl w:val="71040370"/>
    <w:lvl w:ilvl="0" w:tplc="36F00FD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1">
    <w:nsid w:val="3C605FA4"/>
    <w:multiLevelType w:val="hybridMultilevel"/>
    <w:tmpl w:val="4AD08D64"/>
    <w:lvl w:ilvl="0" w:tplc="AA1A1A5A">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2">
    <w:nsid w:val="41801D7F"/>
    <w:multiLevelType w:val="hybridMultilevel"/>
    <w:tmpl w:val="78A865CA"/>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3">
    <w:nsid w:val="42ED31E5"/>
    <w:multiLevelType w:val="multilevel"/>
    <w:tmpl w:val="D60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708EA"/>
    <w:multiLevelType w:val="multilevel"/>
    <w:tmpl w:val="BD3C53C2"/>
    <w:lvl w:ilvl="0">
      <w:start w:val="2"/>
      <w:numFmt w:val="decimal"/>
      <w:lvlText w:val="%1."/>
      <w:lvlJc w:val="left"/>
      <w:pPr>
        <w:ind w:left="786" w:hanging="360"/>
      </w:pPr>
      <w:rPr>
        <w:rFonts w:hint="default"/>
      </w:rPr>
    </w:lvl>
    <w:lvl w:ilvl="1">
      <w:start w:val="2"/>
      <w:numFmt w:val="decimal"/>
      <w:isLgl/>
      <w:lvlText w:val="%1.%2"/>
      <w:lvlJc w:val="left"/>
      <w:pPr>
        <w:ind w:left="1026" w:hanging="600"/>
      </w:pPr>
      <w:rPr>
        <w:rFonts w:hint="default"/>
      </w:rPr>
    </w:lvl>
    <w:lvl w:ilvl="2">
      <w:start w:val="2"/>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5">
    <w:nsid w:val="49D378C0"/>
    <w:multiLevelType w:val="hybridMultilevel"/>
    <w:tmpl w:val="504E51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C4B24DE"/>
    <w:multiLevelType w:val="hybridMultilevel"/>
    <w:tmpl w:val="118C72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E4D281F"/>
    <w:multiLevelType w:val="hybridMultilevel"/>
    <w:tmpl w:val="F12CC0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E544256"/>
    <w:multiLevelType w:val="hybridMultilevel"/>
    <w:tmpl w:val="9C44785A"/>
    <w:lvl w:ilvl="0" w:tplc="A016E98E">
      <w:start w:val="1"/>
      <w:numFmt w:val="decimal"/>
      <w:lvlText w:val="%1."/>
      <w:lvlJc w:val="left"/>
      <w:pPr>
        <w:ind w:left="757" w:hanging="36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9">
    <w:nsid w:val="4EF42937"/>
    <w:multiLevelType w:val="hybridMultilevel"/>
    <w:tmpl w:val="DB40A724"/>
    <w:lvl w:ilvl="0" w:tplc="C88A121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51AC6BFA"/>
    <w:multiLevelType w:val="multilevel"/>
    <w:tmpl w:val="2304B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8B277B1"/>
    <w:multiLevelType w:val="hybridMultilevel"/>
    <w:tmpl w:val="4176C688"/>
    <w:lvl w:ilvl="0" w:tplc="2B14FECE">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59240E9B"/>
    <w:multiLevelType w:val="hybridMultilevel"/>
    <w:tmpl w:val="1F463E4E"/>
    <w:lvl w:ilvl="0" w:tplc="04190013">
      <w:start w:val="1"/>
      <w:numFmt w:val="upperRoman"/>
      <w:lvlText w:val="%1."/>
      <w:lvlJc w:val="righ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59706D96"/>
    <w:multiLevelType w:val="hybridMultilevel"/>
    <w:tmpl w:val="54944C60"/>
    <w:lvl w:ilvl="0" w:tplc="04190011">
      <w:start w:val="1"/>
      <w:numFmt w:val="decimal"/>
      <w:lvlText w:val="%1)"/>
      <w:lvlJc w:val="left"/>
      <w:pPr>
        <w:ind w:left="0" w:hanging="360"/>
      </w:pPr>
      <w:rPr>
        <w:rFonts w:hint="default"/>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4">
    <w:nsid w:val="618877DB"/>
    <w:multiLevelType w:val="hybridMultilevel"/>
    <w:tmpl w:val="B1AEFC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2BB6388"/>
    <w:multiLevelType w:val="hybridMultilevel"/>
    <w:tmpl w:val="EABCCD54"/>
    <w:lvl w:ilvl="0" w:tplc="C4C202F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nsid w:val="62F52203"/>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7">
    <w:nsid w:val="6410795C"/>
    <w:multiLevelType w:val="hybridMultilevel"/>
    <w:tmpl w:val="30CEA6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nsid w:val="69D71D0E"/>
    <w:multiLevelType w:val="hybridMultilevel"/>
    <w:tmpl w:val="26A02DF4"/>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9">
    <w:nsid w:val="768F2431"/>
    <w:multiLevelType w:val="hybridMultilevel"/>
    <w:tmpl w:val="5010E7A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nsid w:val="7C547CA9"/>
    <w:multiLevelType w:val="multilevel"/>
    <w:tmpl w:val="E94CCC24"/>
    <w:lvl w:ilvl="0">
      <w:start w:val="1"/>
      <w:numFmt w:val="decimal"/>
      <w:lvlText w:val="%1."/>
      <w:lvlJc w:val="left"/>
      <w:pPr>
        <w:tabs>
          <w:tab w:val="num" w:pos="720"/>
        </w:tabs>
        <w:ind w:left="720" w:hanging="360"/>
      </w:pPr>
      <w:rPr>
        <w:rFonts w:hint="default"/>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6"/>
  </w:num>
  <w:num w:numId="3">
    <w:abstractNumId w:val="3"/>
  </w:num>
  <w:num w:numId="4">
    <w:abstractNumId w:val="17"/>
  </w:num>
  <w:num w:numId="5">
    <w:abstractNumId w:val="1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27"/>
  </w:num>
  <w:num w:numId="9">
    <w:abstractNumId w:val="0"/>
  </w:num>
  <w:num w:numId="10">
    <w:abstractNumId w:val="29"/>
  </w:num>
  <w:num w:numId="11">
    <w:abstractNumId w:val="8"/>
  </w:num>
  <w:num w:numId="12">
    <w:abstractNumId w:val="23"/>
  </w:num>
  <w:num w:numId="13">
    <w:abstractNumId w:val="19"/>
  </w:num>
  <w:num w:numId="14">
    <w:abstractNumId w:val="24"/>
  </w:num>
  <w:num w:numId="15">
    <w:abstractNumId w:val="30"/>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7"/>
  </w:num>
  <w:num w:numId="19">
    <w:abstractNumId w:val="2"/>
  </w:num>
  <w:num w:numId="20">
    <w:abstractNumId w:val="13"/>
  </w:num>
  <w:num w:numId="21">
    <w:abstractNumId w:val="9"/>
  </w:num>
  <w:num w:numId="22">
    <w:abstractNumId w:val="5"/>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6"/>
  </w:num>
  <w:num w:numId="27">
    <w:abstractNumId w:val="20"/>
  </w:num>
  <w:num w:numId="28">
    <w:abstractNumId w:val="26"/>
  </w:num>
  <w:num w:numId="29">
    <w:abstractNumId w:val="28"/>
  </w:num>
  <w:num w:numId="30">
    <w:abstractNumId w:val="14"/>
  </w:num>
  <w:num w:numId="31">
    <w:abstractNumId w:val="11"/>
  </w:num>
  <w:num w:numId="32">
    <w:abstractNumId w:val="12"/>
  </w:num>
  <w:num w:numId="33">
    <w:abstractNumId w:val="18"/>
  </w:num>
  <w:num w:numId="3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1828D9"/>
    <w:rsid w:val="00002140"/>
    <w:rsid w:val="00005E6A"/>
    <w:rsid w:val="00012276"/>
    <w:rsid w:val="0002396D"/>
    <w:rsid w:val="00031179"/>
    <w:rsid w:val="00033813"/>
    <w:rsid w:val="00041AF7"/>
    <w:rsid w:val="00047534"/>
    <w:rsid w:val="00056CCA"/>
    <w:rsid w:val="00065149"/>
    <w:rsid w:val="000746E2"/>
    <w:rsid w:val="00077B45"/>
    <w:rsid w:val="0008135F"/>
    <w:rsid w:val="000943E6"/>
    <w:rsid w:val="000A32CE"/>
    <w:rsid w:val="000A3B0C"/>
    <w:rsid w:val="000A54F2"/>
    <w:rsid w:val="000A5ECA"/>
    <w:rsid w:val="000B164B"/>
    <w:rsid w:val="000B1F52"/>
    <w:rsid w:val="000B3C7F"/>
    <w:rsid w:val="000B427F"/>
    <w:rsid w:val="000C22DD"/>
    <w:rsid w:val="000C3493"/>
    <w:rsid w:val="000C5B26"/>
    <w:rsid w:val="000D566B"/>
    <w:rsid w:val="000D688E"/>
    <w:rsid w:val="000D6E99"/>
    <w:rsid w:val="000E09BA"/>
    <w:rsid w:val="000E35A4"/>
    <w:rsid w:val="000E422E"/>
    <w:rsid w:val="000E4EAA"/>
    <w:rsid w:val="000E522A"/>
    <w:rsid w:val="000E7C88"/>
    <w:rsid w:val="000F1BE9"/>
    <w:rsid w:val="000F29DC"/>
    <w:rsid w:val="000F3EA1"/>
    <w:rsid w:val="000F5079"/>
    <w:rsid w:val="00102488"/>
    <w:rsid w:val="0010360D"/>
    <w:rsid w:val="00104619"/>
    <w:rsid w:val="0010503B"/>
    <w:rsid w:val="00117E0B"/>
    <w:rsid w:val="00131C49"/>
    <w:rsid w:val="00137ABB"/>
    <w:rsid w:val="00147FB2"/>
    <w:rsid w:val="001504E3"/>
    <w:rsid w:val="00150CB2"/>
    <w:rsid w:val="00151BC0"/>
    <w:rsid w:val="00152D22"/>
    <w:rsid w:val="00161688"/>
    <w:rsid w:val="0016301E"/>
    <w:rsid w:val="00166AC8"/>
    <w:rsid w:val="001677DE"/>
    <w:rsid w:val="001824E5"/>
    <w:rsid w:val="001828D9"/>
    <w:rsid w:val="00184268"/>
    <w:rsid w:val="00192749"/>
    <w:rsid w:val="00192DF6"/>
    <w:rsid w:val="00193DA4"/>
    <w:rsid w:val="00194540"/>
    <w:rsid w:val="001A2601"/>
    <w:rsid w:val="001A7446"/>
    <w:rsid w:val="001B0BFD"/>
    <w:rsid w:val="001B1A6E"/>
    <w:rsid w:val="001B37D3"/>
    <w:rsid w:val="001B5BEC"/>
    <w:rsid w:val="001C6D16"/>
    <w:rsid w:val="001C732B"/>
    <w:rsid w:val="001D05B8"/>
    <w:rsid w:val="001D5540"/>
    <w:rsid w:val="001D6802"/>
    <w:rsid w:val="001E3343"/>
    <w:rsid w:val="001E4D4A"/>
    <w:rsid w:val="001E5BD0"/>
    <w:rsid w:val="001F1C34"/>
    <w:rsid w:val="001F2285"/>
    <w:rsid w:val="001F27C0"/>
    <w:rsid w:val="001F3A64"/>
    <w:rsid w:val="001F57D3"/>
    <w:rsid w:val="001F7258"/>
    <w:rsid w:val="0020246A"/>
    <w:rsid w:val="00206893"/>
    <w:rsid w:val="00216342"/>
    <w:rsid w:val="00226CEA"/>
    <w:rsid w:val="00227D72"/>
    <w:rsid w:val="002316AB"/>
    <w:rsid w:val="002336B6"/>
    <w:rsid w:val="00235A99"/>
    <w:rsid w:val="00237D5B"/>
    <w:rsid w:val="0024166D"/>
    <w:rsid w:val="00243BDB"/>
    <w:rsid w:val="002448D2"/>
    <w:rsid w:val="0024729A"/>
    <w:rsid w:val="00253651"/>
    <w:rsid w:val="00260517"/>
    <w:rsid w:val="00261BCD"/>
    <w:rsid w:val="00267FE3"/>
    <w:rsid w:val="002702EF"/>
    <w:rsid w:val="00275BFD"/>
    <w:rsid w:val="0027795B"/>
    <w:rsid w:val="002843C9"/>
    <w:rsid w:val="00285407"/>
    <w:rsid w:val="00285831"/>
    <w:rsid w:val="00286C07"/>
    <w:rsid w:val="00286FB3"/>
    <w:rsid w:val="00287A65"/>
    <w:rsid w:val="00291E71"/>
    <w:rsid w:val="00293196"/>
    <w:rsid w:val="002950E2"/>
    <w:rsid w:val="00296F4C"/>
    <w:rsid w:val="002A7E62"/>
    <w:rsid w:val="002B5F1C"/>
    <w:rsid w:val="002B77D9"/>
    <w:rsid w:val="002C42C7"/>
    <w:rsid w:val="002C7A54"/>
    <w:rsid w:val="002D23E5"/>
    <w:rsid w:val="002D6B0A"/>
    <w:rsid w:val="002D7C71"/>
    <w:rsid w:val="002E017B"/>
    <w:rsid w:val="002F01BB"/>
    <w:rsid w:val="002F3D08"/>
    <w:rsid w:val="002F6248"/>
    <w:rsid w:val="002F7BBC"/>
    <w:rsid w:val="00302EE3"/>
    <w:rsid w:val="00306BA4"/>
    <w:rsid w:val="003077AD"/>
    <w:rsid w:val="003108EB"/>
    <w:rsid w:val="003171D9"/>
    <w:rsid w:val="003203ED"/>
    <w:rsid w:val="0032432F"/>
    <w:rsid w:val="00324759"/>
    <w:rsid w:val="00333AED"/>
    <w:rsid w:val="00342BD4"/>
    <w:rsid w:val="00350CE5"/>
    <w:rsid w:val="00350FA2"/>
    <w:rsid w:val="00352E7B"/>
    <w:rsid w:val="003531EB"/>
    <w:rsid w:val="003578CB"/>
    <w:rsid w:val="0037002C"/>
    <w:rsid w:val="003724B2"/>
    <w:rsid w:val="00375BB3"/>
    <w:rsid w:val="00380224"/>
    <w:rsid w:val="00386456"/>
    <w:rsid w:val="00391B98"/>
    <w:rsid w:val="0039357A"/>
    <w:rsid w:val="00393B7D"/>
    <w:rsid w:val="00393C63"/>
    <w:rsid w:val="003956B2"/>
    <w:rsid w:val="00395894"/>
    <w:rsid w:val="003A14B8"/>
    <w:rsid w:val="003B4163"/>
    <w:rsid w:val="003B529D"/>
    <w:rsid w:val="003C12F7"/>
    <w:rsid w:val="003C20F0"/>
    <w:rsid w:val="003C4C2E"/>
    <w:rsid w:val="003C5E72"/>
    <w:rsid w:val="003D1174"/>
    <w:rsid w:val="003D3819"/>
    <w:rsid w:val="003D44EA"/>
    <w:rsid w:val="003E08E5"/>
    <w:rsid w:val="003E320E"/>
    <w:rsid w:val="003E3813"/>
    <w:rsid w:val="003E6ECA"/>
    <w:rsid w:val="003F03CD"/>
    <w:rsid w:val="003F1B4C"/>
    <w:rsid w:val="003F7810"/>
    <w:rsid w:val="0040074E"/>
    <w:rsid w:val="0040330D"/>
    <w:rsid w:val="004105FD"/>
    <w:rsid w:val="004127FB"/>
    <w:rsid w:val="0041706F"/>
    <w:rsid w:val="0043379E"/>
    <w:rsid w:val="004417D4"/>
    <w:rsid w:val="004540BD"/>
    <w:rsid w:val="00456BBC"/>
    <w:rsid w:val="00456FDA"/>
    <w:rsid w:val="00457815"/>
    <w:rsid w:val="00463E1C"/>
    <w:rsid w:val="00465629"/>
    <w:rsid w:val="0047166A"/>
    <w:rsid w:val="00476643"/>
    <w:rsid w:val="00485B7F"/>
    <w:rsid w:val="0049273B"/>
    <w:rsid w:val="0049555A"/>
    <w:rsid w:val="004A2E45"/>
    <w:rsid w:val="004A3553"/>
    <w:rsid w:val="004B3DBD"/>
    <w:rsid w:val="004B3F18"/>
    <w:rsid w:val="004B7CD7"/>
    <w:rsid w:val="004C72FD"/>
    <w:rsid w:val="004E0F3D"/>
    <w:rsid w:val="004E2772"/>
    <w:rsid w:val="004E77AA"/>
    <w:rsid w:val="004F0702"/>
    <w:rsid w:val="00502D7E"/>
    <w:rsid w:val="0051799D"/>
    <w:rsid w:val="00526309"/>
    <w:rsid w:val="00526D6F"/>
    <w:rsid w:val="00533542"/>
    <w:rsid w:val="00536EDD"/>
    <w:rsid w:val="005413FB"/>
    <w:rsid w:val="00545DC7"/>
    <w:rsid w:val="0055599F"/>
    <w:rsid w:val="005577B6"/>
    <w:rsid w:val="0056059C"/>
    <w:rsid w:val="005657A1"/>
    <w:rsid w:val="00565F4F"/>
    <w:rsid w:val="00571AE4"/>
    <w:rsid w:val="00573D1F"/>
    <w:rsid w:val="00577B23"/>
    <w:rsid w:val="0058121C"/>
    <w:rsid w:val="0058322B"/>
    <w:rsid w:val="00583FC5"/>
    <w:rsid w:val="00584475"/>
    <w:rsid w:val="00584C44"/>
    <w:rsid w:val="005A448B"/>
    <w:rsid w:val="005A6466"/>
    <w:rsid w:val="005B419A"/>
    <w:rsid w:val="005B6195"/>
    <w:rsid w:val="005C10A4"/>
    <w:rsid w:val="005C4BA0"/>
    <w:rsid w:val="005C6502"/>
    <w:rsid w:val="005D1B68"/>
    <w:rsid w:val="005E2C88"/>
    <w:rsid w:val="005E5719"/>
    <w:rsid w:val="005F54D9"/>
    <w:rsid w:val="006008F2"/>
    <w:rsid w:val="006061CF"/>
    <w:rsid w:val="00611603"/>
    <w:rsid w:val="00611F19"/>
    <w:rsid w:val="00612CA1"/>
    <w:rsid w:val="006138E3"/>
    <w:rsid w:val="00621900"/>
    <w:rsid w:val="00624C42"/>
    <w:rsid w:val="00627FB4"/>
    <w:rsid w:val="006326B8"/>
    <w:rsid w:val="00633830"/>
    <w:rsid w:val="00635CBA"/>
    <w:rsid w:val="0064363E"/>
    <w:rsid w:val="00644938"/>
    <w:rsid w:val="0065430B"/>
    <w:rsid w:val="00654C99"/>
    <w:rsid w:val="00665A73"/>
    <w:rsid w:val="00671946"/>
    <w:rsid w:val="00672A38"/>
    <w:rsid w:val="00675FD7"/>
    <w:rsid w:val="0068012B"/>
    <w:rsid w:val="00683976"/>
    <w:rsid w:val="00684817"/>
    <w:rsid w:val="0068701C"/>
    <w:rsid w:val="00690974"/>
    <w:rsid w:val="006A55C6"/>
    <w:rsid w:val="006B466B"/>
    <w:rsid w:val="006B6E48"/>
    <w:rsid w:val="006C2FE0"/>
    <w:rsid w:val="006C3A44"/>
    <w:rsid w:val="006C3E95"/>
    <w:rsid w:val="006C4844"/>
    <w:rsid w:val="006C51C0"/>
    <w:rsid w:val="006D3B09"/>
    <w:rsid w:val="006D3F58"/>
    <w:rsid w:val="006D405F"/>
    <w:rsid w:val="006E587D"/>
    <w:rsid w:val="006F4976"/>
    <w:rsid w:val="006F6680"/>
    <w:rsid w:val="007002A6"/>
    <w:rsid w:val="00706693"/>
    <w:rsid w:val="0071296C"/>
    <w:rsid w:val="00714EA9"/>
    <w:rsid w:val="00720C5F"/>
    <w:rsid w:val="00720D6B"/>
    <w:rsid w:val="007221CE"/>
    <w:rsid w:val="007251B9"/>
    <w:rsid w:val="007271FC"/>
    <w:rsid w:val="007300DB"/>
    <w:rsid w:val="00731B6E"/>
    <w:rsid w:val="00736C83"/>
    <w:rsid w:val="007447E4"/>
    <w:rsid w:val="00747F5B"/>
    <w:rsid w:val="0075337A"/>
    <w:rsid w:val="00757BB8"/>
    <w:rsid w:val="007601A8"/>
    <w:rsid w:val="0076078F"/>
    <w:rsid w:val="00761040"/>
    <w:rsid w:val="007634F1"/>
    <w:rsid w:val="00772B3E"/>
    <w:rsid w:val="007746D5"/>
    <w:rsid w:val="007752A4"/>
    <w:rsid w:val="00795278"/>
    <w:rsid w:val="007A1CD3"/>
    <w:rsid w:val="007B134F"/>
    <w:rsid w:val="007B1818"/>
    <w:rsid w:val="007B55B0"/>
    <w:rsid w:val="007C218F"/>
    <w:rsid w:val="007C3869"/>
    <w:rsid w:val="007C494B"/>
    <w:rsid w:val="007C5D7A"/>
    <w:rsid w:val="007C7972"/>
    <w:rsid w:val="007D0349"/>
    <w:rsid w:val="007D044A"/>
    <w:rsid w:val="007D7555"/>
    <w:rsid w:val="007E01C9"/>
    <w:rsid w:val="007E24A6"/>
    <w:rsid w:val="007E3500"/>
    <w:rsid w:val="007E6FCE"/>
    <w:rsid w:val="007F4930"/>
    <w:rsid w:val="0080114D"/>
    <w:rsid w:val="00805C67"/>
    <w:rsid w:val="008157CF"/>
    <w:rsid w:val="00825766"/>
    <w:rsid w:val="0082619F"/>
    <w:rsid w:val="0083574D"/>
    <w:rsid w:val="00850BCC"/>
    <w:rsid w:val="00851FAD"/>
    <w:rsid w:val="00857F78"/>
    <w:rsid w:val="00860DAE"/>
    <w:rsid w:val="00861CAB"/>
    <w:rsid w:val="00864873"/>
    <w:rsid w:val="008702EE"/>
    <w:rsid w:val="00871AC9"/>
    <w:rsid w:val="00872D4D"/>
    <w:rsid w:val="00874818"/>
    <w:rsid w:val="0088069A"/>
    <w:rsid w:val="00881983"/>
    <w:rsid w:val="0088594B"/>
    <w:rsid w:val="008A03AE"/>
    <w:rsid w:val="008A03B4"/>
    <w:rsid w:val="008A4D4E"/>
    <w:rsid w:val="008A6E69"/>
    <w:rsid w:val="008A7665"/>
    <w:rsid w:val="008B0089"/>
    <w:rsid w:val="008B4532"/>
    <w:rsid w:val="008B556E"/>
    <w:rsid w:val="008B620E"/>
    <w:rsid w:val="008C3919"/>
    <w:rsid w:val="008C4CE7"/>
    <w:rsid w:val="008C5433"/>
    <w:rsid w:val="008C6091"/>
    <w:rsid w:val="008C6728"/>
    <w:rsid w:val="008C6761"/>
    <w:rsid w:val="008D1CE1"/>
    <w:rsid w:val="008D5D02"/>
    <w:rsid w:val="008E094F"/>
    <w:rsid w:val="008E1909"/>
    <w:rsid w:val="008E20A6"/>
    <w:rsid w:val="008E3F82"/>
    <w:rsid w:val="008E52D6"/>
    <w:rsid w:val="008E591B"/>
    <w:rsid w:val="008F1011"/>
    <w:rsid w:val="008F104F"/>
    <w:rsid w:val="008F3885"/>
    <w:rsid w:val="008F674A"/>
    <w:rsid w:val="008F6F82"/>
    <w:rsid w:val="00902A55"/>
    <w:rsid w:val="00917E16"/>
    <w:rsid w:val="00920B39"/>
    <w:rsid w:val="00921ED5"/>
    <w:rsid w:val="00923E8E"/>
    <w:rsid w:val="0094080B"/>
    <w:rsid w:val="0094111E"/>
    <w:rsid w:val="0094390A"/>
    <w:rsid w:val="00947B4E"/>
    <w:rsid w:val="009573D5"/>
    <w:rsid w:val="009573EB"/>
    <w:rsid w:val="00960528"/>
    <w:rsid w:val="00962970"/>
    <w:rsid w:val="00963AF7"/>
    <w:rsid w:val="00966B92"/>
    <w:rsid w:val="00972A5C"/>
    <w:rsid w:val="009763E9"/>
    <w:rsid w:val="00977CCA"/>
    <w:rsid w:val="00977CE3"/>
    <w:rsid w:val="0098716F"/>
    <w:rsid w:val="00993B3F"/>
    <w:rsid w:val="0099452E"/>
    <w:rsid w:val="00994677"/>
    <w:rsid w:val="009A0098"/>
    <w:rsid w:val="009B00E0"/>
    <w:rsid w:val="009B127F"/>
    <w:rsid w:val="009B2B6D"/>
    <w:rsid w:val="009B34B8"/>
    <w:rsid w:val="009B4A8F"/>
    <w:rsid w:val="009B71C7"/>
    <w:rsid w:val="009C2859"/>
    <w:rsid w:val="009C3C16"/>
    <w:rsid w:val="009C557B"/>
    <w:rsid w:val="009C6098"/>
    <w:rsid w:val="009D02C2"/>
    <w:rsid w:val="009D2907"/>
    <w:rsid w:val="009D41B8"/>
    <w:rsid w:val="009D5944"/>
    <w:rsid w:val="009D700F"/>
    <w:rsid w:val="009E2473"/>
    <w:rsid w:val="009E3F61"/>
    <w:rsid w:val="009E6219"/>
    <w:rsid w:val="009E6917"/>
    <w:rsid w:val="009F7B21"/>
    <w:rsid w:val="00A01CE6"/>
    <w:rsid w:val="00A04DF3"/>
    <w:rsid w:val="00A06A34"/>
    <w:rsid w:val="00A11820"/>
    <w:rsid w:val="00A12D86"/>
    <w:rsid w:val="00A22E82"/>
    <w:rsid w:val="00A2721C"/>
    <w:rsid w:val="00A30346"/>
    <w:rsid w:val="00A3787A"/>
    <w:rsid w:val="00A40AFE"/>
    <w:rsid w:val="00A417EC"/>
    <w:rsid w:val="00A431EA"/>
    <w:rsid w:val="00A4340B"/>
    <w:rsid w:val="00A47FE5"/>
    <w:rsid w:val="00A512F0"/>
    <w:rsid w:val="00A521BF"/>
    <w:rsid w:val="00A52BBD"/>
    <w:rsid w:val="00A56298"/>
    <w:rsid w:val="00A56F69"/>
    <w:rsid w:val="00A60F92"/>
    <w:rsid w:val="00A637D5"/>
    <w:rsid w:val="00A65FFD"/>
    <w:rsid w:val="00A86127"/>
    <w:rsid w:val="00A93C3F"/>
    <w:rsid w:val="00A94DF7"/>
    <w:rsid w:val="00A95B42"/>
    <w:rsid w:val="00AB22D4"/>
    <w:rsid w:val="00AC11A9"/>
    <w:rsid w:val="00AD2361"/>
    <w:rsid w:val="00AD64C6"/>
    <w:rsid w:val="00AD656D"/>
    <w:rsid w:val="00AE3FE7"/>
    <w:rsid w:val="00AF1B80"/>
    <w:rsid w:val="00AF4BFC"/>
    <w:rsid w:val="00B01C19"/>
    <w:rsid w:val="00B04C04"/>
    <w:rsid w:val="00B10879"/>
    <w:rsid w:val="00B12F55"/>
    <w:rsid w:val="00B12F79"/>
    <w:rsid w:val="00B1451A"/>
    <w:rsid w:val="00B14C09"/>
    <w:rsid w:val="00B14EF8"/>
    <w:rsid w:val="00B1741B"/>
    <w:rsid w:val="00B23AE3"/>
    <w:rsid w:val="00B25BC9"/>
    <w:rsid w:val="00B360C7"/>
    <w:rsid w:val="00B42E71"/>
    <w:rsid w:val="00B43455"/>
    <w:rsid w:val="00B527C4"/>
    <w:rsid w:val="00B603CA"/>
    <w:rsid w:val="00B66222"/>
    <w:rsid w:val="00B6628F"/>
    <w:rsid w:val="00B7430B"/>
    <w:rsid w:val="00B852B9"/>
    <w:rsid w:val="00B91C7D"/>
    <w:rsid w:val="00B95190"/>
    <w:rsid w:val="00BA0A88"/>
    <w:rsid w:val="00BB0012"/>
    <w:rsid w:val="00BB0C42"/>
    <w:rsid w:val="00BB5A8A"/>
    <w:rsid w:val="00BC4737"/>
    <w:rsid w:val="00BC5ED8"/>
    <w:rsid w:val="00BC6DE7"/>
    <w:rsid w:val="00BC6F60"/>
    <w:rsid w:val="00BC7BF8"/>
    <w:rsid w:val="00BD19EC"/>
    <w:rsid w:val="00BD30D3"/>
    <w:rsid w:val="00BD7A8C"/>
    <w:rsid w:val="00BE05F3"/>
    <w:rsid w:val="00BE552E"/>
    <w:rsid w:val="00BE55BA"/>
    <w:rsid w:val="00BF2DA7"/>
    <w:rsid w:val="00BF4165"/>
    <w:rsid w:val="00BF5ED9"/>
    <w:rsid w:val="00C00F33"/>
    <w:rsid w:val="00C06575"/>
    <w:rsid w:val="00C07753"/>
    <w:rsid w:val="00C07D84"/>
    <w:rsid w:val="00C205D2"/>
    <w:rsid w:val="00C20AF4"/>
    <w:rsid w:val="00C22570"/>
    <w:rsid w:val="00C26FC8"/>
    <w:rsid w:val="00C3692C"/>
    <w:rsid w:val="00C424E8"/>
    <w:rsid w:val="00C45BF3"/>
    <w:rsid w:val="00C50CBB"/>
    <w:rsid w:val="00C5103C"/>
    <w:rsid w:val="00C53219"/>
    <w:rsid w:val="00C610FD"/>
    <w:rsid w:val="00C6160D"/>
    <w:rsid w:val="00C62492"/>
    <w:rsid w:val="00C63ACA"/>
    <w:rsid w:val="00C63FCF"/>
    <w:rsid w:val="00C66330"/>
    <w:rsid w:val="00C7325F"/>
    <w:rsid w:val="00C748D7"/>
    <w:rsid w:val="00C76326"/>
    <w:rsid w:val="00C77901"/>
    <w:rsid w:val="00C81AEE"/>
    <w:rsid w:val="00C935AF"/>
    <w:rsid w:val="00C9374B"/>
    <w:rsid w:val="00C94533"/>
    <w:rsid w:val="00C95757"/>
    <w:rsid w:val="00CA08C6"/>
    <w:rsid w:val="00CB4D24"/>
    <w:rsid w:val="00CD390B"/>
    <w:rsid w:val="00CD6082"/>
    <w:rsid w:val="00CD624A"/>
    <w:rsid w:val="00CF0D60"/>
    <w:rsid w:val="00D064BB"/>
    <w:rsid w:val="00D06B29"/>
    <w:rsid w:val="00D07426"/>
    <w:rsid w:val="00D07E50"/>
    <w:rsid w:val="00D101AB"/>
    <w:rsid w:val="00D1054C"/>
    <w:rsid w:val="00D11176"/>
    <w:rsid w:val="00D11D7F"/>
    <w:rsid w:val="00D1337E"/>
    <w:rsid w:val="00D15FB3"/>
    <w:rsid w:val="00D1738D"/>
    <w:rsid w:val="00D20FBF"/>
    <w:rsid w:val="00D30682"/>
    <w:rsid w:val="00D32DAF"/>
    <w:rsid w:val="00D42450"/>
    <w:rsid w:val="00D43A2E"/>
    <w:rsid w:val="00D443DB"/>
    <w:rsid w:val="00D51652"/>
    <w:rsid w:val="00D561B6"/>
    <w:rsid w:val="00D64DA4"/>
    <w:rsid w:val="00D650AA"/>
    <w:rsid w:val="00D72013"/>
    <w:rsid w:val="00D745BF"/>
    <w:rsid w:val="00D756D8"/>
    <w:rsid w:val="00D90685"/>
    <w:rsid w:val="00D97F5B"/>
    <w:rsid w:val="00DA0A25"/>
    <w:rsid w:val="00DA1309"/>
    <w:rsid w:val="00DA2AD7"/>
    <w:rsid w:val="00DA775D"/>
    <w:rsid w:val="00DB0885"/>
    <w:rsid w:val="00DC0556"/>
    <w:rsid w:val="00DD0519"/>
    <w:rsid w:val="00DD5853"/>
    <w:rsid w:val="00DE2C09"/>
    <w:rsid w:val="00DF1D3F"/>
    <w:rsid w:val="00DF6750"/>
    <w:rsid w:val="00DF700C"/>
    <w:rsid w:val="00E051EB"/>
    <w:rsid w:val="00E07B02"/>
    <w:rsid w:val="00E17201"/>
    <w:rsid w:val="00E17724"/>
    <w:rsid w:val="00E178E9"/>
    <w:rsid w:val="00E21452"/>
    <w:rsid w:val="00E2699C"/>
    <w:rsid w:val="00E274E9"/>
    <w:rsid w:val="00E34425"/>
    <w:rsid w:val="00E425EF"/>
    <w:rsid w:val="00E4362F"/>
    <w:rsid w:val="00E44866"/>
    <w:rsid w:val="00E4732B"/>
    <w:rsid w:val="00E5255C"/>
    <w:rsid w:val="00E534D8"/>
    <w:rsid w:val="00E56FDF"/>
    <w:rsid w:val="00E65116"/>
    <w:rsid w:val="00E66A8D"/>
    <w:rsid w:val="00E66B85"/>
    <w:rsid w:val="00E674C4"/>
    <w:rsid w:val="00E70959"/>
    <w:rsid w:val="00E730FC"/>
    <w:rsid w:val="00E74CF7"/>
    <w:rsid w:val="00E80F8E"/>
    <w:rsid w:val="00E816FB"/>
    <w:rsid w:val="00E86797"/>
    <w:rsid w:val="00E86959"/>
    <w:rsid w:val="00E91612"/>
    <w:rsid w:val="00E934B2"/>
    <w:rsid w:val="00E946A6"/>
    <w:rsid w:val="00EA4031"/>
    <w:rsid w:val="00EA7261"/>
    <w:rsid w:val="00EB15E0"/>
    <w:rsid w:val="00EB4A56"/>
    <w:rsid w:val="00EB79B7"/>
    <w:rsid w:val="00EC3B85"/>
    <w:rsid w:val="00EC75AB"/>
    <w:rsid w:val="00EC7798"/>
    <w:rsid w:val="00EC7A88"/>
    <w:rsid w:val="00ED33F9"/>
    <w:rsid w:val="00EE171D"/>
    <w:rsid w:val="00EE221F"/>
    <w:rsid w:val="00EE3019"/>
    <w:rsid w:val="00EE741B"/>
    <w:rsid w:val="00EF627B"/>
    <w:rsid w:val="00F002AB"/>
    <w:rsid w:val="00F01C15"/>
    <w:rsid w:val="00F03337"/>
    <w:rsid w:val="00F04EED"/>
    <w:rsid w:val="00F06189"/>
    <w:rsid w:val="00F1598F"/>
    <w:rsid w:val="00F15AE6"/>
    <w:rsid w:val="00F235DC"/>
    <w:rsid w:val="00F255B6"/>
    <w:rsid w:val="00F26572"/>
    <w:rsid w:val="00F30531"/>
    <w:rsid w:val="00F30B67"/>
    <w:rsid w:val="00F36484"/>
    <w:rsid w:val="00F36893"/>
    <w:rsid w:val="00F468B9"/>
    <w:rsid w:val="00F603A6"/>
    <w:rsid w:val="00F6142F"/>
    <w:rsid w:val="00F62342"/>
    <w:rsid w:val="00F64439"/>
    <w:rsid w:val="00F6542B"/>
    <w:rsid w:val="00F7092F"/>
    <w:rsid w:val="00F71B42"/>
    <w:rsid w:val="00F73AD5"/>
    <w:rsid w:val="00F76C50"/>
    <w:rsid w:val="00F76EA0"/>
    <w:rsid w:val="00F77462"/>
    <w:rsid w:val="00F82456"/>
    <w:rsid w:val="00F90DC7"/>
    <w:rsid w:val="00F9645F"/>
    <w:rsid w:val="00F97D77"/>
    <w:rsid w:val="00FB0974"/>
    <w:rsid w:val="00FB42EE"/>
    <w:rsid w:val="00FB5267"/>
    <w:rsid w:val="00FB6D5E"/>
    <w:rsid w:val="00FB72C5"/>
    <w:rsid w:val="00FC114F"/>
    <w:rsid w:val="00FC402C"/>
    <w:rsid w:val="00FC56D9"/>
    <w:rsid w:val="00FD028D"/>
    <w:rsid w:val="00FD0D81"/>
    <w:rsid w:val="00FD4238"/>
    <w:rsid w:val="00FD67A6"/>
    <w:rsid w:val="00FD7506"/>
    <w:rsid w:val="00FE672B"/>
    <w:rsid w:val="00FF401A"/>
    <w:rsid w:val="00FF5369"/>
    <w:rsid w:val="00FF6D0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52B9"/>
    <w:pPr>
      <w:spacing w:line="240" w:lineRule="auto"/>
      <w:ind w:firstLine="397"/>
      <w:jc w:val="both"/>
    </w:pPr>
    <w:rPr>
      <w:rFonts w:ascii="Times New Roman" w:hAnsi="Times New Roman"/>
      <w:sz w:val="28"/>
    </w:rPr>
  </w:style>
  <w:style w:type="paragraph" w:styleId="1">
    <w:name w:val="heading 1"/>
    <w:basedOn w:val="a"/>
    <w:next w:val="a"/>
    <w:link w:val="10"/>
    <w:uiPriority w:val="9"/>
    <w:qFormat/>
    <w:rsid w:val="001F7258"/>
    <w:pPr>
      <w:keepNext/>
      <w:keepLines/>
      <w:spacing w:before="480" w:after="0" w:line="360" w:lineRule="auto"/>
      <w:jc w:val="center"/>
      <w:outlineLvl w:val="0"/>
    </w:pPr>
    <w:rPr>
      <w:rFonts w:eastAsiaTheme="majorEastAsia" w:cstheme="majorBidi"/>
      <w:bCs/>
      <w:sz w:val="32"/>
      <w:szCs w:val="28"/>
    </w:rPr>
  </w:style>
  <w:style w:type="paragraph" w:styleId="2">
    <w:name w:val="heading 2"/>
    <w:basedOn w:val="a"/>
    <w:next w:val="a"/>
    <w:link w:val="20"/>
    <w:uiPriority w:val="9"/>
    <w:semiHidden/>
    <w:unhideWhenUsed/>
    <w:qFormat/>
    <w:rsid w:val="00DC0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6622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0746E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7E35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link w:val="a4"/>
    <w:uiPriority w:val="99"/>
    <w:semiHidden/>
    <w:rsid w:val="001828D9"/>
    <w:rPr>
      <w:rFonts w:ascii="Tahoma" w:hAnsi="Tahoma" w:cs="Tahoma"/>
      <w:sz w:val="16"/>
      <w:szCs w:val="16"/>
    </w:rPr>
  </w:style>
  <w:style w:type="paragraph" w:styleId="a4">
    <w:name w:val="Balloon Text"/>
    <w:basedOn w:val="a"/>
    <w:link w:val="a3"/>
    <w:uiPriority w:val="99"/>
    <w:semiHidden/>
    <w:unhideWhenUsed/>
    <w:rsid w:val="001828D9"/>
    <w:pPr>
      <w:spacing w:after="0"/>
    </w:pPr>
    <w:rPr>
      <w:rFonts w:ascii="Tahoma" w:hAnsi="Tahoma" w:cs="Tahoma"/>
      <w:sz w:val="16"/>
      <w:szCs w:val="16"/>
    </w:rPr>
  </w:style>
  <w:style w:type="character" w:styleId="a5">
    <w:name w:val="Placeholder Text"/>
    <w:basedOn w:val="a0"/>
    <w:uiPriority w:val="99"/>
    <w:semiHidden/>
    <w:rsid w:val="00C07D84"/>
    <w:rPr>
      <w:color w:val="808080"/>
    </w:rPr>
  </w:style>
  <w:style w:type="paragraph" w:styleId="a6">
    <w:name w:val="List Paragraph"/>
    <w:basedOn w:val="a"/>
    <w:uiPriority w:val="34"/>
    <w:qFormat/>
    <w:rsid w:val="00DB0885"/>
    <w:pPr>
      <w:ind w:left="720"/>
      <w:contextualSpacing/>
    </w:pPr>
  </w:style>
  <w:style w:type="table" w:styleId="a7">
    <w:name w:val="Table Grid"/>
    <w:basedOn w:val="a1"/>
    <w:uiPriority w:val="59"/>
    <w:rsid w:val="00994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semiHidden/>
    <w:unhideWhenUsed/>
    <w:rsid w:val="00F9645F"/>
    <w:pPr>
      <w:tabs>
        <w:tab w:val="center" w:pos="4677"/>
        <w:tab w:val="right" w:pos="9355"/>
      </w:tabs>
      <w:spacing w:after="0"/>
    </w:pPr>
  </w:style>
  <w:style w:type="character" w:customStyle="1" w:styleId="a9">
    <w:name w:val="Верхний колонтитул Знак"/>
    <w:basedOn w:val="a0"/>
    <w:link w:val="a8"/>
    <w:uiPriority w:val="99"/>
    <w:semiHidden/>
    <w:rsid w:val="00F9645F"/>
  </w:style>
  <w:style w:type="paragraph" w:styleId="aa">
    <w:name w:val="footer"/>
    <w:basedOn w:val="a"/>
    <w:link w:val="ab"/>
    <w:uiPriority w:val="99"/>
    <w:unhideWhenUsed/>
    <w:rsid w:val="00F9645F"/>
    <w:pPr>
      <w:tabs>
        <w:tab w:val="center" w:pos="4677"/>
        <w:tab w:val="right" w:pos="9355"/>
      </w:tabs>
      <w:spacing w:after="0"/>
    </w:pPr>
  </w:style>
  <w:style w:type="character" w:customStyle="1" w:styleId="ab">
    <w:name w:val="Нижний колонтитул Знак"/>
    <w:basedOn w:val="a0"/>
    <w:link w:val="aa"/>
    <w:uiPriority w:val="99"/>
    <w:rsid w:val="00F9645F"/>
  </w:style>
  <w:style w:type="character" w:customStyle="1" w:styleId="10">
    <w:name w:val="Заголовок 1 Знак"/>
    <w:basedOn w:val="a0"/>
    <w:link w:val="1"/>
    <w:uiPriority w:val="9"/>
    <w:rsid w:val="001F7258"/>
    <w:rPr>
      <w:rFonts w:ascii="Times New Roman" w:eastAsiaTheme="majorEastAsia" w:hAnsi="Times New Roman" w:cstheme="majorBidi"/>
      <w:bCs/>
      <w:sz w:val="32"/>
      <w:szCs w:val="28"/>
    </w:rPr>
  </w:style>
  <w:style w:type="paragraph" w:styleId="ac">
    <w:name w:val="TOC Heading"/>
    <w:basedOn w:val="1"/>
    <w:next w:val="a"/>
    <w:uiPriority w:val="39"/>
    <w:unhideWhenUsed/>
    <w:qFormat/>
    <w:rsid w:val="00583FC5"/>
    <w:pPr>
      <w:outlineLvl w:val="9"/>
    </w:pPr>
  </w:style>
  <w:style w:type="paragraph" w:styleId="11">
    <w:name w:val="toc 1"/>
    <w:basedOn w:val="a"/>
    <w:next w:val="a"/>
    <w:autoRedefine/>
    <w:uiPriority w:val="39"/>
    <w:unhideWhenUsed/>
    <w:qFormat/>
    <w:rsid w:val="00583FC5"/>
    <w:pPr>
      <w:spacing w:before="120" w:after="120"/>
    </w:pPr>
    <w:rPr>
      <w:b/>
      <w:bCs/>
      <w:caps/>
      <w:sz w:val="20"/>
      <w:szCs w:val="20"/>
    </w:rPr>
  </w:style>
  <w:style w:type="paragraph" w:styleId="21">
    <w:name w:val="toc 2"/>
    <w:basedOn w:val="a"/>
    <w:next w:val="a"/>
    <w:autoRedefine/>
    <w:uiPriority w:val="39"/>
    <w:unhideWhenUsed/>
    <w:qFormat/>
    <w:rsid w:val="00583FC5"/>
    <w:pPr>
      <w:spacing w:after="0"/>
      <w:ind w:left="220"/>
    </w:pPr>
    <w:rPr>
      <w:smallCaps/>
      <w:sz w:val="20"/>
      <w:szCs w:val="20"/>
    </w:rPr>
  </w:style>
  <w:style w:type="paragraph" w:styleId="31">
    <w:name w:val="toc 3"/>
    <w:basedOn w:val="a"/>
    <w:next w:val="a"/>
    <w:autoRedefine/>
    <w:uiPriority w:val="39"/>
    <w:unhideWhenUsed/>
    <w:qFormat/>
    <w:rsid w:val="00583FC5"/>
    <w:pPr>
      <w:spacing w:after="0"/>
      <w:ind w:left="440"/>
    </w:pPr>
    <w:rPr>
      <w:i/>
      <w:iCs/>
      <w:sz w:val="20"/>
      <w:szCs w:val="20"/>
    </w:rPr>
  </w:style>
  <w:style w:type="paragraph" w:styleId="41">
    <w:name w:val="toc 4"/>
    <w:basedOn w:val="a"/>
    <w:next w:val="a"/>
    <w:autoRedefine/>
    <w:uiPriority w:val="39"/>
    <w:unhideWhenUsed/>
    <w:rsid w:val="00583FC5"/>
    <w:pPr>
      <w:spacing w:after="0"/>
      <w:ind w:left="660"/>
    </w:pPr>
    <w:rPr>
      <w:sz w:val="18"/>
      <w:szCs w:val="18"/>
    </w:rPr>
  </w:style>
  <w:style w:type="paragraph" w:styleId="51">
    <w:name w:val="toc 5"/>
    <w:basedOn w:val="a"/>
    <w:next w:val="a"/>
    <w:autoRedefine/>
    <w:uiPriority w:val="39"/>
    <w:unhideWhenUsed/>
    <w:rsid w:val="00583FC5"/>
    <w:pPr>
      <w:spacing w:after="0"/>
      <w:ind w:left="880"/>
    </w:pPr>
    <w:rPr>
      <w:sz w:val="18"/>
      <w:szCs w:val="18"/>
    </w:rPr>
  </w:style>
  <w:style w:type="paragraph" w:styleId="6">
    <w:name w:val="toc 6"/>
    <w:basedOn w:val="a"/>
    <w:next w:val="a"/>
    <w:autoRedefine/>
    <w:uiPriority w:val="39"/>
    <w:unhideWhenUsed/>
    <w:rsid w:val="00583FC5"/>
    <w:pPr>
      <w:spacing w:after="0"/>
      <w:ind w:left="1100"/>
    </w:pPr>
    <w:rPr>
      <w:sz w:val="18"/>
      <w:szCs w:val="18"/>
    </w:rPr>
  </w:style>
  <w:style w:type="paragraph" w:styleId="7">
    <w:name w:val="toc 7"/>
    <w:basedOn w:val="a"/>
    <w:next w:val="a"/>
    <w:autoRedefine/>
    <w:uiPriority w:val="39"/>
    <w:unhideWhenUsed/>
    <w:rsid w:val="00583FC5"/>
    <w:pPr>
      <w:spacing w:after="0"/>
      <w:ind w:left="1320"/>
    </w:pPr>
    <w:rPr>
      <w:sz w:val="18"/>
      <w:szCs w:val="18"/>
    </w:rPr>
  </w:style>
  <w:style w:type="paragraph" w:styleId="8">
    <w:name w:val="toc 8"/>
    <w:basedOn w:val="a"/>
    <w:next w:val="a"/>
    <w:autoRedefine/>
    <w:uiPriority w:val="39"/>
    <w:unhideWhenUsed/>
    <w:rsid w:val="00583FC5"/>
    <w:pPr>
      <w:spacing w:after="0"/>
      <w:ind w:left="1540"/>
    </w:pPr>
    <w:rPr>
      <w:sz w:val="18"/>
      <w:szCs w:val="18"/>
    </w:rPr>
  </w:style>
  <w:style w:type="paragraph" w:styleId="9">
    <w:name w:val="toc 9"/>
    <w:basedOn w:val="a"/>
    <w:next w:val="a"/>
    <w:autoRedefine/>
    <w:uiPriority w:val="39"/>
    <w:unhideWhenUsed/>
    <w:rsid w:val="00583FC5"/>
    <w:pPr>
      <w:spacing w:after="0"/>
      <w:ind w:left="1760"/>
    </w:pPr>
    <w:rPr>
      <w:sz w:val="18"/>
      <w:szCs w:val="18"/>
    </w:rPr>
  </w:style>
  <w:style w:type="character" w:styleId="ad">
    <w:name w:val="Hyperlink"/>
    <w:basedOn w:val="a0"/>
    <w:uiPriority w:val="99"/>
    <w:unhideWhenUsed/>
    <w:rsid w:val="001F7258"/>
    <w:rPr>
      <w:color w:val="0000FF" w:themeColor="hyperlink"/>
      <w:u w:val="single"/>
    </w:rPr>
  </w:style>
  <w:style w:type="table" w:customStyle="1" w:styleId="12">
    <w:name w:val="Сетка таблицы1"/>
    <w:basedOn w:val="a1"/>
    <w:next w:val="a7"/>
    <w:uiPriority w:val="59"/>
    <w:rsid w:val="0063383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573D1F"/>
  </w:style>
  <w:style w:type="paragraph" w:styleId="HTML">
    <w:name w:val="HTML Preformatted"/>
    <w:basedOn w:val="a"/>
    <w:link w:val="HTML0"/>
    <w:uiPriority w:val="99"/>
    <w:unhideWhenUsed/>
    <w:rsid w:val="0006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65149"/>
    <w:rPr>
      <w:rFonts w:ascii="Courier New" w:eastAsia="Times New Roman" w:hAnsi="Courier New" w:cs="Courier New"/>
      <w:sz w:val="20"/>
      <w:szCs w:val="20"/>
      <w:lang w:eastAsia="ru-RU"/>
    </w:rPr>
  </w:style>
  <w:style w:type="paragraph" w:styleId="ae">
    <w:name w:val="Normal (Web)"/>
    <w:basedOn w:val="a"/>
    <w:uiPriority w:val="99"/>
    <w:unhideWhenUsed/>
    <w:rsid w:val="005E2C88"/>
    <w:pPr>
      <w:spacing w:before="100" w:beforeAutospacing="1" w:after="100" w:afterAutospacing="1"/>
    </w:pPr>
    <w:rPr>
      <w:rFonts w:eastAsia="Times New Roman" w:cs="Times New Roman"/>
      <w:sz w:val="24"/>
      <w:szCs w:val="24"/>
      <w:lang w:eastAsia="ru-RU"/>
    </w:rPr>
  </w:style>
  <w:style w:type="character" w:customStyle="1" w:styleId="math-template">
    <w:name w:val="math-template"/>
    <w:basedOn w:val="a0"/>
    <w:rsid w:val="00850BCC"/>
  </w:style>
  <w:style w:type="character" w:customStyle="1" w:styleId="50">
    <w:name w:val="Заголовок 5 Знак"/>
    <w:basedOn w:val="a0"/>
    <w:link w:val="5"/>
    <w:uiPriority w:val="9"/>
    <w:rsid w:val="007E3500"/>
    <w:rPr>
      <w:rFonts w:asciiTheme="majorHAnsi" w:eastAsiaTheme="majorEastAsia" w:hAnsiTheme="majorHAnsi" w:cstheme="majorBidi"/>
      <w:color w:val="243F60" w:themeColor="accent1" w:themeShade="7F"/>
    </w:rPr>
  </w:style>
  <w:style w:type="character" w:customStyle="1" w:styleId="mtext">
    <w:name w:val="mtext"/>
    <w:basedOn w:val="a0"/>
    <w:rsid w:val="009E3F61"/>
  </w:style>
  <w:style w:type="character" w:customStyle="1" w:styleId="mjxassistivemathml">
    <w:name w:val="mjx_assistive_mathml"/>
    <w:basedOn w:val="a0"/>
    <w:rsid w:val="009E3F61"/>
  </w:style>
  <w:style w:type="character" w:customStyle="1" w:styleId="mi">
    <w:name w:val="mi"/>
    <w:basedOn w:val="a0"/>
    <w:rsid w:val="009E3F61"/>
  </w:style>
  <w:style w:type="character" w:customStyle="1" w:styleId="mo">
    <w:name w:val="mo"/>
    <w:basedOn w:val="a0"/>
    <w:rsid w:val="009E3F61"/>
  </w:style>
  <w:style w:type="character" w:customStyle="1" w:styleId="mn">
    <w:name w:val="mn"/>
    <w:basedOn w:val="a0"/>
    <w:rsid w:val="009E3F61"/>
  </w:style>
  <w:style w:type="character" w:customStyle="1" w:styleId="msqrt">
    <w:name w:val="msqrt"/>
    <w:basedOn w:val="a0"/>
    <w:rsid w:val="009E3F61"/>
  </w:style>
  <w:style w:type="character" w:customStyle="1" w:styleId="20">
    <w:name w:val="Заголовок 2 Знак"/>
    <w:basedOn w:val="a0"/>
    <w:link w:val="2"/>
    <w:uiPriority w:val="9"/>
    <w:semiHidden/>
    <w:rsid w:val="00DC0556"/>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DC0556"/>
  </w:style>
  <w:style w:type="paragraph" w:customStyle="1" w:styleId="indent">
    <w:name w:val="indent"/>
    <w:basedOn w:val="a"/>
    <w:rsid w:val="00CB4D24"/>
    <w:pPr>
      <w:spacing w:before="100" w:beforeAutospacing="1" w:after="100" w:afterAutospacing="1"/>
    </w:pPr>
    <w:rPr>
      <w:rFonts w:eastAsia="Times New Roman" w:cs="Times New Roman"/>
      <w:sz w:val="24"/>
      <w:szCs w:val="24"/>
      <w:lang w:eastAsia="ru-RU"/>
    </w:rPr>
  </w:style>
  <w:style w:type="character" w:customStyle="1" w:styleId="cite">
    <w:name w:val="cite"/>
    <w:basedOn w:val="a0"/>
    <w:rsid w:val="00CB4D24"/>
  </w:style>
  <w:style w:type="character" w:customStyle="1" w:styleId="cmmi-12">
    <w:name w:val="cmmi-12"/>
    <w:basedOn w:val="a0"/>
    <w:rsid w:val="00CB4D24"/>
  </w:style>
  <w:style w:type="character" w:customStyle="1" w:styleId="cmmi-8">
    <w:name w:val="cmmi-8"/>
    <w:basedOn w:val="a0"/>
    <w:rsid w:val="000746E2"/>
  </w:style>
  <w:style w:type="character" w:customStyle="1" w:styleId="cmr-12">
    <w:name w:val="cmr-12"/>
    <w:basedOn w:val="a0"/>
    <w:rsid w:val="000746E2"/>
  </w:style>
  <w:style w:type="character" w:customStyle="1" w:styleId="cmsy-10x-x-120">
    <w:name w:val="cmsy-10x-x-120"/>
    <w:basedOn w:val="a0"/>
    <w:rsid w:val="000746E2"/>
  </w:style>
  <w:style w:type="character" w:customStyle="1" w:styleId="cmsy-8">
    <w:name w:val="cmsy-8"/>
    <w:basedOn w:val="a0"/>
    <w:rsid w:val="000746E2"/>
  </w:style>
  <w:style w:type="character" w:customStyle="1" w:styleId="cmr-8">
    <w:name w:val="cmr-8"/>
    <w:basedOn w:val="a0"/>
    <w:rsid w:val="000746E2"/>
  </w:style>
  <w:style w:type="paragraph" w:customStyle="1" w:styleId="noindent">
    <w:name w:val="noindent"/>
    <w:basedOn w:val="a"/>
    <w:rsid w:val="000746E2"/>
    <w:pPr>
      <w:spacing w:before="100" w:beforeAutospacing="1" w:after="100" w:afterAutospacing="1"/>
    </w:pPr>
    <w:rPr>
      <w:rFonts w:eastAsia="Times New Roman" w:cs="Times New Roman"/>
      <w:sz w:val="24"/>
      <w:szCs w:val="24"/>
      <w:lang w:eastAsia="ru-RU"/>
    </w:rPr>
  </w:style>
  <w:style w:type="character" w:customStyle="1" w:styleId="40">
    <w:name w:val="Заголовок 4 Знак"/>
    <w:basedOn w:val="a0"/>
    <w:link w:val="4"/>
    <w:uiPriority w:val="9"/>
    <w:semiHidden/>
    <w:rsid w:val="000746E2"/>
    <w:rPr>
      <w:rFonts w:asciiTheme="majorHAnsi" w:eastAsiaTheme="majorEastAsia" w:hAnsiTheme="majorHAnsi" w:cstheme="majorBidi"/>
      <w:b/>
      <w:bCs/>
      <w:i/>
      <w:iCs/>
      <w:color w:val="4F81BD" w:themeColor="accent1"/>
    </w:rPr>
  </w:style>
  <w:style w:type="character" w:customStyle="1" w:styleId="titlemark">
    <w:name w:val="titlemark"/>
    <w:basedOn w:val="a0"/>
    <w:rsid w:val="000746E2"/>
  </w:style>
  <w:style w:type="paragraph" w:customStyle="1" w:styleId="af">
    <w:name w:val="под"/>
    <w:basedOn w:val="2"/>
    <w:link w:val="af0"/>
    <w:qFormat/>
    <w:rsid w:val="00DA2AD7"/>
    <w:pPr>
      <w:pBdr>
        <w:bottom w:val="single" w:sz="6" w:space="2" w:color="AAAAAA"/>
      </w:pBdr>
      <w:shd w:val="clear" w:color="auto" w:fill="FFFFFF"/>
      <w:spacing w:before="0" w:after="144"/>
    </w:pPr>
    <w:rPr>
      <w:rFonts w:ascii="Times New Roman" w:hAnsi="Times New Roman" w:cs="Times New Roman"/>
      <w:bCs w:val="0"/>
      <w:color w:val="000000"/>
      <w:sz w:val="28"/>
      <w:szCs w:val="28"/>
    </w:rPr>
  </w:style>
  <w:style w:type="character" w:customStyle="1" w:styleId="af0">
    <w:name w:val="под Знак"/>
    <w:basedOn w:val="20"/>
    <w:link w:val="af"/>
    <w:rsid w:val="00DA2AD7"/>
    <w:rPr>
      <w:rFonts w:ascii="Times New Roman" w:eastAsiaTheme="majorEastAsia" w:hAnsi="Times New Roman" w:cs="Times New Roman"/>
      <w:b/>
      <w:bCs/>
      <w:color w:val="000000"/>
      <w:sz w:val="28"/>
      <w:szCs w:val="28"/>
      <w:shd w:val="clear" w:color="auto" w:fill="FFFFFF"/>
    </w:rPr>
  </w:style>
  <w:style w:type="paragraph" w:styleId="af1">
    <w:name w:val="footnote text"/>
    <w:basedOn w:val="a"/>
    <w:link w:val="af2"/>
    <w:uiPriority w:val="99"/>
    <w:semiHidden/>
    <w:unhideWhenUsed/>
    <w:rsid w:val="00860DAE"/>
    <w:pPr>
      <w:spacing w:after="0"/>
    </w:pPr>
    <w:rPr>
      <w:sz w:val="20"/>
      <w:szCs w:val="20"/>
    </w:rPr>
  </w:style>
  <w:style w:type="character" w:customStyle="1" w:styleId="af2">
    <w:name w:val="Текст сноски Знак"/>
    <w:basedOn w:val="a0"/>
    <w:link w:val="af1"/>
    <w:uiPriority w:val="99"/>
    <w:semiHidden/>
    <w:rsid w:val="00860DAE"/>
    <w:rPr>
      <w:sz w:val="20"/>
      <w:szCs w:val="20"/>
    </w:rPr>
  </w:style>
  <w:style w:type="character" w:styleId="af3">
    <w:name w:val="footnote reference"/>
    <w:basedOn w:val="a0"/>
    <w:uiPriority w:val="99"/>
    <w:semiHidden/>
    <w:unhideWhenUsed/>
    <w:rsid w:val="00860DAE"/>
    <w:rPr>
      <w:vertAlign w:val="superscript"/>
    </w:rPr>
  </w:style>
  <w:style w:type="paragraph" w:styleId="af4">
    <w:name w:val="Subtitle"/>
    <w:basedOn w:val="a"/>
    <w:next w:val="a"/>
    <w:link w:val="af5"/>
    <w:uiPriority w:val="11"/>
    <w:qFormat/>
    <w:rsid w:val="000A5ECA"/>
    <w:pPr>
      <w:numPr>
        <w:ilvl w:val="1"/>
      </w:numPr>
      <w:ind w:firstLine="397"/>
    </w:pPr>
    <w:rPr>
      <w:rFonts w:asciiTheme="majorHAnsi" w:eastAsiaTheme="majorEastAsia" w:hAnsiTheme="majorHAnsi" w:cstheme="majorBidi"/>
      <w:i/>
      <w:iCs/>
      <w:color w:val="4F81BD" w:themeColor="accent1"/>
      <w:spacing w:val="15"/>
      <w:sz w:val="24"/>
      <w:szCs w:val="24"/>
    </w:rPr>
  </w:style>
  <w:style w:type="character" w:customStyle="1" w:styleId="af5">
    <w:name w:val="Подзаголовок Знак"/>
    <w:basedOn w:val="a0"/>
    <w:link w:val="af4"/>
    <w:uiPriority w:val="11"/>
    <w:rsid w:val="000A5ECA"/>
    <w:rPr>
      <w:rFonts w:asciiTheme="majorHAnsi" w:eastAsiaTheme="majorEastAsia" w:hAnsiTheme="majorHAnsi" w:cstheme="majorBidi"/>
      <w:i/>
      <w:iCs/>
      <w:color w:val="4F81BD" w:themeColor="accent1"/>
      <w:spacing w:val="15"/>
      <w:sz w:val="24"/>
      <w:szCs w:val="24"/>
    </w:rPr>
  </w:style>
  <w:style w:type="paragraph" w:customStyle="1" w:styleId="111">
    <w:name w:val="111"/>
    <w:basedOn w:val="1"/>
    <w:link w:val="1110"/>
    <w:qFormat/>
    <w:rsid w:val="00533542"/>
    <w:pPr>
      <w:jc w:val="left"/>
    </w:pPr>
    <w:rPr>
      <w:rFonts w:cs="Times New Roman"/>
      <w:b/>
      <w:sz w:val="28"/>
    </w:rPr>
  </w:style>
  <w:style w:type="paragraph" w:customStyle="1" w:styleId="222">
    <w:name w:val="222"/>
    <w:basedOn w:val="af4"/>
    <w:link w:val="2220"/>
    <w:qFormat/>
    <w:rsid w:val="006F4976"/>
    <w:pPr>
      <w:jc w:val="left"/>
    </w:pPr>
    <w:rPr>
      <w:rFonts w:ascii="Times New Roman" w:hAnsi="Times New Roman" w:cs="Times New Roman"/>
      <w:b/>
      <w:i w:val="0"/>
      <w:color w:val="000000" w:themeColor="text1"/>
      <w:sz w:val="28"/>
      <w:szCs w:val="28"/>
    </w:rPr>
  </w:style>
  <w:style w:type="character" w:customStyle="1" w:styleId="1110">
    <w:name w:val="111 Знак"/>
    <w:basedOn w:val="10"/>
    <w:link w:val="111"/>
    <w:rsid w:val="00533542"/>
    <w:rPr>
      <w:rFonts w:ascii="Times New Roman" w:eastAsiaTheme="majorEastAsia" w:hAnsi="Times New Roman" w:cs="Times New Roman"/>
      <w:b/>
      <w:bCs/>
      <w:sz w:val="28"/>
      <w:szCs w:val="28"/>
    </w:rPr>
  </w:style>
  <w:style w:type="character" w:customStyle="1" w:styleId="30">
    <w:name w:val="Заголовок 3 Знак"/>
    <w:basedOn w:val="a0"/>
    <w:link w:val="3"/>
    <w:uiPriority w:val="9"/>
    <w:semiHidden/>
    <w:rsid w:val="00B66222"/>
    <w:rPr>
      <w:rFonts w:asciiTheme="majorHAnsi" w:eastAsiaTheme="majorEastAsia" w:hAnsiTheme="majorHAnsi" w:cstheme="majorBidi"/>
      <w:b/>
      <w:bCs/>
      <w:color w:val="4F81BD" w:themeColor="accent1"/>
    </w:rPr>
  </w:style>
  <w:style w:type="character" w:customStyle="1" w:styleId="2220">
    <w:name w:val="222 Знак"/>
    <w:basedOn w:val="af5"/>
    <w:link w:val="222"/>
    <w:rsid w:val="006F4976"/>
    <w:rPr>
      <w:rFonts w:ascii="Times New Roman" w:hAnsi="Times New Roman" w:cs="Times New Roman"/>
      <w:b/>
      <w:iCs/>
      <w:color w:val="000000" w:themeColor="text1"/>
      <w:sz w:val="28"/>
      <w:szCs w:val="28"/>
    </w:rPr>
  </w:style>
  <w:style w:type="paragraph" w:customStyle="1" w:styleId="333">
    <w:name w:val="333"/>
    <w:basedOn w:val="3"/>
    <w:link w:val="3330"/>
    <w:qFormat/>
    <w:rsid w:val="006B466B"/>
    <w:rPr>
      <w:rFonts w:ascii="Times New Roman" w:hAnsi="Times New Roman"/>
      <w:color w:val="auto"/>
      <w:lang w:val="en-US"/>
    </w:rPr>
  </w:style>
  <w:style w:type="character" w:customStyle="1" w:styleId="3330">
    <w:name w:val="333 Знак"/>
    <w:basedOn w:val="30"/>
    <w:link w:val="333"/>
    <w:rsid w:val="006B466B"/>
    <w:rPr>
      <w:rFonts w:ascii="Times New Roman" w:hAnsi="Times New Roman"/>
      <w:b/>
      <w:bCs/>
      <w:sz w:val="28"/>
      <w:lang w:val="en-US"/>
    </w:rPr>
  </w:style>
  <w:style w:type="character" w:styleId="af6">
    <w:name w:val="Strong"/>
    <w:basedOn w:val="a0"/>
    <w:uiPriority w:val="22"/>
    <w:qFormat/>
    <w:rsid w:val="00902A55"/>
    <w:rPr>
      <w:b/>
      <w:bCs/>
    </w:rPr>
  </w:style>
  <w:style w:type="character" w:customStyle="1" w:styleId="keyword">
    <w:name w:val="keyword"/>
    <w:basedOn w:val="a0"/>
    <w:rsid w:val="00D72013"/>
  </w:style>
  <w:style w:type="paragraph" w:customStyle="1" w:styleId="Default">
    <w:name w:val="Default"/>
    <w:uiPriority w:val="99"/>
    <w:rsid w:val="00FF401A"/>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2">
    <w:name w:val="Стиль3"/>
    <w:basedOn w:val="a"/>
    <w:uiPriority w:val="99"/>
    <w:rsid w:val="00FF401A"/>
    <w:pPr>
      <w:keepNext/>
      <w:keepLines/>
      <w:spacing w:before="240" w:after="60"/>
      <w:ind w:firstLine="0"/>
      <w:jc w:val="center"/>
    </w:pPr>
    <w:rPr>
      <w:rFonts w:ascii="Arial" w:eastAsia="Times New Roman" w:hAnsi="Arial" w:cs="Times New Roman"/>
      <w:b/>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9105485">
      <w:bodyDiv w:val="1"/>
      <w:marLeft w:val="0"/>
      <w:marRight w:val="0"/>
      <w:marTop w:val="0"/>
      <w:marBottom w:val="0"/>
      <w:divBdr>
        <w:top w:val="none" w:sz="0" w:space="0" w:color="auto"/>
        <w:left w:val="none" w:sz="0" w:space="0" w:color="auto"/>
        <w:bottom w:val="none" w:sz="0" w:space="0" w:color="auto"/>
        <w:right w:val="none" w:sz="0" w:space="0" w:color="auto"/>
      </w:divBdr>
    </w:div>
    <w:div w:id="126778171">
      <w:bodyDiv w:val="1"/>
      <w:marLeft w:val="0"/>
      <w:marRight w:val="0"/>
      <w:marTop w:val="0"/>
      <w:marBottom w:val="0"/>
      <w:divBdr>
        <w:top w:val="none" w:sz="0" w:space="0" w:color="auto"/>
        <w:left w:val="none" w:sz="0" w:space="0" w:color="auto"/>
        <w:bottom w:val="none" w:sz="0" w:space="0" w:color="auto"/>
        <w:right w:val="none" w:sz="0" w:space="0" w:color="auto"/>
      </w:divBdr>
    </w:div>
    <w:div w:id="134418218">
      <w:bodyDiv w:val="1"/>
      <w:marLeft w:val="0"/>
      <w:marRight w:val="0"/>
      <w:marTop w:val="0"/>
      <w:marBottom w:val="0"/>
      <w:divBdr>
        <w:top w:val="none" w:sz="0" w:space="0" w:color="auto"/>
        <w:left w:val="none" w:sz="0" w:space="0" w:color="auto"/>
        <w:bottom w:val="none" w:sz="0" w:space="0" w:color="auto"/>
        <w:right w:val="none" w:sz="0" w:space="0" w:color="auto"/>
      </w:divBdr>
    </w:div>
    <w:div w:id="142089982">
      <w:bodyDiv w:val="1"/>
      <w:marLeft w:val="0"/>
      <w:marRight w:val="0"/>
      <w:marTop w:val="0"/>
      <w:marBottom w:val="0"/>
      <w:divBdr>
        <w:top w:val="none" w:sz="0" w:space="0" w:color="auto"/>
        <w:left w:val="none" w:sz="0" w:space="0" w:color="auto"/>
        <w:bottom w:val="none" w:sz="0" w:space="0" w:color="auto"/>
        <w:right w:val="none" w:sz="0" w:space="0" w:color="auto"/>
      </w:divBdr>
      <w:divsChild>
        <w:div w:id="1490248831">
          <w:marLeft w:val="0"/>
          <w:marRight w:val="0"/>
          <w:marTop w:val="0"/>
          <w:marBottom w:val="0"/>
          <w:divBdr>
            <w:top w:val="none" w:sz="0" w:space="0" w:color="auto"/>
            <w:left w:val="none" w:sz="0" w:space="0" w:color="auto"/>
            <w:bottom w:val="none" w:sz="0" w:space="0" w:color="auto"/>
            <w:right w:val="none" w:sz="0" w:space="0" w:color="auto"/>
          </w:divBdr>
        </w:div>
      </w:divsChild>
    </w:div>
    <w:div w:id="146439493">
      <w:bodyDiv w:val="1"/>
      <w:marLeft w:val="0"/>
      <w:marRight w:val="0"/>
      <w:marTop w:val="0"/>
      <w:marBottom w:val="0"/>
      <w:divBdr>
        <w:top w:val="none" w:sz="0" w:space="0" w:color="auto"/>
        <w:left w:val="none" w:sz="0" w:space="0" w:color="auto"/>
        <w:bottom w:val="none" w:sz="0" w:space="0" w:color="auto"/>
        <w:right w:val="none" w:sz="0" w:space="0" w:color="auto"/>
      </w:divBdr>
    </w:div>
    <w:div w:id="195121047">
      <w:bodyDiv w:val="1"/>
      <w:marLeft w:val="0"/>
      <w:marRight w:val="0"/>
      <w:marTop w:val="0"/>
      <w:marBottom w:val="0"/>
      <w:divBdr>
        <w:top w:val="none" w:sz="0" w:space="0" w:color="auto"/>
        <w:left w:val="none" w:sz="0" w:space="0" w:color="auto"/>
        <w:bottom w:val="none" w:sz="0" w:space="0" w:color="auto"/>
        <w:right w:val="none" w:sz="0" w:space="0" w:color="auto"/>
      </w:divBdr>
    </w:div>
    <w:div w:id="260799746">
      <w:bodyDiv w:val="1"/>
      <w:marLeft w:val="0"/>
      <w:marRight w:val="0"/>
      <w:marTop w:val="0"/>
      <w:marBottom w:val="0"/>
      <w:divBdr>
        <w:top w:val="none" w:sz="0" w:space="0" w:color="auto"/>
        <w:left w:val="none" w:sz="0" w:space="0" w:color="auto"/>
        <w:bottom w:val="none" w:sz="0" w:space="0" w:color="auto"/>
        <w:right w:val="none" w:sz="0" w:space="0" w:color="auto"/>
      </w:divBdr>
    </w:div>
    <w:div w:id="277151875">
      <w:bodyDiv w:val="1"/>
      <w:marLeft w:val="0"/>
      <w:marRight w:val="0"/>
      <w:marTop w:val="0"/>
      <w:marBottom w:val="0"/>
      <w:divBdr>
        <w:top w:val="none" w:sz="0" w:space="0" w:color="auto"/>
        <w:left w:val="none" w:sz="0" w:space="0" w:color="auto"/>
        <w:bottom w:val="none" w:sz="0" w:space="0" w:color="auto"/>
        <w:right w:val="none" w:sz="0" w:space="0" w:color="auto"/>
      </w:divBdr>
    </w:div>
    <w:div w:id="327288418">
      <w:bodyDiv w:val="1"/>
      <w:marLeft w:val="0"/>
      <w:marRight w:val="0"/>
      <w:marTop w:val="0"/>
      <w:marBottom w:val="0"/>
      <w:divBdr>
        <w:top w:val="none" w:sz="0" w:space="0" w:color="auto"/>
        <w:left w:val="none" w:sz="0" w:space="0" w:color="auto"/>
        <w:bottom w:val="none" w:sz="0" w:space="0" w:color="auto"/>
        <w:right w:val="none" w:sz="0" w:space="0" w:color="auto"/>
      </w:divBdr>
      <w:divsChild>
        <w:div w:id="97919784">
          <w:marLeft w:val="0"/>
          <w:marRight w:val="0"/>
          <w:marTop w:val="240"/>
          <w:marBottom w:val="240"/>
          <w:divBdr>
            <w:top w:val="none" w:sz="0" w:space="0" w:color="auto"/>
            <w:left w:val="none" w:sz="0" w:space="0" w:color="auto"/>
            <w:bottom w:val="none" w:sz="0" w:space="0" w:color="auto"/>
            <w:right w:val="none" w:sz="0" w:space="0" w:color="auto"/>
          </w:divBdr>
        </w:div>
        <w:div w:id="1446919917">
          <w:marLeft w:val="0"/>
          <w:marRight w:val="0"/>
          <w:marTop w:val="240"/>
          <w:marBottom w:val="240"/>
          <w:divBdr>
            <w:top w:val="none" w:sz="0" w:space="0" w:color="auto"/>
            <w:left w:val="none" w:sz="0" w:space="0" w:color="auto"/>
            <w:bottom w:val="none" w:sz="0" w:space="0" w:color="auto"/>
            <w:right w:val="none" w:sz="0" w:space="0" w:color="auto"/>
          </w:divBdr>
        </w:div>
      </w:divsChild>
    </w:div>
    <w:div w:id="361169620">
      <w:bodyDiv w:val="1"/>
      <w:marLeft w:val="0"/>
      <w:marRight w:val="0"/>
      <w:marTop w:val="0"/>
      <w:marBottom w:val="0"/>
      <w:divBdr>
        <w:top w:val="none" w:sz="0" w:space="0" w:color="auto"/>
        <w:left w:val="none" w:sz="0" w:space="0" w:color="auto"/>
        <w:bottom w:val="none" w:sz="0" w:space="0" w:color="auto"/>
        <w:right w:val="none" w:sz="0" w:space="0" w:color="auto"/>
      </w:divBdr>
    </w:div>
    <w:div w:id="406850793">
      <w:bodyDiv w:val="1"/>
      <w:marLeft w:val="0"/>
      <w:marRight w:val="0"/>
      <w:marTop w:val="0"/>
      <w:marBottom w:val="0"/>
      <w:divBdr>
        <w:top w:val="none" w:sz="0" w:space="0" w:color="auto"/>
        <w:left w:val="none" w:sz="0" w:space="0" w:color="auto"/>
        <w:bottom w:val="none" w:sz="0" w:space="0" w:color="auto"/>
        <w:right w:val="none" w:sz="0" w:space="0" w:color="auto"/>
      </w:divBdr>
      <w:divsChild>
        <w:div w:id="1114443107">
          <w:marLeft w:val="0"/>
          <w:marRight w:val="0"/>
          <w:marTop w:val="240"/>
          <w:marBottom w:val="240"/>
          <w:divBdr>
            <w:top w:val="none" w:sz="0" w:space="0" w:color="auto"/>
            <w:left w:val="none" w:sz="0" w:space="0" w:color="auto"/>
            <w:bottom w:val="none" w:sz="0" w:space="0" w:color="auto"/>
            <w:right w:val="none" w:sz="0" w:space="0" w:color="auto"/>
          </w:divBdr>
        </w:div>
      </w:divsChild>
    </w:div>
    <w:div w:id="495611577">
      <w:bodyDiv w:val="1"/>
      <w:marLeft w:val="0"/>
      <w:marRight w:val="0"/>
      <w:marTop w:val="0"/>
      <w:marBottom w:val="0"/>
      <w:divBdr>
        <w:top w:val="none" w:sz="0" w:space="0" w:color="auto"/>
        <w:left w:val="none" w:sz="0" w:space="0" w:color="auto"/>
        <w:bottom w:val="none" w:sz="0" w:space="0" w:color="auto"/>
        <w:right w:val="none" w:sz="0" w:space="0" w:color="auto"/>
      </w:divBdr>
    </w:div>
    <w:div w:id="599027059">
      <w:bodyDiv w:val="1"/>
      <w:marLeft w:val="0"/>
      <w:marRight w:val="0"/>
      <w:marTop w:val="0"/>
      <w:marBottom w:val="0"/>
      <w:divBdr>
        <w:top w:val="none" w:sz="0" w:space="0" w:color="auto"/>
        <w:left w:val="none" w:sz="0" w:space="0" w:color="auto"/>
        <w:bottom w:val="none" w:sz="0" w:space="0" w:color="auto"/>
        <w:right w:val="none" w:sz="0" w:space="0" w:color="auto"/>
      </w:divBdr>
    </w:div>
    <w:div w:id="669872712">
      <w:bodyDiv w:val="1"/>
      <w:marLeft w:val="0"/>
      <w:marRight w:val="0"/>
      <w:marTop w:val="0"/>
      <w:marBottom w:val="0"/>
      <w:divBdr>
        <w:top w:val="none" w:sz="0" w:space="0" w:color="auto"/>
        <w:left w:val="none" w:sz="0" w:space="0" w:color="auto"/>
        <w:bottom w:val="none" w:sz="0" w:space="0" w:color="auto"/>
        <w:right w:val="none" w:sz="0" w:space="0" w:color="auto"/>
      </w:divBdr>
    </w:div>
    <w:div w:id="707296908">
      <w:bodyDiv w:val="1"/>
      <w:marLeft w:val="0"/>
      <w:marRight w:val="0"/>
      <w:marTop w:val="0"/>
      <w:marBottom w:val="0"/>
      <w:divBdr>
        <w:top w:val="none" w:sz="0" w:space="0" w:color="auto"/>
        <w:left w:val="none" w:sz="0" w:space="0" w:color="auto"/>
        <w:bottom w:val="none" w:sz="0" w:space="0" w:color="auto"/>
        <w:right w:val="none" w:sz="0" w:space="0" w:color="auto"/>
      </w:divBdr>
      <w:divsChild>
        <w:div w:id="627857559">
          <w:marLeft w:val="0"/>
          <w:marRight w:val="0"/>
          <w:marTop w:val="0"/>
          <w:marBottom w:val="0"/>
          <w:divBdr>
            <w:top w:val="none" w:sz="0" w:space="0" w:color="auto"/>
            <w:left w:val="none" w:sz="0" w:space="0" w:color="auto"/>
            <w:bottom w:val="none" w:sz="0" w:space="0" w:color="auto"/>
            <w:right w:val="none" w:sz="0" w:space="0" w:color="auto"/>
          </w:divBdr>
        </w:div>
        <w:div w:id="1031226037">
          <w:marLeft w:val="0"/>
          <w:marRight w:val="0"/>
          <w:marTop w:val="0"/>
          <w:marBottom w:val="0"/>
          <w:divBdr>
            <w:top w:val="none" w:sz="0" w:space="0" w:color="auto"/>
            <w:left w:val="none" w:sz="0" w:space="0" w:color="auto"/>
            <w:bottom w:val="none" w:sz="0" w:space="0" w:color="auto"/>
            <w:right w:val="none" w:sz="0" w:space="0" w:color="auto"/>
          </w:divBdr>
        </w:div>
      </w:divsChild>
    </w:div>
    <w:div w:id="774907461">
      <w:bodyDiv w:val="1"/>
      <w:marLeft w:val="0"/>
      <w:marRight w:val="0"/>
      <w:marTop w:val="0"/>
      <w:marBottom w:val="0"/>
      <w:divBdr>
        <w:top w:val="none" w:sz="0" w:space="0" w:color="auto"/>
        <w:left w:val="none" w:sz="0" w:space="0" w:color="auto"/>
        <w:bottom w:val="none" w:sz="0" w:space="0" w:color="auto"/>
        <w:right w:val="none" w:sz="0" w:space="0" w:color="auto"/>
      </w:divBdr>
      <w:divsChild>
        <w:div w:id="217517447">
          <w:marLeft w:val="0"/>
          <w:marRight w:val="0"/>
          <w:marTop w:val="240"/>
          <w:marBottom w:val="240"/>
          <w:divBdr>
            <w:top w:val="none" w:sz="0" w:space="0" w:color="auto"/>
            <w:left w:val="none" w:sz="0" w:space="0" w:color="auto"/>
            <w:bottom w:val="none" w:sz="0" w:space="0" w:color="auto"/>
            <w:right w:val="none" w:sz="0" w:space="0" w:color="auto"/>
          </w:divBdr>
        </w:div>
        <w:div w:id="133108728">
          <w:marLeft w:val="0"/>
          <w:marRight w:val="0"/>
          <w:marTop w:val="240"/>
          <w:marBottom w:val="240"/>
          <w:divBdr>
            <w:top w:val="none" w:sz="0" w:space="0" w:color="auto"/>
            <w:left w:val="none" w:sz="0" w:space="0" w:color="auto"/>
            <w:bottom w:val="none" w:sz="0" w:space="0" w:color="auto"/>
            <w:right w:val="none" w:sz="0" w:space="0" w:color="auto"/>
          </w:divBdr>
        </w:div>
      </w:divsChild>
    </w:div>
    <w:div w:id="787042489">
      <w:bodyDiv w:val="1"/>
      <w:marLeft w:val="0"/>
      <w:marRight w:val="0"/>
      <w:marTop w:val="0"/>
      <w:marBottom w:val="0"/>
      <w:divBdr>
        <w:top w:val="none" w:sz="0" w:space="0" w:color="auto"/>
        <w:left w:val="none" w:sz="0" w:space="0" w:color="auto"/>
        <w:bottom w:val="none" w:sz="0" w:space="0" w:color="auto"/>
        <w:right w:val="none" w:sz="0" w:space="0" w:color="auto"/>
      </w:divBdr>
    </w:div>
    <w:div w:id="787505196">
      <w:bodyDiv w:val="1"/>
      <w:marLeft w:val="0"/>
      <w:marRight w:val="0"/>
      <w:marTop w:val="0"/>
      <w:marBottom w:val="0"/>
      <w:divBdr>
        <w:top w:val="none" w:sz="0" w:space="0" w:color="auto"/>
        <w:left w:val="none" w:sz="0" w:space="0" w:color="auto"/>
        <w:bottom w:val="none" w:sz="0" w:space="0" w:color="auto"/>
        <w:right w:val="none" w:sz="0" w:space="0" w:color="auto"/>
      </w:divBdr>
    </w:div>
    <w:div w:id="868375153">
      <w:bodyDiv w:val="1"/>
      <w:marLeft w:val="0"/>
      <w:marRight w:val="0"/>
      <w:marTop w:val="0"/>
      <w:marBottom w:val="0"/>
      <w:divBdr>
        <w:top w:val="none" w:sz="0" w:space="0" w:color="auto"/>
        <w:left w:val="none" w:sz="0" w:space="0" w:color="auto"/>
        <w:bottom w:val="none" w:sz="0" w:space="0" w:color="auto"/>
        <w:right w:val="none" w:sz="0" w:space="0" w:color="auto"/>
      </w:divBdr>
    </w:div>
    <w:div w:id="882593661">
      <w:bodyDiv w:val="1"/>
      <w:marLeft w:val="0"/>
      <w:marRight w:val="0"/>
      <w:marTop w:val="0"/>
      <w:marBottom w:val="0"/>
      <w:divBdr>
        <w:top w:val="none" w:sz="0" w:space="0" w:color="auto"/>
        <w:left w:val="none" w:sz="0" w:space="0" w:color="auto"/>
        <w:bottom w:val="none" w:sz="0" w:space="0" w:color="auto"/>
        <w:right w:val="none" w:sz="0" w:space="0" w:color="auto"/>
      </w:divBdr>
    </w:div>
    <w:div w:id="944381549">
      <w:bodyDiv w:val="1"/>
      <w:marLeft w:val="0"/>
      <w:marRight w:val="0"/>
      <w:marTop w:val="0"/>
      <w:marBottom w:val="0"/>
      <w:divBdr>
        <w:top w:val="none" w:sz="0" w:space="0" w:color="auto"/>
        <w:left w:val="none" w:sz="0" w:space="0" w:color="auto"/>
        <w:bottom w:val="none" w:sz="0" w:space="0" w:color="auto"/>
        <w:right w:val="none" w:sz="0" w:space="0" w:color="auto"/>
      </w:divBdr>
    </w:div>
    <w:div w:id="995033911">
      <w:bodyDiv w:val="1"/>
      <w:marLeft w:val="0"/>
      <w:marRight w:val="0"/>
      <w:marTop w:val="0"/>
      <w:marBottom w:val="0"/>
      <w:divBdr>
        <w:top w:val="none" w:sz="0" w:space="0" w:color="auto"/>
        <w:left w:val="none" w:sz="0" w:space="0" w:color="auto"/>
        <w:bottom w:val="none" w:sz="0" w:space="0" w:color="auto"/>
        <w:right w:val="none" w:sz="0" w:space="0" w:color="auto"/>
      </w:divBdr>
    </w:div>
    <w:div w:id="1029263833">
      <w:bodyDiv w:val="1"/>
      <w:marLeft w:val="0"/>
      <w:marRight w:val="0"/>
      <w:marTop w:val="0"/>
      <w:marBottom w:val="0"/>
      <w:divBdr>
        <w:top w:val="none" w:sz="0" w:space="0" w:color="auto"/>
        <w:left w:val="none" w:sz="0" w:space="0" w:color="auto"/>
        <w:bottom w:val="none" w:sz="0" w:space="0" w:color="auto"/>
        <w:right w:val="none" w:sz="0" w:space="0" w:color="auto"/>
      </w:divBdr>
    </w:div>
    <w:div w:id="1078089881">
      <w:bodyDiv w:val="1"/>
      <w:marLeft w:val="0"/>
      <w:marRight w:val="0"/>
      <w:marTop w:val="0"/>
      <w:marBottom w:val="0"/>
      <w:divBdr>
        <w:top w:val="none" w:sz="0" w:space="0" w:color="auto"/>
        <w:left w:val="none" w:sz="0" w:space="0" w:color="auto"/>
        <w:bottom w:val="none" w:sz="0" w:space="0" w:color="auto"/>
        <w:right w:val="none" w:sz="0" w:space="0" w:color="auto"/>
      </w:divBdr>
    </w:div>
    <w:div w:id="1282572044">
      <w:bodyDiv w:val="1"/>
      <w:marLeft w:val="0"/>
      <w:marRight w:val="0"/>
      <w:marTop w:val="0"/>
      <w:marBottom w:val="0"/>
      <w:divBdr>
        <w:top w:val="none" w:sz="0" w:space="0" w:color="auto"/>
        <w:left w:val="none" w:sz="0" w:space="0" w:color="auto"/>
        <w:bottom w:val="none" w:sz="0" w:space="0" w:color="auto"/>
        <w:right w:val="none" w:sz="0" w:space="0" w:color="auto"/>
      </w:divBdr>
    </w:div>
    <w:div w:id="1332947776">
      <w:bodyDiv w:val="1"/>
      <w:marLeft w:val="0"/>
      <w:marRight w:val="0"/>
      <w:marTop w:val="0"/>
      <w:marBottom w:val="0"/>
      <w:divBdr>
        <w:top w:val="none" w:sz="0" w:space="0" w:color="auto"/>
        <w:left w:val="none" w:sz="0" w:space="0" w:color="auto"/>
        <w:bottom w:val="none" w:sz="0" w:space="0" w:color="auto"/>
        <w:right w:val="none" w:sz="0" w:space="0" w:color="auto"/>
      </w:divBdr>
    </w:div>
    <w:div w:id="1438678968">
      <w:bodyDiv w:val="1"/>
      <w:marLeft w:val="0"/>
      <w:marRight w:val="0"/>
      <w:marTop w:val="0"/>
      <w:marBottom w:val="0"/>
      <w:divBdr>
        <w:top w:val="none" w:sz="0" w:space="0" w:color="auto"/>
        <w:left w:val="none" w:sz="0" w:space="0" w:color="auto"/>
        <w:bottom w:val="none" w:sz="0" w:space="0" w:color="auto"/>
        <w:right w:val="none" w:sz="0" w:space="0" w:color="auto"/>
      </w:divBdr>
    </w:div>
    <w:div w:id="1537887324">
      <w:bodyDiv w:val="1"/>
      <w:marLeft w:val="0"/>
      <w:marRight w:val="0"/>
      <w:marTop w:val="0"/>
      <w:marBottom w:val="0"/>
      <w:divBdr>
        <w:top w:val="none" w:sz="0" w:space="0" w:color="auto"/>
        <w:left w:val="none" w:sz="0" w:space="0" w:color="auto"/>
        <w:bottom w:val="none" w:sz="0" w:space="0" w:color="auto"/>
        <w:right w:val="none" w:sz="0" w:space="0" w:color="auto"/>
      </w:divBdr>
    </w:div>
    <w:div w:id="1658221519">
      <w:bodyDiv w:val="1"/>
      <w:marLeft w:val="0"/>
      <w:marRight w:val="0"/>
      <w:marTop w:val="0"/>
      <w:marBottom w:val="0"/>
      <w:divBdr>
        <w:top w:val="none" w:sz="0" w:space="0" w:color="auto"/>
        <w:left w:val="none" w:sz="0" w:space="0" w:color="auto"/>
        <w:bottom w:val="none" w:sz="0" w:space="0" w:color="auto"/>
        <w:right w:val="none" w:sz="0" w:space="0" w:color="auto"/>
      </w:divBdr>
    </w:div>
    <w:div w:id="1731877437">
      <w:bodyDiv w:val="1"/>
      <w:marLeft w:val="0"/>
      <w:marRight w:val="0"/>
      <w:marTop w:val="0"/>
      <w:marBottom w:val="0"/>
      <w:divBdr>
        <w:top w:val="none" w:sz="0" w:space="0" w:color="auto"/>
        <w:left w:val="none" w:sz="0" w:space="0" w:color="auto"/>
        <w:bottom w:val="none" w:sz="0" w:space="0" w:color="auto"/>
        <w:right w:val="none" w:sz="0" w:space="0" w:color="auto"/>
      </w:divBdr>
    </w:div>
    <w:div w:id="1736245327">
      <w:bodyDiv w:val="1"/>
      <w:marLeft w:val="0"/>
      <w:marRight w:val="0"/>
      <w:marTop w:val="0"/>
      <w:marBottom w:val="0"/>
      <w:divBdr>
        <w:top w:val="none" w:sz="0" w:space="0" w:color="auto"/>
        <w:left w:val="none" w:sz="0" w:space="0" w:color="auto"/>
        <w:bottom w:val="none" w:sz="0" w:space="0" w:color="auto"/>
        <w:right w:val="none" w:sz="0" w:space="0" w:color="auto"/>
      </w:divBdr>
    </w:div>
    <w:div w:id="1858494923">
      <w:bodyDiv w:val="1"/>
      <w:marLeft w:val="0"/>
      <w:marRight w:val="0"/>
      <w:marTop w:val="0"/>
      <w:marBottom w:val="0"/>
      <w:divBdr>
        <w:top w:val="none" w:sz="0" w:space="0" w:color="auto"/>
        <w:left w:val="none" w:sz="0" w:space="0" w:color="auto"/>
        <w:bottom w:val="none" w:sz="0" w:space="0" w:color="auto"/>
        <w:right w:val="none" w:sz="0" w:space="0" w:color="auto"/>
      </w:divBdr>
    </w:div>
    <w:div w:id="1899588684">
      <w:bodyDiv w:val="1"/>
      <w:marLeft w:val="0"/>
      <w:marRight w:val="0"/>
      <w:marTop w:val="0"/>
      <w:marBottom w:val="0"/>
      <w:divBdr>
        <w:top w:val="none" w:sz="0" w:space="0" w:color="auto"/>
        <w:left w:val="none" w:sz="0" w:space="0" w:color="auto"/>
        <w:bottom w:val="none" w:sz="0" w:space="0" w:color="auto"/>
        <w:right w:val="none" w:sz="0" w:space="0" w:color="auto"/>
      </w:divBdr>
    </w:div>
    <w:div w:id="1924217268">
      <w:bodyDiv w:val="1"/>
      <w:marLeft w:val="0"/>
      <w:marRight w:val="0"/>
      <w:marTop w:val="0"/>
      <w:marBottom w:val="0"/>
      <w:divBdr>
        <w:top w:val="none" w:sz="0" w:space="0" w:color="auto"/>
        <w:left w:val="none" w:sz="0" w:space="0" w:color="auto"/>
        <w:bottom w:val="none" w:sz="0" w:space="0" w:color="auto"/>
        <w:right w:val="none" w:sz="0" w:space="0" w:color="auto"/>
      </w:divBdr>
    </w:div>
    <w:div w:id="20804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technicalvision.ru/index.php/%D0%A4%D0%B0%D0%B9%D0%BB:7-6-5.jpg" TargetMode="Externa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ufldl.stanford.edu/tutorial/supervised/ConvolutionalNeuralNetwork/"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iki.technicalvision.ru/index.php/%D0%A4%D0%B0%D0%B9%D0%BB:7-6-4.jpg" TargetMode="External"/><Relationship Id="rId17" Type="http://schemas.openxmlformats.org/officeDocument/2006/relationships/image" Target="media/image7.png"/><Relationship Id="rId25" Type="http://schemas.openxmlformats.org/officeDocument/2006/relationships/hyperlink" Target="http://neuralnetworksanddeeplearning.com/chap6.html"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mechanoid.kiev.ua/ml-le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cs231n.github.io/" TargetMode="External"/><Relationship Id="rId32" Type="http://schemas.openxmlformats.org/officeDocument/2006/relationships/hyperlink" Target="http://oxozle.com/2015/04/11/metod-raspoznavaniya-lic-violy-dzhonsa-viola-jone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cogprints.org/5869/1/cnn_tutorial.pdf" TargetMode="External"/><Relationship Id="rId28" Type="http://schemas.openxmlformats.org/officeDocument/2006/relationships/hyperlink" Target="http://www.wildml.com/2015/11/understanding-convolutional-neural-networks-for-nlp/" TargetMode="External"/><Relationship Id="rId36" Type="http://schemas.openxmlformats.org/officeDocument/2006/relationships/fontTable" Target="fontTable.xml"/><Relationship Id="rId10" Type="http://schemas.openxmlformats.org/officeDocument/2006/relationships/hyperlink" Target="http://wiki.technicalvision.ru/index.php/%D0%A4%D0%B0%D0%B9%D0%BB:7-6-3.jpg" TargetMode="External"/><Relationship Id="rId19" Type="http://schemas.openxmlformats.org/officeDocument/2006/relationships/image" Target="media/image9.png"/><Relationship Id="rId31" Type="http://schemas.openxmlformats.org/officeDocument/2006/relationships/hyperlink" Target="http://mechanoid.kiev.ua/ml-lenet.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www.deeplearningbook.org/" TargetMode="External"/><Relationship Id="rId27" Type="http://schemas.openxmlformats.org/officeDocument/2006/relationships/hyperlink" Target="http://andrew.gibiansky.com/blog/machine-learning/convolutional-neural-networks/" TargetMode="External"/><Relationship Id="rId30" Type="http://schemas.openxmlformats.org/officeDocument/2006/relationships/hyperlink" Target="http://mechanoid.kiev.ua/neural-net-backprop.html" TargetMode="External"/><Relationship Id="rId35" Type="http://schemas.openxmlformats.org/officeDocument/2006/relationships/footer" Target="footer2.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B5048"/>
    <w:rsid w:val="00BB50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B5048"/>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FCCAA-2D97-4DB8-A37B-2029A493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7376</TotalTime>
  <Pages>34</Pages>
  <Words>7436</Words>
  <Characters>42389</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nya</dc:creator>
  <cp:lastModifiedBy>stranger</cp:lastModifiedBy>
  <cp:revision>564</cp:revision>
  <dcterms:created xsi:type="dcterms:W3CDTF">2015-06-02T06:34:00Z</dcterms:created>
  <dcterms:modified xsi:type="dcterms:W3CDTF">2016-06-03T18:33:00Z</dcterms:modified>
</cp:coreProperties>
</file>